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247" w:rsidRDefault="00840247">
      <w:pPr>
        <w:spacing w:before="8" w:line="100" w:lineRule="exact"/>
        <w:rPr>
          <w:sz w:val="11"/>
          <w:szCs w:val="11"/>
        </w:rPr>
      </w:pPr>
    </w:p>
    <w:p w:rsidR="00840247" w:rsidRDefault="00840247">
      <w:pPr>
        <w:spacing w:line="200" w:lineRule="exact"/>
      </w:pPr>
    </w:p>
    <w:p w:rsidR="00840247" w:rsidRDefault="00840247">
      <w:pPr>
        <w:spacing w:line="200" w:lineRule="exact"/>
      </w:pPr>
    </w:p>
    <w:p w:rsidR="00840247" w:rsidRDefault="00840247">
      <w:pPr>
        <w:spacing w:line="200" w:lineRule="exact"/>
      </w:pPr>
    </w:p>
    <w:p w:rsidR="00840247" w:rsidRDefault="00840247">
      <w:pPr>
        <w:spacing w:line="200" w:lineRule="exact"/>
      </w:pPr>
    </w:p>
    <w:p w:rsidR="00840247" w:rsidRDefault="005A7F21">
      <w:pPr>
        <w:spacing w:before="4"/>
        <w:ind w:left="1662"/>
        <w:rPr>
          <w:rFonts w:ascii="Calibri" w:eastAsia="Calibri" w:hAnsi="Calibri" w:cs="Calibri"/>
          <w:sz w:val="28"/>
          <w:szCs w:val="28"/>
        </w:rPr>
      </w:pPr>
      <w:proofErr w:type="spellStart"/>
      <w:r>
        <w:rPr>
          <w:rFonts w:ascii="Calibri" w:eastAsia="Calibri" w:hAnsi="Calibri" w:cs="Calibri"/>
          <w:b/>
          <w:sz w:val="28"/>
          <w:szCs w:val="28"/>
        </w:rPr>
        <w:t>Materi</w:t>
      </w:r>
      <w:proofErr w:type="spellEnd"/>
      <w:r>
        <w:rPr>
          <w:rFonts w:ascii="Calibri" w:eastAsia="Calibri" w:hAnsi="Calibri" w:cs="Calibri"/>
          <w:b/>
          <w:spacing w:val="-1"/>
          <w:sz w:val="28"/>
          <w:szCs w:val="28"/>
        </w:rPr>
        <w:t xml:space="preserve"> </w:t>
      </w:r>
      <w:proofErr w:type="spellStart"/>
      <w:r>
        <w:rPr>
          <w:rFonts w:ascii="Calibri" w:eastAsia="Calibri" w:hAnsi="Calibri" w:cs="Calibri"/>
          <w:b/>
          <w:sz w:val="28"/>
          <w:szCs w:val="28"/>
        </w:rPr>
        <w:t>Tes</w:t>
      </w:r>
      <w:proofErr w:type="spellEnd"/>
      <w:r>
        <w:rPr>
          <w:rFonts w:ascii="Calibri" w:eastAsia="Calibri" w:hAnsi="Calibri" w:cs="Calibri"/>
          <w:b/>
          <w:spacing w:val="-2"/>
          <w:sz w:val="28"/>
          <w:szCs w:val="28"/>
        </w:rPr>
        <w:t xml:space="preserve"> </w:t>
      </w:r>
      <w:proofErr w:type="spellStart"/>
      <w:r>
        <w:rPr>
          <w:rFonts w:ascii="Calibri" w:eastAsia="Calibri" w:hAnsi="Calibri" w:cs="Calibri"/>
          <w:b/>
          <w:sz w:val="28"/>
          <w:szCs w:val="28"/>
        </w:rPr>
        <w:t>Tul</w:t>
      </w:r>
      <w:r>
        <w:rPr>
          <w:rFonts w:ascii="Calibri" w:eastAsia="Calibri" w:hAnsi="Calibri" w:cs="Calibri"/>
          <w:b/>
          <w:spacing w:val="-1"/>
          <w:sz w:val="28"/>
          <w:szCs w:val="28"/>
        </w:rPr>
        <w:t>i</w:t>
      </w:r>
      <w:r>
        <w:rPr>
          <w:rFonts w:ascii="Calibri" w:eastAsia="Calibri" w:hAnsi="Calibri" w:cs="Calibri"/>
          <w:b/>
          <w:sz w:val="28"/>
          <w:szCs w:val="28"/>
        </w:rPr>
        <w:t>s</w:t>
      </w:r>
      <w:proofErr w:type="spellEnd"/>
    </w:p>
    <w:p w:rsidR="00840247" w:rsidRDefault="00840247">
      <w:pPr>
        <w:spacing w:before="11" w:line="240" w:lineRule="exact"/>
        <w:rPr>
          <w:sz w:val="24"/>
          <w:szCs w:val="24"/>
        </w:rPr>
      </w:pPr>
    </w:p>
    <w:p w:rsidR="00840247" w:rsidRDefault="005A7F21">
      <w:pPr>
        <w:ind w:left="1662"/>
        <w:rPr>
          <w:rFonts w:ascii="Calibri" w:eastAsia="Calibri" w:hAnsi="Calibri" w:cs="Calibri"/>
          <w:sz w:val="24"/>
          <w:szCs w:val="24"/>
        </w:rPr>
      </w:pP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3"/>
          <w:sz w:val="24"/>
          <w:szCs w:val="24"/>
        </w:rPr>
        <w:t xml:space="preserve"> </w:t>
      </w:r>
      <w:proofErr w:type="spellStart"/>
      <w:r>
        <w:rPr>
          <w:rFonts w:ascii="Calibri" w:eastAsia="Calibri" w:hAnsi="Calibri" w:cs="Calibri"/>
          <w:sz w:val="24"/>
          <w:szCs w:val="24"/>
        </w:rPr>
        <w:t>W</w:t>
      </w:r>
      <w:r>
        <w:rPr>
          <w:rFonts w:ascii="Calibri" w:eastAsia="Calibri" w:hAnsi="Calibri" w:cs="Calibri"/>
          <w:spacing w:val="1"/>
          <w:sz w:val="24"/>
          <w:szCs w:val="24"/>
        </w:rPr>
        <w:t>a</w:t>
      </w:r>
      <w:r>
        <w:rPr>
          <w:rFonts w:ascii="Calibri" w:eastAsia="Calibri" w:hAnsi="Calibri" w:cs="Calibri"/>
          <w:spacing w:val="-1"/>
          <w:sz w:val="24"/>
          <w:szCs w:val="24"/>
        </w:rPr>
        <w:t>r</w:t>
      </w:r>
      <w:r>
        <w:rPr>
          <w:rFonts w:ascii="Calibri" w:eastAsia="Calibri" w:hAnsi="Calibri" w:cs="Calibri"/>
          <w:spacing w:val="1"/>
          <w:sz w:val="24"/>
          <w:szCs w:val="24"/>
        </w:rPr>
        <w:t>n</w:t>
      </w:r>
      <w:r>
        <w:rPr>
          <w:rFonts w:ascii="Calibri" w:eastAsia="Calibri" w:hAnsi="Calibri" w:cs="Calibri"/>
          <w:sz w:val="24"/>
          <w:szCs w:val="24"/>
        </w:rPr>
        <w:t>a</w:t>
      </w:r>
      <w:proofErr w:type="spellEnd"/>
      <w:r>
        <w:rPr>
          <w:rFonts w:ascii="Calibri" w:eastAsia="Calibri" w:hAnsi="Calibri" w:cs="Calibri"/>
          <w:spacing w:val="-2"/>
          <w:sz w:val="24"/>
          <w:szCs w:val="24"/>
        </w:rPr>
        <w:t xml:space="preserve"> </w:t>
      </w:r>
      <w:proofErr w:type="spellStart"/>
      <w:r>
        <w:rPr>
          <w:rFonts w:ascii="Calibri" w:eastAsia="Calibri" w:hAnsi="Calibri" w:cs="Calibri"/>
          <w:spacing w:val="2"/>
          <w:sz w:val="24"/>
          <w:szCs w:val="24"/>
        </w:rPr>
        <w:t>b</w:t>
      </w:r>
      <w:r>
        <w:rPr>
          <w:rFonts w:ascii="Calibri" w:eastAsia="Calibri" w:hAnsi="Calibri" w:cs="Calibri"/>
          <w:spacing w:val="-1"/>
          <w:sz w:val="24"/>
          <w:szCs w:val="24"/>
        </w:rPr>
        <w:t>ir</w:t>
      </w:r>
      <w:r>
        <w:rPr>
          <w:rFonts w:ascii="Calibri" w:eastAsia="Calibri" w:hAnsi="Calibri" w:cs="Calibri"/>
          <w:sz w:val="24"/>
          <w:szCs w:val="24"/>
        </w:rPr>
        <w:t>u</w:t>
      </w:r>
      <w:proofErr w:type="spellEnd"/>
      <w:r>
        <w:rPr>
          <w:rFonts w:ascii="Calibri" w:eastAsia="Calibri" w:hAnsi="Calibri" w:cs="Calibri"/>
          <w:spacing w:val="1"/>
          <w:sz w:val="24"/>
          <w:szCs w:val="24"/>
        </w:rPr>
        <w:t xml:space="preserve"> </w:t>
      </w:r>
      <w:proofErr w:type="spellStart"/>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l</w:t>
      </w:r>
      <w:r>
        <w:rPr>
          <w:rFonts w:ascii="Calibri" w:eastAsia="Calibri" w:hAnsi="Calibri" w:cs="Calibri"/>
          <w:sz w:val="24"/>
          <w:szCs w:val="24"/>
        </w:rPr>
        <w:t>ah</w:t>
      </w:r>
      <w:proofErr w:type="spellEnd"/>
      <w:r>
        <w:rPr>
          <w:rFonts w:ascii="Calibri" w:eastAsia="Calibri" w:hAnsi="Calibri" w:cs="Calibri"/>
          <w:spacing w:val="-1"/>
          <w:sz w:val="24"/>
          <w:szCs w:val="24"/>
        </w:rPr>
        <w:t xml:space="preserve"> </w:t>
      </w:r>
      <w:proofErr w:type="spellStart"/>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2"/>
          <w:sz w:val="24"/>
          <w:szCs w:val="24"/>
        </w:rPr>
        <w:t>s</w:t>
      </w:r>
      <w:r>
        <w:rPr>
          <w:rFonts w:ascii="Calibri" w:eastAsia="Calibri" w:hAnsi="Calibri" w:cs="Calibri"/>
          <w:sz w:val="24"/>
          <w:szCs w:val="24"/>
        </w:rPr>
        <w:t>i</w:t>
      </w:r>
      <w:proofErr w:type="spellEnd"/>
      <w:r>
        <w:rPr>
          <w:rFonts w:ascii="Calibri" w:eastAsia="Calibri" w:hAnsi="Calibri" w:cs="Calibri"/>
          <w:spacing w:val="-1"/>
          <w:sz w:val="24"/>
          <w:szCs w:val="24"/>
        </w:rPr>
        <w:t xml:space="preserve"> </w:t>
      </w:r>
      <w:r>
        <w:rPr>
          <w:rFonts w:ascii="Calibri" w:eastAsia="Calibri" w:hAnsi="Calibri" w:cs="Calibri"/>
          <w:sz w:val="24"/>
          <w:szCs w:val="24"/>
        </w:rPr>
        <w:t xml:space="preserve">yang </w:t>
      </w:r>
      <w:proofErr w:type="spellStart"/>
      <w:proofErr w:type="gramStart"/>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pacing w:val="-2"/>
          <w:sz w:val="24"/>
          <w:szCs w:val="24"/>
        </w:rPr>
        <w:t>a</w:t>
      </w:r>
      <w:r>
        <w:rPr>
          <w:rFonts w:ascii="Calibri" w:eastAsia="Calibri" w:hAnsi="Calibri" w:cs="Calibri"/>
          <w:sz w:val="24"/>
          <w:szCs w:val="24"/>
        </w:rPr>
        <w:t>n</w:t>
      </w:r>
      <w:proofErr w:type="spellEnd"/>
      <w:proofErr w:type="gramEnd"/>
      <w:r>
        <w:rPr>
          <w:rFonts w:ascii="Calibri" w:eastAsia="Calibri" w:hAnsi="Calibri" w:cs="Calibri"/>
          <w:spacing w:val="1"/>
          <w:sz w:val="24"/>
          <w:szCs w:val="24"/>
        </w:rPr>
        <w:t xml:space="preserve"> </w:t>
      </w:r>
      <w:proofErr w:type="spellStart"/>
      <w:r>
        <w:rPr>
          <w:rFonts w:ascii="Calibri" w:eastAsia="Calibri" w:hAnsi="Calibri" w:cs="Calibri"/>
          <w:spacing w:val="-1"/>
          <w:sz w:val="24"/>
          <w:szCs w:val="24"/>
        </w:rPr>
        <w:t>m</w:t>
      </w:r>
      <w:r>
        <w:rPr>
          <w:rFonts w:ascii="Calibri" w:eastAsia="Calibri" w:hAnsi="Calibri" w:cs="Calibri"/>
          <w:sz w:val="24"/>
          <w:szCs w:val="24"/>
        </w:rPr>
        <w:t>e</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3"/>
          <w:sz w:val="24"/>
          <w:szCs w:val="24"/>
        </w:rPr>
        <w:t>t</w:t>
      </w:r>
      <w:r>
        <w:rPr>
          <w:rFonts w:ascii="Calibri" w:eastAsia="Calibri" w:hAnsi="Calibri" w:cs="Calibri"/>
          <w:sz w:val="24"/>
          <w:szCs w:val="24"/>
        </w:rPr>
        <w:t>u</w:t>
      </w:r>
      <w:proofErr w:type="spellEnd"/>
      <w:r>
        <w:rPr>
          <w:rFonts w:ascii="Calibri" w:eastAsia="Calibri" w:hAnsi="Calibri" w:cs="Calibri"/>
          <w:spacing w:val="1"/>
          <w:sz w:val="24"/>
          <w:szCs w:val="24"/>
        </w:rPr>
        <w:t xml:space="preserve"> </w:t>
      </w:r>
      <w:proofErr w:type="spellStart"/>
      <w:r>
        <w:rPr>
          <w:rFonts w:ascii="Calibri" w:eastAsia="Calibri" w:hAnsi="Calibri" w:cs="Calibri"/>
          <w:spacing w:val="-3"/>
          <w:sz w:val="24"/>
          <w:szCs w:val="24"/>
        </w:rPr>
        <w:t>A</w:t>
      </w:r>
      <w:r>
        <w:rPr>
          <w:rFonts w:ascii="Calibri" w:eastAsia="Calibri" w:hAnsi="Calibri" w:cs="Calibri"/>
          <w:spacing w:val="1"/>
          <w:sz w:val="24"/>
          <w:szCs w:val="24"/>
        </w:rPr>
        <w:t>nd</w:t>
      </w:r>
      <w:r>
        <w:rPr>
          <w:rFonts w:ascii="Calibri" w:eastAsia="Calibri" w:hAnsi="Calibri" w:cs="Calibri"/>
          <w:sz w:val="24"/>
          <w:szCs w:val="24"/>
        </w:rPr>
        <w:t>a</w:t>
      </w:r>
      <w:proofErr w:type="spellEnd"/>
      <w:r>
        <w:rPr>
          <w:rFonts w:ascii="Calibri" w:eastAsia="Calibri" w:hAnsi="Calibri" w:cs="Calibri"/>
          <w:spacing w:val="-2"/>
          <w:sz w:val="24"/>
          <w:szCs w:val="24"/>
        </w:rPr>
        <w:t xml:space="preserve"> </w:t>
      </w:r>
      <w:proofErr w:type="spellStart"/>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l</w:t>
      </w:r>
      <w:r>
        <w:rPr>
          <w:rFonts w:ascii="Calibri" w:eastAsia="Calibri" w:hAnsi="Calibri" w:cs="Calibri"/>
          <w:sz w:val="24"/>
          <w:szCs w:val="24"/>
        </w:rPr>
        <w:t>am</w:t>
      </w:r>
      <w:proofErr w:type="spellEnd"/>
      <w:r>
        <w:rPr>
          <w:rFonts w:ascii="Calibri" w:eastAsia="Calibri" w:hAnsi="Calibri" w:cs="Calibri"/>
          <w:sz w:val="24"/>
          <w:szCs w:val="24"/>
        </w:rPr>
        <w:t xml:space="preserve"> </w:t>
      </w:r>
      <w:proofErr w:type="spellStart"/>
      <w:r>
        <w:rPr>
          <w:rFonts w:ascii="Calibri" w:eastAsia="Calibri" w:hAnsi="Calibri" w:cs="Calibri"/>
          <w:spacing w:val="-1"/>
          <w:sz w:val="24"/>
          <w:szCs w:val="24"/>
        </w:rPr>
        <w:t>m</w:t>
      </w:r>
      <w:r>
        <w:rPr>
          <w:rFonts w:ascii="Calibri" w:eastAsia="Calibri" w:hAnsi="Calibri" w:cs="Calibri"/>
          <w:sz w:val="24"/>
          <w:szCs w:val="24"/>
        </w:rPr>
        <w:t>em</w:t>
      </w:r>
      <w:r>
        <w:rPr>
          <w:rFonts w:ascii="Calibri" w:eastAsia="Calibri" w:hAnsi="Calibri" w:cs="Calibri"/>
          <w:spacing w:val="-3"/>
          <w:sz w:val="24"/>
          <w:szCs w:val="24"/>
        </w:rPr>
        <w:t>a</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m</w:t>
      </w:r>
      <w:r>
        <w:rPr>
          <w:rFonts w:ascii="Calibri" w:eastAsia="Calibri" w:hAnsi="Calibri" w:cs="Calibri"/>
          <w:sz w:val="24"/>
          <w:szCs w:val="24"/>
        </w:rPr>
        <w:t>i</w:t>
      </w:r>
      <w:proofErr w:type="spellEnd"/>
      <w:r>
        <w:rPr>
          <w:rFonts w:ascii="Calibri" w:eastAsia="Calibri" w:hAnsi="Calibri" w:cs="Calibri"/>
          <w:spacing w:val="-1"/>
          <w:sz w:val="24"/>
          <w:szCs w:val="24"/>
        </w:rPr>
        <w:t xml:space="preserve"> </w:t>
      </w:r>
      <w:proofErr w:type="spellStart"/>
      <w:r>
        <w:rPr>
          <w:rFonts w:ascii="Calibri" w:eastAsia="Calibri" w:hAnsi="Calibri" w:cs="Calibri"/>
          <w:spacing w:val="-2"/>
          <w:sz w:val="24"/>
          <w:szCs w:val="24"/>
        </w:rPr>
        <w:t>s</w:t>
      </w:r>
      <w:r>
        <w:rPr>
          <w:rFonts w:ascii="Calibri" w:eastAsia="Calibri" w:hAnsi="Calibri" w:cs="Calibri"/>
          <w:sz w:val="24"/>
          <w:szCs w:val="24"/>
        </w:rPr>
        <w:t>o</w:t>
      </w:r>
      <w:r>
        <w:rPr>
          <w:rFonts w:ascii="Calibri" w:eastAsia="Calibri" w:hAnsi="Calibri" w:cs="Calibri"/>
          <w:spacing w:val="1"/>
          <w:sz w:val="24"/>
          <w:szCs w:val="24"/>
        </w:rPr>
        <w:t>a</w:t>
      </w:r>
      <w:r>
        <w:rPr>
          <w:rFonts w:ascii="Calibri" w:eastAsia="Calibri" w:hAnsi="Calibri" w:cs="Calibri"/>
          <w:spacing w:val="-1"/>
          <w:sz w:val="24"/>
          <w:szCs w:val="24"/>
        </w:rPr>
        <w:t>l</w:t>
      </w:r>
      <w:proofErr w:type="spellEnd"/>
      <w:r>
        <w:rPr>
          <w:rFonts w:ascii="Calibri" w:eastAsia="Calibri" w:hAnsi="Calibri" w:cs="Calibri"/>
          <w:sz w:val="24"/>
          <w:szCs w:val="24"/>
        </w:rPr>
        <w:t>.</w:t>
      </w:r>
    </w:p>
    <w:p w:rsidR="00840247" w:rsidRDefault="005A7F21">
      <w:pPr>
        <w:spacing w:before="44"/>
        <w:ind w:left="1662"/>
        <w:rPr>
          <w:rFonts w:ascii="Calibri" w:eastAsia="Calibri" w:hAnsi="Calibri" w:cs="Calibri"/>
          <w:sz w:val="24"/>
          <w:szCs w:val="24"/>
        </w:rPr>
      </w:pPr>
      <w:r>
        <w:rPr>
          <w:rFonts w:ascii="Calibri" w:eastAsia="Calibri" w:hAnsi="Calibri" w:cs="Calibri"/>
          <w:spacing w:val="1"/>
          <w:sz w:val="24"/>
          <w:szCs w:val="24"/>
        </w:rPr>
        <w:t>2</w:t>
      </w:r>
      <w:r>
        <w:rPr>
          <w:rFonts w:ascii="Calibri" w:eastAsia="Calibri" w:hAnsi="Calibri" w:cs="Calibri"/>
          <w:sz w:val="24"/>
          <w:szCs w:val="24"/>
        </w:rPr>
        <w:t xml:space="preserve">.  </w:t>
      </w:r>
      <w:r>
        <w:rPr>
          <w:rFonts w:ascii="Calibri" w:eastAsia="Calibri" w:hAnsi="Calibri" w:cs="Calibri"/>
          <w:spacing w:val="13"/>
          <w:sz w:val="24"/>
          <w:szCs w:val="24"/>
        </w:rPr>
        <w:t xml:space="preserve"> </w:t>
      </w:r>
      <w:proofErr w:type="spellStart"/>
      <w:r>
        <w:rPr>
          <w:rFonts w:ascii="Calibri" w:eastAsia="Calibri" w:hAnsi="Calibri" w:cs="Calibri"/>
          <w:sz w:val="24"/>
          <w:szCs w:val="24"/>
        </w:rPr>
        <w:t>W</w:t>
      </w:r>
      <w:r>
        <w:rPr>
          <w:rFonts w:ascii="Calibri" w:eastAsia="Calibri" w:hAnsi="Calibri" w:cs="Calibri"/>
          <w:spacing w:val="1"/>
          <w:sz w:val="24"/>
          <w:szCs w:val="24"/>
        </w:rPr>
        <w:t>a</w:t>
      </w:r>
      <w:r>
        <w:rPr>
          <w:rFonts w:ascii="Calibri" w:eastAsia="Calibri" w:hAnsi="Calibri" w:cs="Calibri"/>
          <w:spacing w:val="-1"/>
          <w:sz w:val="24"/>
          <w:szCs w:val="24"/>
        </w:rPr>
        <w:t>r</w:t>
      </w:r>
      <w:r>
        <w:rPr>
          <w:rFonts w:ascii="Calibri" w:eastAsia="Calibri" w:hAnsi="Calibri" w:cs="Calibri"/>
          <w:spacing w:val="1"/>
          <w:sz w:val="24"/>
          <w:szCs w:val="24"/>
        </w:rPr>
        <w:t>n</w:t>
      </w:r>
      <w:r>
        <w:rPr>
          <w:rFonts w:ascii="Calibri" w:eastAsia="Calibri" w:hAnsi="Calibri" w:cs="Calibri"/>
          <w:sz w:val="24"/>
          <w:szCs w:val="24"/>
        </w:rPr>
        <w:t>a</w:t>
      </w:r>
      <w:proofErr w:type="spellEnd"/>
      <w:r>
        <w:rPr>
          <w:rFonts w:ascii="Calibri" w:eastAsia="Calibri" w:hAnsi="Calibri" w:cs="Calibri"/>
          <w:spacing w:val="-2"/>
          <w:sz w:val="24"/>
          <w:szCs w:val="24"/>
        </w:rPr>
        <w:t xml:space="preserve"> </w:t>
      </w:r>
      <w:proofErr w:type="spellStart"/>
      <w:r>
        <w:rPr>
          <w:rFonts w:ascii="Calibri" w:eastAsia="Calibri" w:hAnsi="Calibri" w:cs="Calibri"/>
          <w:spacing w:val="1"/>
          <w:sz w:val="24"/>
          <w:szCs w:val="24"/>
        </w:rPr>
        <w:t>h</w:t>
      </w:r>
      <w:r>
        <w:rPr>
          <w:rFonts w:ascii="Calibri" w:eastAsia="Calibri" w:hAnsi="Calibri" w:cs="Calibri"/>
          <w:spacing w:val="-1"/>
          <w:sz w:val="24"/>
          <w:szCs w:val="24"/>
        </w:rPr>
        <w:t>i</w:t>
      </w:r>
      <w:r>
        <w:rPr>
          <w:rFonts w:ascii="Calibri" w:eastAsia="Calibri" w:hAnsi="Calibri" w:cs="Calibri"/>
          <w:sz w:val="24"/>
          <w:szCs w:val="24"/>
        </w:rPr>
        <w:t>tam</w:t>
      </w:r>
      <w:proofErr w:type="spellEnd"/>
      <w:r>
        <w:rPr>
          <w:rFonts w:ascii="Calibri" w:eastAsia="Calibri" w:hAnsi="Calibri" w:cs="Calibri"/>
          <w:spacing w:val="-1"/>
          <w:sz w:val="24"/>
          <w:szCs w:val="24"/>
        </w:rPr>
        <w:t xml:space="preserve"> </w:t>
      </w:r>
      <w:proofErr w:type="spellStart"/>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l</w:t>
      </w:r>
      <w:r>
        <w:rPr>
          <w:rFonts w:ascii="Calibri" w:eastAsia="Calibri" w:hAnsi="Calibri" w:cs="Calibri"/>
          <w:sz w:val="24"/>
          <w:szCs w:val="24"/>
        </w:rPr>
        <w:t>ah</w:t>
      </w:r>
      <w:proofErr w:type="spellEnd"/>
      <w:r>
        <w:rPr>
          <w:rFonts w:ascii="Calibri" w:eastAsia="Calibri" w:hAnsi="Calibri" w:cs="Calibri"/>
          <w:spacing w:val="-1"/>
          <w:sz w:val="24"/>
          <w:szCs w:val="24"/>
        </w:rPr>
        <w:t xml:space="preserve"> </w:t>
      </w:r>
      <w:proofErr w:type="spellStart"/>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pacing w:val="-1"/>
          <w:sz w:val="24"/>
          <w:szCs w:val="24"/>
        </w:rPr>
        <w:t>ri</w:t>
      </w:r>
      <w:r>
        <w:rPr>
          <w:rFonts w:ascii="Calibri" w:eastAsia="Calibri" w:hAnsi="Calibri" w:cs="Calibri"/>
          <w:spacing w:val="1"/>
          <w:sz w:val="24"/>
          <w:szCs w:val="24"/>
        </w:rPr>
        <w:t>n</w:t>
      </w:r>
      <w:r>
        <w:rPr>
          <w:rFonts w:ascii="Calibri" w:eastAsia="Calibri" w:hAnsi="Calibri" w:cs="Calibri"/>
          <w:sz w:val="24"/>
          <w:szCs w:val="24"/>
        </w:rPr>
        <w:t>tah</w:t>
      </w:r>
      <w:proofErr w:type="spellEnd"/>
      <w:r>
        <w:rPr>
          <w:rFonts w:ascii="Calibri" w:eastAsia="Calibri" w:hAnsi="Calibri" w:cs="Calibri"/>
          <w:spacing w:val="-2"/>
          <w:sz w:val="24"/>
          <w:szCs w:val="24"/>
        </w:rPr>
        <w:t xml:space="preserve"> </w:t>
      </w:r>
      <w:proofErr w:type="spellStart"/>
      <w:r>
        <w:rPr>
          <w:rFonts w:ascii="Calibri" w:eastAsia="Calibri" w:hAnsi="Calibri" w:cs="Calibri"/>
          <w:spacing w:val="1"/>
          <w:sz w:val="24"/>
          <w:szCs w:val="24"/>
        </w:rPr>
        <w:t>un</w:t>
      </w:r>
      <w:r>
        <w:rPr>
          <w:rFonts w:ascii="Calibri" w:eastAsia="Calibri" w:hAnsi="Calibri" w:cs="Calibri"/>
          <w:spacing w:val="-3"/>
          <w:sz w:val="24"/>
          <w:szCs w:val="24"/>
        </w:rPr>
        <w:t>t</w:t>
      </w:r>
      <w:r>
        <w:rPr>
          <w:rFonts w:ascii="Calibri" w:eastAsia="Calibri" w:hAnsi="Calibri" w:cs="Calibri"/>
          <w:spacing w:val="1"/>
          <w:sz w:val="24"/>
          <w:szCs w:val="24"/>
        </w:rPr>
        <w:t>u</w:t>
      </w:r>
      <w:r>
        <w:rPr>
          <w:rFonts w:ascii="Calibri" w:eastAsia="Calibri" w:hAnsi="Calibri" w:cs="Calibri"/>
          <w:sz w:val="24"/>
          <w:szCs w:val="24"/>
        </w:rPr>
        <w:t>k</w:t>
      </w:r>
      <w:proofErr w:type="spellEnd"/>
      <w:r>
        <w:rPr>
          <w:rFonts w:ascii="Calibri" w:eastAsia="Calibri" w:hAnsi="Calibri" w:cs="Calibri"/>
          <w:spacing w:val="-1"/>
          <w:sz w:val="24"/>
          <w:szCs w:val="24"/>
        </w:rPr>
        <w:t xml:space="preserve"> </w:t>
      </w:r>
      <w:proofErr w:type="spellStart"/>
      <w:r>
        <w:rPr>
          <w:rFonts w:ascii="Calibri" w:eastAsia="Calibri" w:hAnsi="Calibri" w:cs="Calibri"/>
          <w:spacing w:val="-2"/>
          <w:sz w:val="24"/>
          <w:szCs w:val="24"/>
        </w:rPr>
        <w:t>p</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3"/>
          <w:sz w:val="24"/>
          <w:szCs w:val="24"/>
        </w:rPr>
        <w:t>y</w:t>
      </w:r>
      <w:r>
        <w:rPr>
          <w:rFonts w:ascii="Calibri" w:eastAsia="Calibri" w:hAnsi="Calibri" w:cs="Calibri"/>
          <w:sz w:val="24"/>
          <w:szCs w:val="24"/>
        </w:rPr>
        <w:t>elesai</w:t>
      </w:r>
      <w:r>
        <w:rPr>
          <w:rFonts w:ascii="Calibri" w:eastAsia="Calibri" w:hAnsi="Calibri" w:cs="Calibri"/>
          <w:spacing w:val="-2"/>
          <w:sz w:val="24"/>
          <w:szCs w:val="24"/>
        </w:rPr>
        <w:t>a</w:t>
      </w:r>
      <w:r>
        <w:rPr>
          <w:rFonts w:ascii="Calibri" w:eastAsia="Calibri" w:hAnsi="Calibri" w:cs="Calibri"/>
          <w:sz w:val="24"/>
          <w:szCs w:val="24"/>
        </w:rPr>
        <w:t>n</w:t>
      </w:r>
      <w:proofErr w:type="spellEnd"/>
    </w:p>
    <w:p w:rsidR="00840247" w:rsidRDefault="005A7F21">
      <w:pPr>
        <w:spacing w:before="44" w:line="275" w:lineRule="auto"/>
        <w:ind w:left="2020" w:right="1351" w:hanging="359"/>
        <w:jc w:val="both"/>
        <w:rPr>
          <w:rFonts w:ascii="Calibri" w:eastAsia="Calibri" w:hAnsi="Calibri" w:cs="Calibri"/>
          <w:sz w:val="24"/>
          <w:szCs w:val="24"/>
        </w:rPr>
      </w:pPr>
      <w:r>
        <w:rPr>
          <w:rFonts w:ascii="Calibri" w:eastAsia="Calibri" w:hAnsi="Calibri" w:cs="Calibri"/>
          <w:spacing w:val="1"/>
          <w:sz w:val="24"/>
          <w:szCs w:val="24"/>
        </w:rPr>
        <w:t>3</w:t>
      </w:r>
      <w:r>
        <w:rPr>
          <w:rFonts w:ascii="Calibri" w:eastAsia="Calibri" w:hAnsi="Calibri" w:cs="Calibri"/>
          <w:sz w:val="24"/>
          <w:szCs w:val="24"/>
        </w:rPr>
        <w:t xml:space="preserve">.  </w:t>
      </w:r>
      <w:r>
        <w:rPr>
          <w:rFonts w:ascii="Calibri" w:eastAsia="Calibri" w:hAnsi="Calibri" w:cs="Calibri"/>
          <w:spacing w:val="9"/>
          <w:sz w:val="24"/>
          <w:szCs w:val="24"/>
        </w:rPr>
        <w:t xml:space="preserve"> </w:t>
      </w:r>
      <w:proofErr w:type="spellStart"/>
      <w:r>
        <w:rPr>
          <w:rFonts w:ascii="Calibri" w:eastAsia="Calibri" w:hAnsi="Calibri" w:cs="Calibri"/>
          <w:sz w:val="24"/>
          <w:szCs w:val="24"/>
        </w:rPr>
        <w:t>Mo</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n</w:t>
      </w:r>
      <w:proofErr w:type="spellEnd"/>
      <w:r>
        <w:rPr>
          <w:rFonts w:ascii="Calibri" w:eastAsia="Calibri" w:hAnsi="Calibri" w:cs="Calibri"/>
          <w:sz w:val="24"/>
          <w:szCs w:val="24"/>
        </w:rPr>
        <w:t xml:space="preserve"> </w:t>
      </w:r>
      <w:r>
        <w:rPr>
          <w:rFonts w:ascii="Calibri" w:eastAsia="Calibri" w:hAnsi="Calibri" w:cs="Calibri"/>
          <w:spacing w:val="1"/>
          <w:sz w:val="24"/>
          <w:szCs w:val="24"/>
        </w:rPr>
        <w:t xml:space="preserve"> </w:t>
      </w:r>
      <w:proofErr w:type="spellStart"/>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z w:val="24"/>
          <w:szCs w:val="24"/>
        </w:rPr>
        <w:t>tuk</w:t>
      </w:r>
      <w:proofErr w:type="spellEnd"/>
      <w:r>
        <w:rPr>
          <w:rFonts w:ascii="Calibri" w:eastAsia="Calibri" w:hAnsi="Calibri" w:cs="Calibri"/>
          <w:sz w:val="24"/>
          <w:szCs w:val="24"/>
        </w:rPr>
        <w:t xml:space="preserve">  </w:t>
      </w:r>
      <w:proofErr w:type="spellStart"/>
      <w:r>
        <w:rPr>
          <w:rFonts w:ascii="Calibri" w:eastAsia="Calibri" w:hAnsi="Calibri" w:cs="Calibri"/>
          <w:spacing w:val="-1"/>
          <w:sz w:val="24"/>
          <w:szCs w:val="24"/>
        </w:rPr>
        <w:t>m</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pacing w:val="-1"/>
          <w:sz w:val="24"/>
          <w:szCs w:val="24"/>
        </w:rPr>
        <w:t>li</w:t>
      </w:r>
      <w:r>
        <w:rPr>
          <w:rFonts w:ascii="Calibri" w:eastAsia="Calibri" w:hAnsi="Calibri" w:cs="Calibri"/>
          <w:sz w:val="24"/>
          <w:szCs w:val="24"/>
        </w:rPr>
        <w:t>skan</w:t>
      </w:r>
      <w:proofErr w:type="spellEnd"/>
      <w:r>
        <w:rPr>
          <w:rFonts w:ascii="Calibri" w:eastAsia="Calibri" w:hAnsi="Calibri" w:cs="Calibri"/>
          <w:sz w:val="24"/>
          <w:szCs w:val="24"/>
        </w:rPr>
        <w:t xml:space="preserve"> </w:t>
      </w:r>
      <w:r>
        <w:rPr>
          <w:rFonts w:ascii="Calibri" w:eastAsia="Calibri" w:hAnsi="Calibri" w:cs="Calibri"/>
          <w:spacing w:val="1"/>
          <w:sz w:val="24"/>
          <w:szCs w:val="24"/>
        </w:rPr>
        <w:t xml:space="preserve"> </w:t>
      </w:r>
      <w:proofErr w:type="spellStart"/>
      <w:r>
        <w:rPr>
          <w:rFonts w:ascii="Calibri" w:eastAsia="Calibri" w:hAnsi="Calibri" w:cs="Calibri"/>
          <w:sz w:val="24"/>
          <w:szCs w:val="24"/>
        </w:rPr>
        <w:t>e</w:t>
      </w:r>
      <w:r>
        <w:rPr>
          <w:rFonts w:ascii="Calibri" w:eastAsia="Calibri" w:hAnsi="Calibri" w:cs="Calibri"/>
          <w:spacing w:val="1"/>
          <w:sz w:val="24"/>
          <w:szCs w:val="24"/>
        </w:rPr>
        <w:t>s</w:t>
      </w:r>
      <w:r>
        <w:rPr>
          <w:rFonts w:ascii="Calibri" w:eastAsia="Calibri" w:hAnsi="Calibri" w:cs="Calibri"/>
          <w:sz w:val="24"/>
          <w:szCs w:val="24"/>
        </w:rPr>
        <w:t>ai</w:t>
      </w:r>
      <w:proofErr w:type="spellEnd"/>
      <w:r>
        <w:rPr>
          <w:rFonts w:ascii="Calibri" w:eastAsia="Calibri" w:hAnsi="Calibri" w:cs="Calibri"/>
          <w:sz w:val="24"/>
          <w:szCs w:val="24"/>
        </w:rPr>
        <w:t xml:space="preserve">  </w:t>
      </w:r>
      <w:proofErr w:type="spellStart"/>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i</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te</w:t>
      </w:r>
      <w:r>
        <w:rPr>
          <w:rFonts w:ascii="Calibri" w:eastAsia="Calibri" w:hAnsi="Calibri" w:cs="Calibri"/>
          <w:spacing w:val="-1"/>
          <w:sz w:val="24"/>
          <w:szCs w:val="24"/>
        </w:rPr>
        <w:t>m</w:t>
      </w:r>
      <w:r>
        <w:rPr>
          <w:rFonts w:ascii="Calibri" w:eastAsia="Calibri" w:hAnsi="Calibri" w:cs="Calibri"/>
          <w:sz w:val="24"/>
          <w:szCs w:val="24"/>
        </w:rPr>
        <w:t>a</w:t>
      </w:r>
      <w:proofErr w:type="spellEnd"/>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z w:val="24"/>
          <w:szCs w:val="24"/>
        </w:rPr>
        <w:t>ya</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1"/>
          <w:sz w:val="24"/>
          <w:szCs w:val="24"/>
        </w:rPr>
        <w:t xml:space="preserve"> </w:t>
      </w:r>
      <w:proofErr w:type="spellStart"/>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a</w:t>
      </w:r>
      <w:proofErr w:type="spellEnd"/>
      <w:r>
        <w:rPr>
          <w:rFonts w:ascii="Calibri" w:eastAsia="Calibri" w:hAnsi="Calibri" w:cs="Calibri"/>
          <w:sz w:val="24"/>
          <w:szCs w:val="24"/>
        </w:rPr>
        <w:t xml:space="preserve"> </w:t>
      </w:r>
      <w:r>
        <w:rPr>
          <w:rFonts w:ascii="Calibri" w:eastAsia="Calibri" w:hAnsi="Calibri" w:cs="Calibri"/>
          <w:spacing w:val="1"/>
          <w:sz w:val="24"/>
          <w:szCs w:val="24"/>
        </w:rPr>
        <w:t xml:space="preserve"> </w:t>
      </w:r>
      <w:proofErr w:type="spellStart"/>
      <w:r>
        <w:rPr>
          <w:rFonts w:ascii="Calibri" w:eastAsia="Calibri" w:hAnsi="Calibri" w:cs="Calibri"/>
          <w:spacing w:val="1"/>
          <w:sz w:val="24"/>
          <w:szCs w:val="24"/>
        </w:rPr>
        <w:t>d</w:t>
      </w:r>
      <w:r>
        <w:rPr>
          <w:rFonts w:ascii="Calibri" w:eastAsia="Calibri" w:hAnsi="Calibri" w:cs="Calibri"/>
          <w:spacing w:val="-1"/>
          <w:sz w:val="24"/>
          <w:szCs w:val="24"/>
        </w:rPr>
        <w:t>ib</w:t>
      </w:r>
      <w:r>
        <w:rPr>
          <w:rFonts w:ascii="Calibri" w:eastAsia="Calibri" w:hAnsi="Calibri" w:cs="Calibri"/>
          <w:sz w:val="24"/>
          <w:szCs w:val="24"/>
        </w:rPr>
        <w:t>aw</w:t>
      </w:r>
      <w:r>
        <w:rPr>
          <w:rFonts w:ascii="Calibri" w:eastAsia="Calibri" w:hAnsi="Calibri" w:cs="Calibri"/>
          <w:spacing w:val="-1"/>
          <w:sz w:val="24"/>
          <w:szCs w:val="24"/>
        </w:rPr>
        <w:t>a</w:t>
      </w:r>
      <w:r>
        <w:rPr>
          <w:rFonts w:ascii="Calibri" w:eastAsia="Calibri" w:hAnsi="Calibri" w:cs="Calibri"/>
          <w:sz w:val="24"/>
          <w:szCs w:val="24"/>
        </w:rPr>
        <w:t>h</w:t>
      </w:r>
      <w:proofErr w:type="spellEnd"/>
      <w:r>
        <w:rPr>
          <w:rFonts w:ascii="Calibri" w:eastAsia="Calibri" w:hAnsi="Calibri" w:cs="Calibri"/>
          <w:sz w:val="24"/>
          <w:szCs w:val="24"/>
        </w:rPr>
        <w:t xml:space="preserve"> </w:t>
      </w:r>
      <w:r>
        <w:rPr>
          <w:rFonts w:ascii="Calibri" w:eastAsia="Calibri" w:hAnsi="Calibri" w:cs="Calibri"/>
          <w:spacing w:val="1"/>
          <w:sz w:val="24"/>
          <w:szCs w:val="24"/>
        </w:rPr>
        <w:t xml:space="preserve"> </w:t>
      </w:r>
      <w:proofErr w:type="spellStart"/>
      <w:r>
        <w:rPr>
          <w:rFonts w:ascii="Calibri" w:eastAsia="Calibri" w:hAnsi="Calibri" w:cs="Calibri"/>
          <w:spacing w:val="-1"/>
          <w:sz w:val="24"/>
          <w:szCs w:val="24"/>
        </w:rPr>
        <w:t>i</w:t>
      </w:r>
      <w:r>
        <w:rPr>
          <w:rFonts w:ascii="Calibri" w:eastAsia="Calibri" w:hAnsi="Calibri" w:cs="Calibri"/>
          <w:spacing w:val="1"/>
          <w:sz w:val="24"/>
          <w:szCs w:val="24"/>
        </w:rPr>
        <w:t>n</w:t>
      </w:r>
      <w:r>
        <w:rPr>
          <w:rFonts w:ascii="Calibri" w:eastAsia="Calibri" w:hAnsi="Calibri" w:cs="Calibri"/>
          <w:sz w:val="24"/>
          <w:szCs w:val="24"/>
        </w:rPr>
        <w:t>i</w:t>
      </w:r>
      <w:proofErr w:type="spellEnd"/>
      <w:r>
        <w:rPr>
          <w:rFonts w:ascii="Calibri" w:eastAsia="Calibri" w:hAnsi="Calibri" w:cs="Calibri"/>
          <w:sz w:val="24"/>
          <w:szCs w:val="24"/>
        </w:rPr>
        <w:t xml:space="preserve"> </w:t>
      </w:r>
      <w:r>
        <w:rPr>
          <w:rFonts w:ascii="Calibri" w:eastAsia="Calibri" w:hAnsi="Calibri" w:cs="Calibri"/>
          <w:spacing w:val="6"/>
          <w:sz w:val="24"/>
          <w:szCs w:val="24"/>
        </w:rPr>
        <w:t xml:space="preserve"> </w:t>
      </w:r>
      <w:proofErr w:type="spellStart"/>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gan</w:t>
      </w:r>
      <w:proofErr w:type="spellEnd"/>
      <w:r>
        <w:rPr>
          <w:rFonts w:ascii="Calibri" w:eastAsia="Calibri" w:hAnsi="Calibri" w:cs="Calibri"/>
          <w:sz w:val="24"/>
          <w:szCs w:val="24"/>
        </w:rPr>
        <w:t xml:space="preserve"> </w:t>
      </w:r>
      <w:r>
        <w:rPr>
          <w:rFonts w:ascii="Calibri" w:eastAsia="Calibri" w:hAnsi="Calibri" w:cs="Calibri"/>
          <w:spacing w:val="3"/>
          <w:sz w:val="24"/>
          <w:szCs w:val="24"/>
        </w:rPr>
        <w:t xml:space="preserve"> </w:t>
      </w:r>
      <w:proofErr w:type="spellStart"/>
      <w:r>
        <w:rPr>
          <w:rFonts w:ascii="Calibri" w:eastAsia="Calibri" w:hAnsi="Calibri" w:cs="Calibri"/>
          <w:spacing w:val="-1"/>
          <w:sz w:val="24"/>
          <w:szCs w:val="24"/>
        </w:rPr>
        <w:t>m</w:t>
      </w:r>
      <w:r>
        <w:rPr>
          <w:rFonts w:ascii="Calibri" w:eastAsia="Calibri" w:hAnsi="Calibri" w:cs="Calibri"/>
          <w:sz w:val="24"/>
          <w:szCs w:val="24"/>
        </w:rPr>
        <w:t>asin</w:t>
      </w:r>
      <w:r>
        <w:rPr>
          <w:rFonts w:ascii="Calibri" w:eastAsia="Calibri" w:hAnsi="Calibri" w:cs="Calibri"/>
          <w:spacing w:val="1"/>
          <w:sz w:val="24"/>
          <w:szCs w:val="24"/>
        </w:rPr>
        <w:t>g</w:t>
      </w:r>
      <w:proofErr w:type="spellEnd"/>
      <w:r>
        <w:rPr>
          <w:rFonts w:ascii="Calibri" w:eastAsia="Calibri" w:hAnsi="Calibri" w:cs="Calibri"/>
          <w:sz w:val="24"/>
          <w:szCs w:val="24"/>
        </w:rPr>
        <w:t xml:space="preserve">- </w:t>
      </w:r>
      <w:proofErr w:type="spellStart"/>
      <w:r>
        <w:rPr>
          <w:rFonts w:ascii="Calibri" w:eastAsia="Calibri" w:hAnsi="Calibri" w:cs="Calibri"/>
          <w:spacing w:val="-1"/>
          <w:sz w:val="24"/>
          <w:szCs w:val="24"/>
        </w:rPr>
        <w:t>m</w:t>
      </w:r>
      <w:r>
        <w:rPr>
          <w:rFonts w:ascii="Calibri" w:eastAsia="Calibri" w:hAnsi="Calibri" w:cs="Calibri"/>
          <w:sz w:val="24"/>
          <w:szCs w:val="24"/>
        </w:rPr>
        <w:t>asing</w:t>
      </w:r>
      <w:proofErr w:type="spellEnd"/>
      <w:r>
        <w:rPr>
          <w:rFonts w:ascii="Calibri" w:eastAsia="Calibri" w:hAnsi="Calibri" w:cs="Calibri"/>
          <w:spacing w:val="4"/>
          <w:sz w:val="24"/>
          <w:szCs w:val="24"/>
        </w:rPr>
        <w:t xml:space="preserve"> </w:t>
      </w:r>
      <w:proofErr w:type="spellStart"/>
      <w:r>
        <w:rPr>
          <w:rFonts w:ascii="Calibri" w:eastAsia="Calibri" w:hAnsi="Calibri" w:cs="Calibri"/>
          <w:sz w:val="24"/>
          <w:szCs w:val="24"/>
        </w:rPr>
        <w:t>t</w:t>
      </w:r>
      <w:r>
        <w:rPr>
          <w:rFonts w:ascii="Calibri" w:eastAsia="Calibri" w:hAnsi="Calibri" w:cs="Calibri"/>
          <w:spacing w:val="-1"/>
          <w:sz w:val="24"/>
          <w:szCs w:val="24"/>
        </w:rPr>
        <w:t>i</w:t>
      </w:r>
      <w:r>
        <w:rPr>
          <w:rFonts w:ascii="Calibri" w:eastAsia="Calibri" w:hAnsi="Calibri" w:cs="Calibri"/>
          <w:spacing w:val="1"/>
          <w:sz w:val="24"/>
          <w:szCs w:val="24"/>
        </w:rPr>
        <w:t>d</w:t>
      </w:r>
      <w:r>
        <w:rPr>
          <w:rFonts w:ascii="Calibri" w:eastAsia="Calibri" w:hAnsi="Calibri" w:cs="Calibri"/>
          <w:sz w:val="24"/>
          <w:szCs w:val="24"/>
        </w:rPr>
        <w:t>ak</w:t>
      </w:r>
      <w:proofErr w:type="spellEnd"/>
      <w:r>
        <w:rPr>
          <w:rFonts w:ascii="Calibri" w:eastAsia="Calibri" w:hAnsi="Calibri" w:cs="Calibri"/>
          <w:spacing w:val="3"/>
          <w:sz w:val="24"/>
          <w:szCs w:val="24"/>
        </w:rPr>
        <w:t xml:space="preserve"> </w:t>
      </w:r>
      <w:proofErr w:type="spellStart"/>
      <w:r>
        <w:rPr>
          <w:rFonts w:ascii="Calibri" w:eastAsia="Calibri" w:hAnsi="Calibri" w:cs="Calibri"/>
          <w:spacing w:val="-1"/>
          <w:sz w:val="24"/>
          <w:szCs w:val="24"/>
        </w:rPr>
        <w:t>l</w:t>
      </w:r>
      <w:r>
        <w:rPr>
          <w:rFonts w:ascii="Calibri" w:eastAsia="Calibri" w:hAnsi="Calibri" w:cs="Calibri"/>
          <w:sz w:val="24"/>
          <w:szCs w:val="24"/>
        </w:rPr>
        <w:t>e</w:t>
      </w:r>
      <w:r>
        <w:rPr>
          <w:rFonts w:ascii="Calibri" w:eastAsia="Calibri" w:hAnsi="Calibri" w:cs="Calibri"/>
          <w:spacing w:val="1"/>
          <w:sz w:val="24"/>
          <w:szCs w:val="24"/>
        </w:rPr>
        <w:t>b</w:t>
      </w:r>
      <w:r>
        <w:rPr>
          <w:rFonts w:ascii="Calibri" w:eastAsia="Calibri" w:hAnsi="Calibri" w:cs="Calibri"/>
          <w:spacing w:val="-3"/>
          <w:sz w:val="24"/>
          <w:szCs w:val="24"/>
        </w:rPr>
        <w:t>i</w:t>
      </w:r>
      <w:r>
        <w:rPr>
          <w:rFonts w:ascii="Calibri" w:eastAsia="Calibri" w:hAnsi="Calibri" w:cs="Calibri"/>
          <w:sz w:val="24"/>
          <w:szCs w:val="24"/>
        </w:rPr>
        <w:t>h</w:t>
      </w:r>
      <w:proofErr w:type="spellEnd"/>
      <w:r>
        <w:rPr>
          <w:rFonts w:ascii="Calibri" w:eastAsia="Calibri" w:hAnsi="Calibri" w:cs="Calibri"/>
          <w:spacing w:val="4"/>
          <w:sz w:val="24"/>
          <w:szCs w:val="24"/>
        </w:rPr>
        <w:t xml:space="preserve"> </w:t>
      </w:r>
      <w:proofErr w:type="spellStart"/>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r</w:t>
      </w:r>
      <w:r>
        <w:rPr>
          <w:rFonts w:ascii="Calibri" w:eastAsia="Calibri" w:hAnsi="Calibri" w:cs="Calibri"/>
          <w:sz w:val="24"/>
          <w:szCs w:val="24"/>
        </w:rPr>
        <w:t>i</w:t>
      </w:r>
      <w:proofErr w:type="spellEnd"/>
      <w:r>
        <w:rPr>
          <w:rFonts w:ascii="Calibri" w:eastAsia="Calibri" w:hAnsi="Calibri" w:cs="Calibri"/>
          <w:sz w:val="24"/>
          <w:szCs w:val="24"/>
        </w:rPr>
        <w:t xml:space="preserve"> 1</w:t>
      </w:r>
      <w:r>
        <w:rPr>
          <w:rFonts w:ascii="Calibri" w:eastAsia="Calibri" w:hAnsi="Calibri" w:cs="Calibri"/>
          <w:spacing w:val="4"/>
          <w:sz w:val="24"/>
          <w:szCs w:val="24"/>
        </w:rPr>
        <w:t xml:space="preserve"> </w:t>
      </w:r>
      <w:r>
        <w:rPr>
          <w:rFonts w:ascii="Calibri" w:eastAsia="Calibri" w:hAnsi="Calibri" w:cs="Calibri"/>
          <w:sz w:val="24"/>
          <w:szCs w:val="24"/>
        </w:rPr>
        <w:t>(</w:t>
      </w:r>
      <w:proofErr w:type="spellStart"/>
      <w:r>
        <w:rPr>
          <w:rFonts w:ascii="Calibri" w:eastAsia="Calibri" w:hAnsi="Calibri" w:cs="Calibri"/>
          <w:sz w:val="24"/>
          <w:szCs w:val="24"/>
        </w:rPr>
        <w:t>sa</w:t>
      </w:r>
      <w:r>
        <w:rPr>
          <w:rFonts w:ascii="Calibri" w:eastAsia="Calibri" w:hAnsi="Calibri" w:cs="Calibri"/>
          <w:spacing w:val="-3"/>
          <w:sz w:val="24"/>
          <w:szCs w:val="24"/>
        </w:rPr>
        <w:t>t</w:t>
      </w:r>
      <w:r>
        <w:rPr>
          <w:rFonts w:ascii="Calibri" w:eastAsia="Calibri" w:hAnsi="Calibri" w:cs="Calibri"/>
          <w:spacing w:val="1"/>
          <w:sz w:val="24"/>
          <w:szCs w:val="24"/>
        </w:rPr>
        <w:t>u</w:t>
      </w:r>
      <w:proofErr w:type="spellEnd"/>
      <w:r>
        <w:rPr>
          <w:rFonts w:ascii="Calibri" w:eastAsia="Calibri" w:hAnsi="Calibri" w:cs="Calibri"/>
          <w:sz w:val="24"/>
          <w:szCs w:val="24"/>
        </w:rPr>
        <w:t>)</w:t>
      </w:r>
      <w:r>
        <w:rPr>
          <w:rFonts w:ascii="Calibri" w:eastAsia="Calibri" w:hAnsi="Calibri" w:cs="Calibri"/>
          <w:spacing w:val="4"/>
          <w:sz w:val="24"/>
          <w:szCs w:val="24"/>
        </w:rPr>
        <w:t xml:space="preserve"> </w:t>
      </w:r>
      <w:proofErr w:type="spellStart"/>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l</w:t>
      </w:r>
      <w:r>
        <w:rPr>
          <w:rFonts w:ascii="Calibri" w:eastAsia="Calibri" w:hAnsi="Calibri" w:cs="Calibri"/>
          <w:sz w:val="24"/>
          <w:szCs w:val="24"/>
        </w:rPr>
        <w:t>a</w:t>
      </w:r>
      <w:r>
        <w:rPr>
          <w:rFonts w:ascii="Calibri" w:eastAsia="Calibri" w:hAnsi="Calibri" w:cs="Calibri"/>
          <w:spacing w:val="-1"/>
          <w:sz w:val="24"/>
          <w:szCs w:val="24"/>
        </w:rPr>
        <w:t>m</w:t>
      </w:r>
      <w:r>
        <w:rPr>
          <w:rFonts w:ascii="Calibri" w:eastAsia="Calibri" w:hAnsi="Calibri" w:cs="Calibri"/>
          <w:sz w:val="24"/>
          <w:szCs w:val="24"/>
        </w:rPr>
        <w:t>a</w:t>
      </w:r>
      <w:r>
        <w:rPr>
          <w:rFonts w:ascii="Calibri" w:eastAsia="Calibri" w:hAnsi="Calibri" w:cs="Calibri"/>
          <w:spacing w:val="5"/>
          <w:sz w:val="24"/>
          <w:szCs w:val="24"/>
        </w:rPr>
        <w:t>n</w:t>
      </w:r>
      <w:proofErr w:type="spellEnd"/>
      <w:r>
        <w:rPr>
          <w:rFonts w:ascii="Calibri" w:eastAsia="Calibri" w:hAnsi="Calibri" w:cs="Calibri"/>
          <w:sz w:val="24"/>
          <w:szCs w:val="24"/>
        </w:rPr>
        <w:t>,</w:t>
      </w:r>
      <w:r>
        <w:rPr>
          <w:rFonts w:ascii="Calibri" w:eastAsia="Calibri" w:hAnsi="Calibri" w:cs="Calibri"/>
          <w:spacing w:val="3"/>
          <w:sz w:val="24"/>
          <w:szCs w:val="24"/>
        </w:rPr>
        <w:t xml:space="preserve"> </w:t>
      </w:r>
      <w:proofErr w:type="spellStart"/>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pacing w:val="1"/>
          <w:sz w:val="24"/>
          <w:szCs w:val="24"/>
        </w:rPr>
        <w:t>h</w:t>
      </w:r>
      <w:r>
        <w:rPr>
          <w:rFonts w:ascii="Calibri" w:eastAsia="Calibri" w:hAnsi="Calibri" w:cs="Calibri"/>
          <w:spacing w:val="-1"/>
          <w:sz w:val="24"/>
          <w:szCs w:val="24"/>
        </w:rPr>
        <w:t>in</w:t>
      </w:r>
      <w:r>
        <w:rPr>
          <w:rFonts w:ascii="Calibri" w:eastAsia="Calibri" w:hAnsi="Calibri" w:cs="Calibri"/>
          <w:sz w:val="24"/>
          <w:szCs w:val="24"/>
        </w:rPr>
        <w:t>gga</w:t>
      </w:r>
      <w:proofErr w:type="spellEnd"/>
      <w:r>
        <w:rPr>
          <w:rFonts w:ascii="Calibri" w:eastAsia="Calibri" w:hAnsi="Calibri" w:cs="Calibri"/>
          <w:spacing w:val="4"/>
          <w:sz w:val="24"/>
          <w:szCs w:val="24"/>
        </w:rPr>
        <w:t xml:space="preserve"> </w:t>
      </w:r>
      <w:r>
        <w:rPr>
          <w:rFonts w:ascii="Calibri" w:eastAsia="Calibri" w:hAnsi="Calibri" w:cs="Calibri"/>
          <w:sz w:val="24"/>
          <w:szCs w:val="24"/>
        </w:rPr>
        <w:t>total</w:t>
      </w:r>
      <w:r>
        <w:rPr>
          <w:rFonts w:ascii="Calibri" w:eastAsia="Calibri" w:hAnsi="Calibri" w:cs="Calibri"/>
          <w:spacing w:val="3"/>
          <w:sz w:val="24"/>
          <w:szCs w:val="24"/>
        </w:rPr>
        <w:t xml:space="preserve"> </w:t>
      </w:r>
      <w:proofErr w:type="spellStart"/>
      <w:r>
        <w:rPr>
          <w:rFonts w:ascii="Calibri" w:eastAsia="Calibri" w:hAnsi="Calibri" w:cs="Calibri"/>
          <w:sz w:val="24"/>
          <w:szCs w:val="24"/>
        </w:rPr>
        <w:t>tul</w:t>
      </w:r>
      <w:r>
        <w:rPr>
          <w:rFonts w:ascii="Calibri" w:eastAsia="Calibri" w:hAnsi="Calibri" w:cs="Calibri"/>
          <w:spacing w:val="-1"/>
          <w:sz w:val="24"/>
          <w:szCs w:val="24"/>
        </w:rPr>
        <w:t>i</w:t>
      </w:r>
      <w:r>
        <w:rPr>
          <w:rFonts w:ascii="Calibri" w:eastAsia="Calibri" w:hAnsi="Calibri" w:cs="Calibri"/>
          <w:sz w:val="24"/>
          <w:szCs w:val="24"/>
        </w:rPr>
        <w:t>s</w:t>
      </w:r>
      <w:r>
        <w:rPr>
          <w:rFonts w:ascii="Calibri" w:eastAsia="Calibri" w:hAnsi="Calibri" w:cs="Calibri"/>
          <w:spacing w:val="-2"/>
          <w:sz w:val="24"/>
          <w:szCs w:val="24"/>
        </w:rPr>
        <w:t>a</w:t>
      </w:r>
      <w:r>
        <w:rPr>
          <w:rFonts w:ascii="Calibri" w:eastAsia="Calibri" w:hAnsi="Calibri" w:cs="Calibri"/>
          <w:sz w:val="24"/>
          <w:szCs w:val="24"/>
        </w:rPr>
        <w:t>n</w:t>
      </w:r>
      <w:proofErr w:type="spellEnd"/>
      <w:r>
        <w:rPr>
          <w:rFonts w:ascii="Calibri" w:eastAsia="Calibri" w:hAnsi="Calibri" w:cs="Calibri"/>
          <w:spacing w:val="7"/>
          <w:sz w:val="24"/>
          <w:szCs w:val="24"/>
        </w:rPr>
        <w:t xml:space="preserve"> </w:t>
      </w:r>
      <w:proofErr w:type="spellStart"/>
      <w:r>
        <w:rPr>
          <w:rFonts w:ascii="Calibri" w:eastAsia="Calibri" w:hAnsi="Calibri" w:cs="Calibri"/>
          <w:spacing w:val="-1"/>
          <w:sz w:val="24"/>
          <w:szCs w:val="24"/>
        </w:rPr>
        <w:t>m</w:t>
      </w:r>
      <w:r>
        <w:rPr>
          <w:rFonts w:ascii="Calibri" w:eastAsia="Calibri" w:hAnsi="Calibri" w:cs="Calibri"/>
          <w:sz w:val="24"/>
          <w:szCs w:val="24"/>
        </w:rPr>
        <w:t>aks</w:t>
      </w:r>
      <w:r>
        <w:rPr>
          <w:rFonts w:ascii="Calibri" w:eastAsia="Calibri" w:hAnsi="Calibri" w:cs="Calibri"/>
          <w:spacing w:val="-1"/>
          <w:sz w:val="24"/>
          <w:szCs w:val="24"/>
        </w:rPr>
        <w:t>im</w:t>
      </w:r>
      <w:r>
        <w:rPr>
          <w:rFonts w:ascii="Calibri" w:eastAsia="Calibri" w:hAnsi="Calibri" w:cs="Calibri"/>
          <w:sz w:val="24"/>
          <w:szCs w:val="24"/>
        </w:rPr>
        <w:t>al</w:t>
      </w:r>
      <w:proofErr w:type="spellEnd"/>
      <w:r>
        <w:rPr>
          <w:rFonts w:ascii="Calibri" w:eastAsia="Calibri" w:hAnsi="Calibri" w:cs="Calibri"/>
          <w:spacing w:val="4"/>
          <w:sz w:val="24"/>
          <w:szCs w:val="24"/>
        </w:rPr>
        <w:t xml:space="preserve"> </w:t>
      </w:r>
      <w:r>
        <w:rPr>
          <w:rFonts w:ascii="Calibri" w:eastAsia="Calibri" w:hAnsi="Calibri" w:cs="Calibri"/>
          <w:sz w:val="24"/>
          <w:szCs w:val="24"/>
        </w:rPr>
        <w:t>4</w:t>
      </w:r>
      <w:r>
        <w:rPr>
          <w:rFonts w:ascii="Calibri" w:eastAsia="Calibri" w:hAnsi="Calibri" w:cs="Calibri"/>
          <w:spacing w:val="5"/>
          <w:sz w:val="24"/>
          <w:szCs w:val="24"/>
        </w:rPr>
        <w:t xml:space="preserve"> </w:t>
      </w:r>
      <w:r>
        <w:rPr>
          <w:rFonts w:ascii="Calibri" w:eastAsia="Calibri" w:hAnsi="Calibri" w:cs="Calibri"/>
          <w:sz w:val="24"/>
          <w:szCs w:val="24"/>
        </w:rPr>
        <w:t>(</w:t>
      </w:r>
      <w:proofErr w:type="spellStart"/>
      <w:r>
        <w:rPr>
          <w:rFonts w:ascii="Calibri" w:eastAsia="Calibri" w:hAnsi="Calibri" w:cs="Calibri"/>
          <w:sz w:val="24"/>
          <w:szCs w:val="24"/>
        </w:rPr>
        <w:t>empat</w:t>
      </w:r>
      <w:proofErr w:type="spellEnd"/>
      <w:r>
        <w:rPr>
          <w:rFonts w:ascii="Calibri" w:eastAsia="Calibri" w:hAnsi="Calibri" w:cs="Calibri"/>
          <w:sz w:val="24"/>
          <w:szCs w:val="24"/>
        </w:rPr>
        <w:t xml:space="preserve">) </w:t>
      </w:r>
      <w:proofErr w:type="spellStart"/>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l</w:t>
      </w:r>
      <w:r>
        <w:rPr>
          <w:rFonts w:ascii="Calibri" w:eastAsia="Calibri" w:hAnsi="Calibri" w:cs="Calibri"/>
          <w:sz w:val="24"/>
          <w:szCs w:val="24"/>
        </w:rPr>
        <w:t>a</w:t>
      </w:r>
      <w:r>
        <w:rPr>
          <w:rFonts w:ascii="Calibri" w:eastAsia="Calibri" w:hAnsi="Calibri" w:cs="Calibri"/>
          <w:spacing w:val="-1"/>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n</w:t>
      </w:r>
      <w:proofErr w:type="spellEnd"/>
      <w:r>
        <w:rPr>
          <w:rFonts w:ascii="Calibri" w:eastAsia="Calibri" w:hAnsi="Calibri" w:cs="Calibri"/>
          <w:sz w:val="24"/>
          <w:szCs w:val="24"/>
        </w:rPr>
        <w:t>.</w:t>
      </w:r>
    </w:p>
    <w:p w:rsidR="00840247" w:rsidRDefault="00840247">
      <w:pPr>
        <w:spacing w:before="8" w:line="120" w:lineRule="exact"/>
        <w:rPr>
          <w:sz w:val="13"/>
          <w:szCs w:val="13"/>
        </w:rPr>
      </w:pPr>
    </w:p>
    <w:p w:rsidR="00840247" w:rsidRDefault="00840247">
      <w:pPr>
        <w:spacing w:line="200" w:lineRule="exact"/>
      </w:pPr>
    </w:p>
    <w:p w:rsidR="00840247" w:rsidRDefault="00840247">
      <w:pPr>
        <w:spacing w:line="200" w:lineRule="exact"/>
      </w:pPr>
    </w:p>
    <w:p w:rsidR="00840247" w:rsidRDefault="005A7F21">
      <w:pPr>
        <w:spacing w:line="276" w:lineRule="auto"/>
        <w:ind w:left="1300" w:right="9139"/>
        <w:rPr>
          <w:rFonts w:ascii="Calibri" w:eastAsia="Calibri" w:hAnsi="Calibri" w:cs="Calibri"/>
          <w:sz w:val="24"/>
          <w:szCs w:val="24"/>
        </w:rPr>
      </w:pPr>
      <w:r>
        <w:rPr>
          <w:rFonts w:ascii="Calibri" w:eastAsia="Calibri" w:hAnsi="Calibri" w:cs="Calibri"/>
          <w:spacing w:val="-1"/>
          <w:sz w:val="24"/>
          <w:szCs w:val="24"/>
        </w:rPr>
        <w:t>G</w:t>
      </w:r>
      <w:r>
        <w:rPr>
          <w:rFonts w:ascii="Calibri" w:eastAsia="Calibri" w:hAnsi="Calibri" w:cs="Calibri"/>
          <w:sz w:val="24"/>
          <w:szCs w:val="24"/>
        </w:rPr>
        <w:t>o</w:t>
      </w:r>
      <w:r>
        <w:rPr>
          <w:rFonts w:ascii="Calibri" w:eastAsia="Calibri" w:hAnsi="Calibri" w:cs="Calibri"/>
          <w:spacing w:val="1"/>
          <w:sz w:val="24"/>
          <w:szCs w:val="24"/>
        </w:rPr>
        <w:t>o</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l</w:t>
      </w:r>
      <w:r>
        <w:rPr>
          <w:rFonts w:ascii="Calibri" w:eastAsia="Calibri" w:hAnsi="Calibri" w:cs="Calibri"/>
          <w:spacing w:val="1"/>
          <w:sz w:val="24"/>
          <w:szCs w:val="24"/>
        </w:rPr>
        <w:t>u</w:t>
      </w:r>
      <w:r>
        <w:rPr>
          <w:rFonts w:ascii="Calibri" w:eastAsia="Calibri" w:hAnsi="Calibri" w:cs="Calibri"/>
          <w:sz w:val="24"/>
          <w:szCs w:val="24"/>
        </w:rPr>
        <w:t xml:space="preserve">ck, </w:t>
      </w:r>
      <w:proofErr w:type="spellStart"/>
      <w:r>
        <w:rPr>
          <w:rFonts w:ascii="Calibri" w:eastAsia="Calibri" w:hAnsi="Calibri" w:cs="Calibri"/>
          <w:sz w:val="24"/>
          <w:szCs w:val="24"/>
        </w:rPr>
        <w:t>Te</w:t>
      </w:r>
      <w:r>
        <w:rPr>
          <w:rFonts w:ascii="Calibri" w:eastAsia="Calibri" w:hAnsi="Calibri" w:cs="Calibri"/>
          <w:spacing w:val="1"/>
          <w:sz w:val="24"/>
          <w:szCs w:val="24"/>
        </w:rPr>
        <w:t>r</w:t>
      </w:r>
      <w:r>
        <w:rPr>
          <w:rFonts w:ascii="Calibri" w:eastAsia="Calibri" w:hAnsi="Calibri" w:cs="Calibri"/>
          <w:spacing w:val="-1"/>
          <w:sz w:val="24"/>
          <w:szCs w:val="24"/>
        </w:rPr>
        <w:t>im</w:t>
      </w:r>
      <w:r>
        <w:rPr>
          <w:rFonts w:ascii="Calibri" w:eastAsia="Calibri" w:hAnsi="Calibri" w:cs="Calibri"/>
          <w:sz w:val="24"/>
          <w:szCs w:val="24"/>
        </w:rPr>
        <w:t>akas</w:t>
      </w:r>
      <w:r>
        <w:rPr>
          <w:rFonts w:ascii="Calibri" w:eastAsia="Calibri" w:hAnsi="Calibri" w:cs="Calibri"/>
          <w:spacing w:val="-3"/>
          <w:sz w:val="24"/>
          <w:szCs w:val="24"/>
        </w:rPr>
        <w:t>i</w:t>
      </w:r>
      <w:r>
        <w:rPr>
          <w:rFonts w:ascii="Calibri" w:eastAsia="Calibri" w:hAnsi="Calibri" w:cs="Calibri"/>
          <w:spacing w:val="2"/>
          <w:sz w:val="24"/>
          <w:szCs w:val="24"/>
        </w:rPr>
        <w:t>h</w:t>
      </w:r>
      <w:proofErr w:type="spellEnd"/>
      <w:r>
        <w:rPr>
          <w:rFonts w:ascii="Calibri" w:eastAsia="Calibri" w:hAnsi="Calibri" w:cs="Calibri"/>
          <w:sz w:val="24"/>
          <w:szCs w:val="24"/>
        </w:rPr>
        <w:t>.</w:t>
      </w:r>
    </w:p>
    <w:p w:rsidR="00840247" w:rsidRDefault="00840247">
      <w:pPr>
        <w:spacing w:before="2" w:line="180" w:lineRule="exact"/>
        <w:rPr>
          <w:sz w:val="19"/>
          <w:szCs w:val="19"/>
        </w:rPr>
      </w:pPr>
    </w:p>
    <w:p w:rsidR="00840247" w:rsidRDefault="00840247">
      <w:pPr>
        <w:spacing w:line="200" w:lineRule="exact"/>
      </w:pPr>
    </w:p>
    <w:p w:rsidR="00840247" w:rsidRDefault="005A7F21">
      <w:pPr>
        <w:spacing w:line="276" w:lineRule="auto"/>
        <w:ind w:left="1662" w:right="1357" w:hanging="361"/>
        <w:jc w:val="both"/>
        <w:rPr>
          <w:rFonts w:ascii="Calibri" w:eastAsia="Calibri" w:hAnsi="Calibri" w:cs="Calibri"/>
          <w:sz w:val="24"/>
          <w:szCs w:val="24"/>
        </w:rPr>
      </w:pPr>
      <w:r>
        <w:rPr>
          <w:rFonts w:ascii="Calibri" w:eastAsia="Calibri" w:hAnsi="Calibri" w:cs="Calibri"/>
          <w:color w:val="00AFEF"/>
          <w:spacing w:val="1"/>
          <w:sz w:val="24"/>
          <w:szCs w:val="24"/>
        </w:rPr>
        <w:t>1</w:t>
      </w:r>
      <w:r>
        <w:rPr>
          <w:rFonts w:ascii="Calibri" w:eastAsia="Calibri" w:hAnsi="Calibri" w:cs="Calibri"/>
          <w:color w:val="00AFEF"/>
          <w:sz w:val="24"/>
          <w:szCs w:val="24"/>
        </w:rPr>
        <w:t xml:space="preserve">.  </w:t>
      </w:r>
      <w:r>
        <w:rPr>
          <w:rFonts w:ascii="Calibri" w:eastAsia="Calibri" w:hAnsi="Calibri" w:cs="Calibri"/>
          <w:color w:val="00AFEF"/>
          <w:spacing w:val="14"/>
          <w:sz w:val="24"/>
          <w:szCs w:val="24"/>
        </w:rPr>
        <w:t xml:space="preserve"> </w:t>
      </w:r>
      <w:proofErr w:type="spellStart"/>
      <w:r>
        <w:rPr>
          <w:rFonts w:ascii="Calibri" w:eastAsia="Calibri" w:hAnsi="Calibri" w:cs="Calibri"/>
          <w:color w:val="006FC0"/>
          <w:sz w:val="24"/>
          <w:szCs w:val="24"/>
        </w:rPr>
        <w:t>S</w:t>
      </w:r>
      <w:r>
        <w:rPr>
          <w:rFonts w:ascii="Calibri" w:eastAsia="Calibri" w:hAnsi="Calibri" w:cs="Calibri"/>
          <w:color w:val="006FC0"/>
          <w:spacing w:val="1"/>
          <w:sz w:val="24"/>
          <w:szCs w:val="24"/>
        </w:rPr>
        <w:t>e</w:t>
      </w:r>
      <w:r>
        <w:rPr>
          <w:rFonts w:ascii="Calibri" w:eastAsia="Calibri" w:hAnsi="Calibri" w:cs="Calibri"/>
          <w:color w:val="006FC0"/>
          <w:sz w:val="24"/>
          <w:szCs w:val="24"/>
        </w:rPr>
        <w:t>t</w:t>
      </w:r>
      <w:r>
        <w:rPr>
          <w:rFonts w:ascii="Calibri" w:eastAsia="Calibri" w:hAnsi="Calibri" w:cs="Calibri"/>
          <w:color w:val="006FC0"/>
          <w:spacing w:val="-1"/>
          <w:sz w:val="24"/>
          <w:szCs w:val="24"/>
        </w:rPr>
        <w:t>i</w:t>
      </w:r>
      <w:r>
        <w:rPr>
          <w:rFonts w:ascii="Calibri" w:eastAsia="Calibri" w:hAnsi="Calibri" w:cs="Calibri"/>
          <w:color w:val="006FC0"/>
          <w:sz w:val="24"/>
          <w:szCs w:val="24"/>
        </w:rPr>
        <w:t>ap</w:t>
      </w:r>
      <w:proofErr w:type="spellEnd"/>
      <w:r>
        <w:rPr>
          <w:rFonts w:ascii="Calibri" w:eastAsia="Calibri" w:hAnsi="Calibri" w:cs="Calibri"/>
          <w:color w:val="006FC0"/>
          <w:spacing w:val="2"/>
          <w:sz w:val="24"/>
          <w:szCs w:val="24"/>
        </w:rPr>
        <w:t xml:space="preserve"> </w:t>
      </w:r>
      <w:r>
        <w:rPr>
          <w:rFonts w:ascii="Calibri" w:eastAsia="Calibri" w:hAnsi="Calibri" w:cs="Calibri"/>
          <w:color w:val="006FC0"/>
          <w:sz w:val="24"/>
          <w:szCs w:val="24"/>
        </w:rPr>
        <w:t>o</w:t>
      </w:r>
      <w:r>
        <w:rPr>
          <w:rFonts w:ascii="Calibri" w:eastAsia="Calibri" w:hAnsi="Calibri" w:cs="Calibri"/>
          <w:color w:val="006FC0"/>
          <w:spacing w:val="-1"/>
          <w:sz w:val="24"/>
          <w:szCs w:val="24"/>
        </w:rPr>
        <w:t>r</w:t>
      </w:r>
      <w:r>
        <w:rPr>
          <w:rFonts w:ascii="Calibri" w:eastAsia="Calibri" w:hAnsi="Calibri" w:cs="Calibri"/>
          <w:color w:val="006FC0"/>
          <w:sz w:val="24"/>
          <w:szCs w:val="24"/>
        </w:rPr>
        <w:t>a</w:t>
      </w:r>
      <w:r>
        <w:rPr>
          <w:rFonts w:ascii="Calibri" w:eastAsia="Calibri" w:hAnsi="Calibri" w:cs="Calibri"/>
          <w:color w:val="006FC0"/>
          <w:spacing w:val="1"/>
          <w:sz w:val="24"/>
          <w:szCs w:val="24"/>
        </w:rPr>
        <w:t>n</w:t>
      </w:r>
      <w:r>
        <w:rPr>
          <w:rFonts w:ascii="Calibri" w:eastAsia="Calibri" w:hAnsi="Calibri" w:cs="Calibri"/>
          <w:color w:val="006FC0"/>
          <w:sz w:val="24"/>
          <w:szCs w:val="24"/>
        </w:rPr>
        <w:t>g</w:t>
      </w:r>
      <w:r>
        <w:rPr>
          <w:rFonts w:ascii="Calibri" w:eastAsia="Calibri" w:hAnsi="Calibri" w:cs="Calibri"/>
          <w:color w:val="006FC0"/>
          <w:spacing w:val="1"/>
          <w:sz w:val="24"/>
          <w:szCs w:val="24"/>
        </w:rPr>
        <w:t xml:space="preserve"> </w:t>
      </w:r>
      <w:proofErr w:type="spellStart"/>
      <w:r>
        <w:rPr>
          <w:rFonts w:ascii="Calibri" w:eastAsia="Calibri" w:hAnsi="Calibri" w:cs="Calibri"/>
          <w:color w:val="006FC0"/>
          <w:spacing w:val="-1"/>
          <w:sz w:val="24"/>
          <w:szCs w:val="24"/>
        </w:rPr>
        <w:t>m</w:t>
      </w:r>
      <w:r>
        <w:rPr>
          <w:rFonts w:ascii="Calibri" w:eastAsia="Calibri" w:hAnsi="Calibri" w:cs="Calibri"/>
          <w:color w:val="006FC0"/>
          <w:sz w:val="24"/>
          <w:szCs w:val="24"/>
        </w:rPr>
        <w:t>em</w:t>
      </w:r>
      <w:r>
        <w:rPr>
          <w:rFonts w:ascii="Calibri" w:eastAsia="Calibri" w:hAnsi="Calibri" w:cs="Calibri"/>
          <w:color w:val="006FC0"/>
          <w:spacing w:val="-2"/>
          <w:sz w:val="24"/>
          <w:szCs w:val="24"/>
        </w:rPr>
        <w:t>p</w:t>
      </w:r>
      <w:r>
        <w:rPr>
          <w:rFonts w:ascii="Calibri" w:eastAsia="Calibri" w:hAnsi="Calibri" w:cs="Calibri"/>
          <w:color w:val="006FC0"/>
          <w:spacing w:val="1"/>
          <w:sz w:val="24"/>
          <w:szCs w:val="24"/>
        </w:rPr>
        <w:t>un</w:t>
      </w:r>
      <w:r>
        <w:rPr>
          <w:rFonts w:ascii="Calibri" w:eastAsia="Calibri" w:hAnsi="Calibri" w:cs="Calibri"/>
          <w:color w:val="006FC0"/>
          <w:spacing w:val="-3"/>
          <w:sz w:val="24"/>
          <w:szCs w:val="24"/>
        </w:rPr>
        <w:t>y</w:t>
      </w:r>
      <w:r>
        <w:rPr>
          <w:rFonts w:ascii="Calibri" w:eastAsia="Calibri" w:hAnsi="Calibri" w:cs="Calibri"/>
          <w:color w:val="006FC0"/>
          <w:spacing w:val="-2"/>
          <w:sz w:val="24"/>
          <w:szCs w:val="24"/>
        </w:rPr>
        <w:t>a</w:t>
      </w:r>
      <w:r>
        <w:rPr>
          <w:rFonts w:ascii="Calibri" w:eastAsia="Calibri" w:hAnsi="Calibri" w:cs="Calibri"/>
          <w:color w:val="006FC0"/>
          <w:sz w:val="24"/>
          <w:szCs w:val="24"/>
        </w:rPr>
        <w:t>i</w:t>
      </w:r>
      <w:proofErr w:type="spellEnd"/>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k</w:t>
      </w:r>
      <w:r>
        <w:rPr>
          <w:rFonts w:ascii="Calibri" w:eastAsia="Calibri" w:hAnsi="Calibri" w:cs="Calibri"/>
          <w:color w:val="006FC0"/>
          <w:sz w:val="24"/>
          <w:szCs w:val="24"/>
        </w:rPr>
        <w:t>ele</w:t>
      </w:r>
      <w:r>
        <w:rPr>
          <w:rFonts w:ascii="Calibri" w:eastAsia="Calibri" w:hAnsi="Calibri" w:cs="Calibri"/>
          <w:color w:val="006FC0"/>
          <w:spacing w:val="1"/>
          <w:sz w:val="24"/>
          <w:szCs w:val="24"/>
        </w:rPr>
        <w:t>b</w:t>
      </w:r>
      <w:r>
        <w:rPr>
          <w:rFonts w:ascii="Calibri" w:eastAsia="Calibri" w:hAnsi="Calibri" w:cs="Calibri"/>
          <w:color w:val="006FC0"/>
          <w:spacing w:val="-1"/>
          <w:sz w:val="24"/>
          <w:szCs w:val="24"/>
        </w:rPr>
        <w:t>i</w:t>
      </w:r>
      <w:r>
        <w:rPr>
          <w:rFonts w:ascii="Calibri" w:eastAsia="Calibri" w:hAnsi="Calibri" w:cs="Calibri"/>
          <w:color w:val="006FC0"/>
          <w:spacing w:val="1"/>
          <w:sz w:val="24"/>
          <w:szCs w:val="24"/>
        </w:rPr>
        <w:t>h</w:t>
      </w:r>
      <w:r>
        <w:rPr>
          <w:rFonts w:ascii="Calibri" w:eastAsia="Calibri" w:hAnsi="Calibri" w:cs="Calibri"/>
          <w:color w:val="006FC0"/>
          <w:spacing w:val="-2"/>
          <w:sz w:val="24"/>
          <w:szCs w:val="24"/>
        </w:rPr>
        <w:t>a</w:t>
      </w:r>
      <w:r>
        <w:rPr>
          <w:rFonts w:ascii="Calibri" w:eastAsia="Calibri" w:hAnsi="Calibri" w:cs="Calibri"/>
          <w:color w:val="006FC0"/>
          <w:sz w:val="24"/>
          <w:szCs w:val="24"/>
        </w:rPr>
        <w:t>n</w:t>
      </w:r>
      <w:proofErr w:type="spellEnd"/>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d</w:t>
      </w:r>
      <w:r>
        <w:rPr>
          <w:rFonts w:ascii="Calibri" w:eastAsia="Calibri" w:hAnsi="Calibri" w:cs="Calibri"/>
          <w:color w:val="006FC0"/>
          <w:spacing w:val="-2"/>
          <w:sz w:val="24"/>
          <w:szCs w:val="24"/>
        </w:rPr>
        <w:t>a</w:t>
      </w:r>
      <w:r>
        <w:rPr>
          <w:rFonts w:ascii="Calibri" w:eastAsia="Calibri" w:hAnsi="Calibri" w:cs="Calibri"/>
          <w:color w:val="006FC0"/>
          <w:sz w:val="24"/>
          <w:szCs w:val="24"/>
        </w:rPr>
        <w:t>n</w:t>
      </w:r>
      <w:proofErr w:type="spellEnd"/>
      <w:r>
        <w:rPr>
          <w:rFonts w:ascii="Calibri" w:eastAsia="Calibri" w:hAnsi="Calibri" w:cs="Calibri"/>
          <w:color w:val="006FC0"/>
          <w:spacing w:val="4"/>
          <w:sz w:val="24"/>
          <w:szCs w:val="24"/>
        </w:rPr>
        <w:t xml:space="preserve"> </w:t>
      </w:r>
      <w:proofErr w:type="spellStart"/>
      <w:r>
        <w:rPr>
          <w:rFonts w:ascii="Calibri" w:eastAsia="Calibri" w:hAnsi="Calibri" w:cs="Calibri"/>
          <w:color w:val="006FC0"/>
          <w:spacing w:val="-1"/>
          <w:sz w:val="24"/>
          <w:szCs w:val="24"/>
        </w:rPr>
        <w:t>k</w:t>
      </w:r>
      <w:r>
        <w:rPr>
          <w:rFonts w:ascii="Calibri" w:eastAsia="Calibri" w:hAnsi="Calibri" w:cs="Calibri"/>
          <w:color w:val="006FC0"/>
          <w:sz w:val="24"/>
          <w:szCs w:val="24"/>
        </w:rPr>
        <w:t>ek</w:t>
      </w:r>
      <w:r>
        <w:rPr>
          <w:rFonts w:ascii="Calibri" w:eastAsia="Calibri" w:hAnsi="Calibri" w:cs="Calibri"/>
          <w:color w:val="006FC0"/>
          <w:spacing w:val="-2"/>
          <w:sz w:val="24"/>
          <w:szCs w:val="24"/>
        </w:rPr>
        <w:t>u</w:t>
      </w:r>
      <w:r>
        <w:rPr>
          <w:rFonts w:ascii="Calibri" w:eastAsia="Calibri" w:hAnsi="Calibri" w:cs="Calibri"/>
          <w:color w:val="006FC0"/>
          <w:spacing w:val="1"/>
          <w:sz w:val="24"/>
          <w:szCs w:val="24"/>
        </w:rPr>
        <w:t>r</w:t>
      </w:r>
      <w:r>
        <w:rPr>
          <w:rFonts w:ascii="Calibri" w:eastAsia="Calibri" w:hAnsi="Calibri" w:cs="Calibri"/>
          <w:color w:val="006FC0"/>
          <w:spacing w:val="-2"/>
          <w:sz w:val="24"/>
          <w:szCs w:val="24"/>
        </w:rPr>
        <w:t>a</w:t>
      </w:r>
      <w:r>
        <w:rPr>
          <w:rFonts w:ascii="Calibri" w:eastAsia="Calibri" w:hAnsi="Calibri" w:cs="Calibri"/>
          <w:color w:val="006FC0"/>
          <w:spacing w:val="-1"/>
          <w:sz w:val="24"/>
          <w:szCs w:val="24"/>
        </w:rPr>
        <w:t>n</w:t>
      </w:r>
      <w:r>
        <w:rPr>
          <w:rFonts w:ascii="Calibri" w:eastAsia="Calibri" w:hAnsi="Calibri" w:cs="Calibri"/>
          <w:color w:val="006FC0"/>
          <w:sz w:val="24"/>
          <w:szCs w:val="24"/>
        </w:rPr>
        <w:t>gan</w:t>
      </w:r>
      <w:proofErr w:type="spellEnd"/>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d</w:t>
      </w:r>
      <w:r>
        <w:rPr>
          <w:rFonts w:ascii="Calibri" w:eastAsia="Calibri" w:hAnsi="Calibri" w:cs="Calibri"/>
          <w:color w:val="006FC0"/>
          <w:spacing w:val="-1"/>
          <w:sz w:val="24"/>
          <w:szCs w:val="24"/>
        </w:rPr>
        <w:t>i</w:t>
      </w:r>
      <w:r>
        <w:rPr>
          <w:rFonts w:ascii="Calibri" w:eastAsia="Calibri" w:hAnsi="Calibri" w:cs="Calibri"/>
          <w:color w:val="006FC0"/>
          <w:sz w:val="24"/>
          <w:szCs w:val="24"/>
        </w:rPr>
        <w:t>a</w:t>
      </w:r>
      <w:r>
        <w:rPr>
          <w:rFonts w:ascii="Calibri" w:eastAsia="Calibri" w:hAnsi="Calibri" w:cs="Calibri"/>
          <w:color w:val="006FC0"/>
          <w:spacing w:val="1"/>
          <w:sz w:val="24"/>
          <w:szCs w:val="24"/>
        </w:rPr>
        <w:t>n</w:t>
      </w:r>
      <w:r>
        <w:rPr>
          <w:rFonts w:ascii="Calibri" w:eastAsia="Calibri" w:hAnsi="Calibri" w:cs="Calibri"/>
          <w:color w:val="006FC0"/>
          <w:spacing w:val="-3"/>
          <w:sz w:val="24"/>
          <w:szCs w:val="24"/>
        </w:rPr>
        <w:t>t</w:t>
      </w:r>
      <w:r>
        <w:rPr>
          <w:rFonts w:ascii="Calibri" w:eastAsia="Calibri" w:hAnsi="Calibri" w:cs="Calibri"/>
          <w:color w:val="006FC0"/>
          <w:sz w:val="24"/>
          <w:szCs w:val="24"/>
        </w:rPr>
        <w:t>a</w:t>
      </w:r>
      <w:r>
        <w:rPr>
          <w:rFonts w:ascii="Calibri" w:eastAsia="Calibri" w:hAnsi="Calibri" w:cs="Calibri"/>
          <w:color w:val="006FC0"/>
          <w:spacing w:val="-1"/>
          <w:sz w:val="24"/>
          <w:szCs w:val="24"/>
        </w:rPr>
        <w:t>r</w:t>
      </w:r>
      <w:r>
        <w:rPr>
          <w:rFonts w:ascii="Calibri" w:eastAsia="Calibri" w:hAnsi="Calibri" w:cs="Calibri"/>
          <w:color w:val="006FC0"/>
          <w:sz w:val="24"/>
          <w:szCs w:val="24"/>
        </w:rPr>
        <w:t>a</w:t>
      </w:r>
      <w:r>
        <w:rPr>
          <w:rFonts w:ascii="Calibri" w:eastAsia="Calibri" w:hAnsi="Calibri" w:cs="Calibri"/>
          <w:color w:val="006FC0"/>
          <w:spacing w:val="1"/>
          <w:sz w:val="24"/>
          <w:szCs w:val="24"/>
        </w:rPr>
        <w:t>n</w:t>
      </w:r>
      <w:r>
        <w:rPr>
          <w:rFonts w:ascii="Calibri" w:eastAsia="Calibri" w:hAnsi="Calibri" w:cs="Calibri"/>
          <w:color w:val="006FC0"/>
          <w:sz w:val="24"/>
          <w:szCs w:val="24"/>
        </w:rPr>
        <w:t>ya</w:t>
      </w:r>
      <w:proofErr w:type="spellEnd"/>
      <w:r>
        <w:rPr>
          <w:rFonts w:ascii="Calibri" w:eastAsia="Calibri" w:hAnsi="Calibri" w:cs="Calibri"/>
          <w:color w:val="006FC0"/>
          <w:spacing w:val="1"/>
          <w:sz w:val="24"/>
          <w:szCs w:val="24"/>
        </w:rPr>
        <w:t xml:space="preserve"> </w:t>
      </w:r>
      <w:proofErr w:type="spellStart"/>
      <w:r>
        <w:rPr>
          <w:rFonts w:ascii="Calibri" w:eastAsia="Calibri" w:hAnsi="Calibri" w:cs="Calibri"/>
          <w:color w:val="006FC0"/>
          <w:spacing w:val="-1"/>
          <w:sz w:val="24"/>
          <w:szCs w:val="24"/>
        </w:rPr>
        <w:t>d</w:t>
      </w:r>
      <w:r>
        <w:rPr>
          <w:rFonts w:ascii="Calibri" w:eastAsia="Calibri" w:hAnsi="Calibri" w:cs="Calibri"/>
          <w:color w:val="006FC0"/>
          <w:sz w:val="24"/>
          <w:szCs w:val="24"/>
        </w:rPr>
        <w:t>a</w:t>
      </w:r>
      <w:r>
        <w:rPr>
          <w:rFonts w:ascii="Calibri" w:eastAsia="Calibri" w:hAnsi="Calibri" w:cs="Calibri"/>
          <w:color w:val="006FC0"/>
          <w:spacing w:val="-1"/>
          <w:sz w:val="24"/>
          <w:szCs w:val="24"/>
        </w:rPr>
        <w:t>l</w:t>
      </w:r>
      <w:r>
        <w:rPr>
          <w:rFonts w:ascii="Calibri" w:eastAsia="Calibri" w:hAnsi="Calibri" w:cs="Calibri"/>
          <w:color w:val="006FC0"/>
          <w:sz w:val="24"/>
          <w:szCs w:val="24"/>
        </w:rPr>
        <w:t>am</w:t>
      </w:r>
      <w:proofErr w:type="spellEnd"/>
      <w:r>
        <w:rPr>
          <w:rFonts w:ascii="Calibri" w:eastAsia="Calibri" w:hAnsi="Calibri" w:cs="Calibri"/>
          <w:color w:val="006FC0"/>
          <w:sz w:val="24"/>
          <w:szCs w:val="24"/>
        </w:rPr>
        <w:t xml:space="preserve"> </w:t>
      </w:r>
      <w:proofErr w:type="spellStart"/>
      <w:r>
        <w:rPr>
          <w:rFonts w:ascii="Calibri" w:eastAsia="Calibri" w:hAnsi="Calibri" w:cs="Calibri"/>
          <w:color w:val="006FC0"/>
          <w:spacing w:val="1"/>
          <w:sz w:val="24"/>
          <w:szCs w:val="24"/>
        </w:rPr>
        <w:t>h</w:t>
      </w:r>
      <w:r>
        <w:rPr>
          <w:rFonts w:ascii="Calibri" w:eastAsia="Calibri" w:hAnsi="Calibri" w:cs="Calibri"/>
          <w:color w:val="006FC0"/>
          <w:sz w:val="24"/>
          <w:szCs w:val="24"/>
        </w:rPr>
        <w:t>a</w:t>
      </w:r>
      <w:r>
        <w:rPr>
          <w:rFonts w:ascii="Calibri" w:eastAsia="Calibri" w:hAnsi="Calibri" w:cs="Calibri"/>
          <w:color w:val="006FC0"/>
          <w:spacing w:val="-1"/>
          <w:sz w:val="24"/>
          <w:szCs w:val="24"/>
        </w:rPr>
        <w:t>l</w:t>
      </w:r>
      <w:proofErr w:type="spellEnd"/>
      <w:r>
        <w:rPr>
          <w:rFonts w:ascii="Calibri" w:eastAsia="Calibri" w:hAnsi="Calibri" w:cs="Calibri"/>
          <w:color w:val="006FC0"/>
          <w:sz w:val="24"/>
          <w:szCs w:val="24"/>
        </w:rPr>
        <w:t>:</w:t>
      </w:r>
      <w:r>
        <w:rPr>
          <w:rFonts w:ascii="Calibri" w:eastAsia="Calibri" w:hAnsi="Calibri" w:cs="Calibri"/>
          <w:color w:val="006FC0"/>
          <w:spacing w:val="3"/>
          <w:sz w:val="24"/>
          <w:szCs w:val="24"/>
        </w:rPr>
        <w:t xml:space="preserve"> </w:t>
      </w:r>
      <w:proofErr w:type="spellStart"/>
      <w:r>
        <w:rPr>
          <w:rFonts w:ascii="Calibri" w:eastAsia="Calibri" w:hAnsi="Calibri" w:cs="Calibri"/>
          <w:color w:val="006FC0"/>
          <w:spacing w:val="-1"/>
          <w:sz w:val="24"/>
          <w:szCs w:val="24"/>
        </w:rPr>
        <w:t>k</w:t>
      </w:r>
      <w:r>
        <w:rPr>
          <w:rFonts w:ascii="Calibri" w:eastAsia="Calibri" w:hAnsi="Calibri" w:cs="Calibri"/>
          <w:color w:val="006FC0"/>
          <w:sz w:val="24"/>
          <w:szCs w:val="24"/>
        </w:rPr>
        <w:t>ema</w:t>
      </w:r>
      <w:r>
        <w:rPr>
          <w:rFonts w:ascii="Calibri" w:eastAsia="Calibri" w:hAnsi="Calibri" w:cs="Calibri"/>
          <w:color w:val="006FC0"/>
          <w:spacing w:val="-1"/>
          <w:sz w:val="24"/>
          <w:szCs w:val="24"/>
        </w:rPr>
        <w:t>mp</w:t>
      </w:r>
      <w:r>
        <w:rPr>
          <w:rFonts w:ascii="Calibri" w:eastAsia="Calibri" w:hAnsi="Calibri" w:cs="Calibri"/>
          <w:color w:val="006FC0"/>
          <w:spacing w:val="1"/>
          <w:sz w:val="24"/>
          <w:szCs w:val="24"/>
        </w:rPr>
        <w:t>u</w:t>
      </w:r>
      <w:r>
        <w:rPr>
          <w:rFonts w:ascii="Calibri" w:eastAsia="Calibri" w:hAnsi="Calibri" w:cs="Calibri"/>
          <w:color w:val="006FC0"/>
          <w:spacing w:val="-2"/>
          <w:sz w:val="24"/>
          <w:szCs w:val="24"/>
        </w:rPr>
        <w:t>a</w:t>
      </w:r>
      <w:r>
        <w:rPr>
          <w:rFonts w:ascii="Calibri" w:eastAsia="Calibri" w:hAnsi="Calibri" w:cs="Calibri"/>
          <w:color w:val="006FC0"/>
          <w:sz w:val="24"/>
          <w:szCs w:val="24"/>
        </w:rPr>
        <w:t>n</w:t>
      </w:r>
      <w:proofErr w:type="spellEnd"/>
      <w:r>
        <w:rPr>
          <w:rFonts w:ascii="Calibri" w:eastAsia="Calibri" w:hAnsi="Calibri" w:cs="Calibri"/>
          <w:color w:val="006FC0"/>
          <w:sz w:val="24"/>
          <w:szCs w:val="24"/>
        </w:rPr>
        <w:t xml:space="preserve"> </w:t>
      </w:r>
      <w:proofErr w:type="spellStart"/>
      <w:r>
        <w:rPr>
          <w:rFonts w:ascii="Calibri" w:eastAsia="Calibri" w:hAnsi="Calibri" w:cs="Calibri"/>
          <w:color w:val="006FC0"/>
          <w:sz w:val="24"/>
          <w:szCs w:val="24"/>
        </w:rPr>
        <w:t>a</w:t>
      </w:r>
      <w:r>
        <w:rPr>
          <w:rFonts w:ascii="Calibri" w:eastAsia="Calibri" w:hAnsi="Calibri" w:cs="Calibri"/>
          <w:color w:val="006FC0"/>
          <w:spacing w:val="1"/>
          <w:sz w:val="24"/>
          <w:szCs w:val="24"/>
        </w:rPr>
        <w:t>d</w:t>
      </w:r>
      <w:r>
        <w:rPr>
          <w:rFonts w:ascii="Calibri" w:eastAsia="Calibri" w:hAnsi="Calibri" w:cs="Calibri"/>
          <w:color w:val="006FC0"/>
          <w:spacing w:val="-2"/>
          <w:sz w:val="24"/>
          <w:szCs w:val="24"/>
        </w:rPr>
        <w:t>a</w:t>
      </w:r>
      <w:r>
        <w:rPr>
          <w:rFonts w:ascii="Calibri" w:eastAsia="Calibri" w:hAnsi="Calibri" w:cs="Calibri"/>
          <w:color w:val="006FC0"/>
          <w:spacing w:val="1"/>
          <w:sz w:val="24"/>
          <w:szCs w:val="24"/>
        </w:rPr>
        <w:t>p</w:t>
      </w:r>
      <w:r>
        <w:rPr>
          <w:rFonts w:ascii="Calibri" w:eastAsia="Calibri" w:hAnsi="Calibri" w:cs="Calibri"/>
          <w:color w:val="006FC0"/>
          <w:sz w:val="24"/>
          <w:szCs w:val="24"/>
        </w:rPr>
        <w:t>tas</w:t>
      </w:r>
      <w:r>
        <w:rPr>
          <w:rFonts w:ascii="Calibri" w:eastAsia="Calibri" w:hAnsi="Calibri" w:cs="Calibri"/>
          <w:color w:val="006FC0"/>
          <w:spacing w:val="-1"/>
          <w:sz w:val="24"/>
          <w:szCs w:val="24"/>
        </w:rPr>
        <w:t>i</w:t>
      </w:r>
      <w:proofErr w:type="spellEnd"/>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proofErr w:type="spellStart"/>
      <w:r>
        <w:rPr>
          <w:rFonts w:ascii="Calibri" w:eastAsia="Calibri" w:hAnsi="Calibri" w:cs="Calibri"/>
          <w:color w:val="006FC0"/>
          <w:spacing w:val="-1"/>
          <w:sz w:val="24"/>
          <w:szCs w:val="24"/>
        </w:rPr>
        <w:t>b</w:t>
      </w:r>
      <w:r>
        <w:rPr>
          <w:rFonts w:ascii="Calibri" w:eastAsia="Calibri" w:hAnsi="Calibri" w:cs="Calibri"/>
          <w:color w:val="006FC0"/>
          <w:sz w:val="24"/>
          <w:szCs w:val="24"/>
        </w:rPr>
        <w:t>ela</w:t>
      </w:r>
      <w:r>
        <w:rPr>
          <w:rFonts w:ascii="Calibri" w:eastAsia="Calibri" w:hAnsi="Calibri" w:cs="Calibri"/>
          <w:color w:val="006FC0"/>
          <w:spacing w:val="-1"/>
          <w:sz w:val="24"/>
          <w:szCs w:val="24"/>
        </w:rPr>
        <w:t>j</w:t>
      </w:r>
      <w:r>
        <w:rPr>
          <w:rFonts w:ascii="Calibri" w:eastAsia="Calibri" w:hAnsi="Calibri" w:cs="Calibri"/>
          <w:color w:val="006FC0"/>
          <w:sz w:val="24"/>
          <w:szCs w:val="24"/>
        </w:rPr>
        <w:t>a</w:t>
      </w:r>
      <w:r>
        <w:rPr>
          <w:rFonts w:ascii="Calibri" w:eastAsia="Calibri" w:hAnsi="Calibri" w:cs="Calibri"/>
          <w:color w:val="006FC0"/>
          <w:spacing w:val="1"/>
          <w:sz w:val="24"/>
          <w:szCs w:val="24"/>
        </w:rPr>
        <w:t>r</w:t>
      </w:r>
      <w:proofErr w:type="spellEnd"/>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proofErr w:type="spellStart"/>
      <w:r>
        <w:rPr>
          <w:rFonts w:ascii="Calibri" w:eastAsia="Calibri" w:hAnsi="Calibri" w:cs="Calibri"/>
          <w:color w:val="006FC0"/>
          <w:spacing w:val="-1"/>
          <w:sz w:val="24"/>
          <w:szCs w:val="24"/>
        </w:rPr>
        <w:t>p</w:t>
      </w:r>
      <w:r>
        <w:rPr>
          <w:rFonts w:ascii="Calibri" w:eastAsia="Calibri" w:hAnsi="Calibri" w:cs="Calibri"/>
          <w:color w:val="006FC0"/>
          <w:sz w:val="24"/>
          <w:szCs w:val="24"/>
        </w:rPr>
        <w:t>e</w:t>
      </w:r>
      <w:r>
        <w:rPr>
          <w:rFonts w:ascii="Calibri" w:eastAsia="Calibri" w:hAnsi="Calibri" w:cs="Calibri"/>
          <w:color w:val="006FC0"/>
          <w:spacing w:val="1"/>
          <w:sz w:val="24"/>
          <w:szCs w:val="24"/>
        </w:rPr>
        <w:t>r</w:t>
      </w:r>
      <w:r>
        <w:rPr>
          <w:rFonts w:ascii="Calibri" w:eastAsia="Calibri" w:hAnsi="Calibri" w:cs="Calibri"/>
          <w:color w:val="006FC0"/>
          <w:spacing w:val="-2"/>
          <w:sz w:val="24"/>
          <w:szCs w:val="24"/>
        </w:rPr>
        <w:t>g</w:t>
      </w:r>
      <w:r>
        <w:rPr>
          <w:rFonts w:ascii="Calibri" w:eastAsia="Calibri" w:hAnsi="Calibri" w:cs="Calibri"/>
          <w:color w:val="006FC0"/>
          <w:sz w:val="24"/>
          <w:szCs w:val="24"/>
        </w:rPr>
        <w:t>a</w:t>
      </w:r>
      <w:r>
        <w:rPr>
          <w:rFonts w:ascii="Calibri" w:eastAsia="Calibri" w:hAnsi="Calibri" w:cs="Calibri"/>
          <w:color w:val="006FC0"/>
          <w:spacing w:val="1"/>
          <w:sz w:val="24"/>
          <w:szCs w:val="24"/>
        </w:rPr>
        <w:t>u</w:t>
      </w:r>
      <w:r>
        <w:rPr>
          <w:rFonts w:ascii="Calibri" w:eastAsia="Calibri" w:hAnsi="Calibri" w:cs="Calibri"/>
          <w:color w:val="006FC0"/>
          <w:spacing w:val="-1"/>
          <w:sz w:val="24"/>
          <w:szCs w:val="24"/>
        </w:rPr>
        <w:t>l</w:t>
      </w:r>
      <w:r>
        <w:rPr>
          <w:rFonts w:ascii="Calibri" w:eastAsia="Calibri" w:hAnsi="Calibri" w:cs="Calibri"/>
          <w:color w:val="006FC0"/>
          <w:sz w:val="24"/>
          <w:szCs w:val="24"/>
        </w:rPr>
        <w:t>a</w:t>
      </w:r>
      <w:r>
        <w:rPr>
          <w:rFonts w:ascii="Calibri" w:eastAsia="Calibri" w:hAnsi="Calibri" w:cs="Calibri"/>
          <w:color w:val="006FC0"/>
          <w:spacing w:val="1"/>
          <w:sz w:val="24"/>
          <w:szCs w:val="24"/>
        </w:rPr>
        <w:t>n</w:t>
      </w:r>
      <w:proofErr w:type="spellEnd"/>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proofErr w:type="spellStart"/>
      <w:r>
        <w:rPr>
          <w:rFonts w:ascii="Calibri" w:eastAsia="Calibri" w:hAnsi="Calibri" w:cs="Calibri"/>
          <w:color w:val="006FC0"/>
          <w:sz w:val="24"/>
          <w:szCs w:val="24"/>
        </w:rPr>
        <w:t>s</w:t>
      </w:r>
      <w:r>
        <w:rPr>
          <w:rFonts w:ascii="Calibri" w:eastAsia="Calibri" w:hAnsi="Calibri" w:cs="Calibri"/>
          <w:color w:val="006FC0"/>
          <w:spacing w:val="-1"/>
          <w:sz w:val="24"/>
          <w:szCs w:val="24"/>
        </w:rPr>
        <w:t>ik</w:t>
      </w:r>
      <w:r>
        <w:rPr>
          <w:rFonts w:ascii="Calibri" w:eastAsia="Calibri" w:hAnsi="Calibri" w:cs="Calibri"/>
          <w:color w:val="006FC0"/>
          <w:spacing w:val="-2"/>
          <w:sz w:val="24"/>
          <w:szCs w:val="24"/>
        </w:rPr>
        <w:t>a</w:t>
      </w:r>
      <w:r>
        <w:rPr>
          <w:rFonts w:ascii="Calibri" w:eastAsia="Calibri" w:hAnsi="Calibri" w:cs="Calibri"/>
          <w:color w:val="006FC0"/>
          <w:sz w:val="24"/>
          <w:szCs w:val="24"/>
        </w:rPr>
        <w:t>p</w:t>
      </w:r>
      <w:proofErr w:type="spellEnd"/>
      <w:r>
        <w:rPr>
          <w:rFonts w:ascii="Calibri" w:eastAsia="Calibri" w:hAnsi="Calibri" w:cs="Calibri"/>
          <w:color w:val="006FC0"/>
          <w:spacing w:val="2"/>
          <w:sz w:val="24"/>
          <w:szCs w:val="24"/>
        </w:rPr>
        <w:t xml:space="preserve"> </w:t>
      </w:r>
      <w:r>
        <w:rPr>
          <w:rFonts w:ascii="Calibri" w:eastAsia="Calibri" w:hAnsi="Calibri" w:cs="Calibri"/>
          <w:color w:val="006FC0"/>
          <w:spacing w:val="-1"/>
          <w:sz w:val="24"/>
          <w:szCs w:val="24"/>
        </w:rPr>
        <w:t>m</w:t>
      </w:r>
      <w:r>
        <w:rPr>
          <w:rFonts w:ascii="Calibri" w:eastAsia="Calibri" w:hAnsi="Calibri" w:cs="Calibri"/>
          <w:color w:val="006FC0"/>
          <w:spacing w:val="-2"/>
          <w:sz w:val="24"/>
          <w:szCs w:val="24"/>
        </w:rPr>
        <w:t>e</w:t>
      </w:r>
      <w:r>
        <w:rPr>
          <w:rFonts w:ascii="Calibri" w:eastAsia="Calibri" w:hAnsi="Calibri" w:cs="Calibri"/>
          <w:color w:val="006FC0"/>
          <w:spacing w:val="1"/>
          <w:sz w:val="24"/>
          <w:szCs w:val="24"/>
        </w:rPr>
        <w:t>n</w:t>
      </w:r>
      <w:r>
        <w:rPr>
          <w:rFonts w:ascii="Calibri" w:eastAsia="Calibri" w:hAnsi="Calibri" w:cs="Calibri"/>
          <w:color w:val="006FC0"/>
          <w:sz w:val="24"/>
          <w:szCs w:val="24"/>
        </w:rPr>
        <w:t>ta</w:t>
      </w:r>
      <w:r>
        <w:rPr>
          <w:rFonts w:ascii="Calibri" w:eastAsia="Calibri" w:hAnsi="Calibri" w:cs="Calibri"/>
          <w:color w:val="006FC0"/>
          <w:spacing w:val="-1"/>
          <w:sz w:val="24"/>
          <w:szCs w:val="24"/>
        </w:rPr>
        <w:t>l</w:t>
      </w:r>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proofErr w:type="spellStart"/>
      <w:r>
        <w:rPr>
          <w:rFonts w:ascii="Calibri" w:eastAsia="Calibri" w:hAnsi="Calibri" w:cs="Calibri"/>
          <w:color w:val="006FC0"/>
          <w:spacing w:val="-1"/>
          <w:sz w:val="24"/>
          <w:szCs w:val="24"/>
        </w:rPr>
        <w:t>k</w:t>
      </w:r>
      <w:r>
        <w:rPr>
          <w:rFonts w:ascii="Calibri" w:eastAsia="Calibri" w:hAnsi="Calibri" w:cs="Calibri"/>
          <w:color w:val="006FC0"/>
          <w:sz w:val="24"/>
          <w:szCs w:val="24"/>
        </w:rPr>
        <w:t>ecer</w:t>
      </w:r>
      <w:r>
        <w:rPr>
          <w:rFonts w:ascii="Calibri" w:eastAsia="Calibri" w:hAnsi="Calibri" w:cs="Calibri"/>
          <w:color w:val="006FC0"/>
          <w:spacing w:val="1"/>
          <w:sz w:val="24"/>
          <w:szCs w:val="24"/>
        </w:rPr>
        <w:t>d</w:t>
      </w:r>
      <w:r>
        <w:rPr>
          <w:rFonts w:ascii="Calibri" w:eastAsia="Calibri" w:hAnsi="Calibri" w:cs="Calibri"/>
          <w:color w:val="006FC0"/>
          <w:spacing w:val="-2"/>
          <w:sz w:val="24"/>
          <w:szCs w:val="24"/>
        </w:rPr>
        <w:t>a</w:t>
      </w:r>
      <w:r>
        <w:rPr>
          <w:rFonts w:ascii="Calibri" w:eastAsia="Calibri" w:hAnsi="Calibri" w:cs="Calibri"/>
          <w:color w:val="006FC0"/>
          <w:sz w:val="24"/>
          <w:szCs w:val="24"/>
        </w:rPr>
        <w:t>san</w:t>
      </w:r>
      <w:proofErr w:type="spellEnd"/>
      <w:r>
        <w:rPr>
          <w:rFonts w:ascii="Calibri" w:eastAsia="Calibri" w:hAnsi="Calibri" w:cs="Calibri"/>
          <w:color w:val="006FC0"/>
          <w:spacing w:val="3"/>
          <w:sz w:val="24"/>
          <w:szCs w:val="24"/>
        </w:rPr>
        <w:t xml:space="preserve"> </w:t>
      </w:r>
      <w:proofErr w:type="spellStart"/>
      <w:r>
        <w:rPr>
          <w:rFonts w:ascii="Calibri" w:eastAsia="Calibri" w:hAnsi="Calibri" w:cs="Calibri"/>
          <w:color w:val="006FC0"/>
          <w:spacing w:val="-3"/>
          <w:sz w:val="24"/>
          <w:szCs w:val="24"/>
        </w:rPr>
        <w:t>k</w:t>
      </w:r>
      <w:r>
        <w:rPr>
          <w:rFonts w:ascii="Calibri" w:eastAsia="Calibri" w:hAnsi="Calibri" w:cs="Calibri"/>
          <w:color w:val="006FC0"/>
          <w:sz w:val="24"/>
          <w:szCs w:val="24"/>
        </w:rPr>
        <w:t>og</w:t>
      </w:r>
      <w:r>
        <w:rPr>
          <w:rFonts w:ascii="Calibri" w:eastAsia="Calibri" w:hAnsi="Calibri" w:cs="Calibri"/>
          <w:color w:val="006FC0"/>
          <w:spacing w:val="1"/>
          <w:sz w:val="24"/>
          <w:szCs w:val="24"/>
        </w:rPr>
        <w:t>n</w:t>
      </w:r>
      <w:r>
        <w:rPr>
          <w:rFonts w:ascii="Calibri" w:eastAsia="Calibri" w:hAnsi="Calibri" w:cs="Calibri"/>
          <w:color w:val="006FC0"/>
          <w:spacing w:val="-1"/>
          <w:sz w:val="24"/>
          <w:szCs w:val="24"/>
        </w:rPr>
        <w:t>i</w:t>
      </w:r>
      <w:r>
        <w:rPr>
          <w:rFonts w:ascii="Calibri" w:eastAsia="Calibri" w:hAnsi="Calibri" w:cs="Calibri"/>
          <w:color w:val="006FC0"/>
          <w:sz w:val="24"/>
          <w:szCs w:val="24"/>
        </w:rPr>
        <w:t>t</w:t>
      </w:r>
      <w:r>
        <w:rPr>
          <w:rFonts w:ascii="Calibri" w:eastAsia="Calibri" w:hAnsi="Calibri" w:cs="Calibri"/>
          <w:color w:val="006FC0"/>
          <w:spacing w:val="-1"/>
          <w:sz w:val="24"/>
          <w:szCs w:val="24"/>
        </w:rPr>
        <w:t>i</w:t>
      </w:r>
      <w:r>
        <w:rPr>
          <w:rFonts w:ascii="Calibri" w:eastAsia="Calibri" w:hAnsi="Calibri" w:cs="Calibri"/>
          <w:color w:val="006FC0"/>
          <w:sz w:val="24"/>
          <w:szCs w:val="24"/>
        </w:rPr>
        <w:t>f</w:t>
      </w:r>
      <w:proofErr w:type="spellEnd"/>
      <w:r>
        <w:rPr>
          <w:rFonts w:ascii="Calibri" w:eastAsia="Calibri" w:hAnsi="Calibri" w:cs="Calibri"/>
          <w:color w:val="006FC0"/>
          <w:sz w:val="24"/>
          <w:szCs w:val="24"/>
        </w:rPr>
        <w:t xml:space="preserve">, </w:t>
      </w:r>
      <w:proofErr w:type="spellStart"/>
      <w:r>
        <w:rPr>
          <w:rFonts w:ascii="Calibri" w:eastAsia="Calibri" w:hAnsi="Calibri" w:cs="Calibri"/>
          <w:color w:val="006FC0"/>
          <w:spacing w:val="-1"/>
          <w:sz w:val="24"/>
          <w:szCs w:val="24"/>
        </w:rPr>
        <w:t>k</w:t>
      </w:r>
      <w:r>
        <w:rPr>
          <w:rFonts w:ascii="Calibri" w:eastAsia="Calibri" w:hAnsi="Calibri" w:cs="Calibri"/>
          <w:color w:val="006FC0"/>
          <w:sz w:val="24"/>
          <w:szCs w:val="24"/>
        </w:rPr>
        <w:t>ema</w:t>
      </w:r>
      <w:r>
        <w:rPr>
          <w:rFonts w:ascii="Calibri" w:eastAsia="Calibri" w:hAnsi="Calibri" w:cs="Calibri"/>
          <w:color w:val="006FC0"/>
          <w:spacing w:val="-1"/>
          <w:sz w:val="24"/>
          <w:szCs w:val="24"/>
        </w:rPr>
        <w:t>m</w:t>
      </w:r>
      <w:r>
        <w:rPr>
          <w:rFonts w:ascii="Calibri" w:eastAsia="Calibri" w:hAnsi="Calibri" w:cs="Calibri"/>
          <w:color w:val="006FC0"/>
          <w:spacing w:val="1"/>
          <w:sz w:val="24"/>
          <w:szCs w:val="24"/>
        </w:rPr>
        <w:t>pu</w:t>
      </w:r>
      <w:r>
        <w:rPr>
          <w:rFonts w:ascii="Calibri" w:eastAsia="Calibri" w:hAnsi="Calibri" w:cs="Calibri"/>
          <w:color w:val="006FC0"/>
          <w:spacing w:val="-2"/>
          <w:sz w:val="24"/>
          <w:szCs w:val="24"/>
        </w:rPr>
        <w:t>a</w:t>
      </w:r>
      <w:r>
        <w:rPr>
          <w:rFonts w:ascii="Calibri" w:eastAsia="Calibri" w:hAnsi="Calibri" w:cs="Calibri"/>
          <w:color w:val="006FC0"/>
          <w:sz w:val="24"/>
          <w:szCs w:val="24"/>
        </w:rPr>
        <w:t>n</w:t>
      </w:r>
      <w:proofErr w:type="spellEnd"/>
      <w:r>
        <w:rPr>
          <w:rFonts w:ascii="Calibri" w:eastAsia="Calibri" w:hAnsi="Calibri" w:cs="Calibri"/>
          <w:color w:val="006FC0"/>
          <w:spacing w:val="2"/>
          <w:sz w:val="24"/>
          <w:szCs w:val="24"/>
        </w:rPr>
        <w:t xml:space="preserve"> </w:t>
      </w:r>
      <w:proofErr w:type="spellStart"/>
      <w:r>
        <w:rPr>
          <w:rFonts w:ascii="Calibri" w:eastAsia="Calibri" w:hAnsi="Calibri" w:cs="Calibri"/>
          <w:color w:val="006FC0"/>
          <w:sz w:val="24"/>
          <w:szCs w:val="24"/>
        </w:rPr>
        <w:t>f</w:t>
      </w:r>
      <w:r>
        <w:rPr>
          <w:rFonts w:ascii="Calibri" w:eastAsia="Calibri" w:hAnsi="Calibri" w:cs="Calibri"/>
          <w:color w:val="006FC0"/>
          <w:spacing w:val="-1"/>
          <w:sz w:val="24"/>
          <w:szCs w:val="24"/>
        </w:rPr>
        <w:t>i</w:t>
      </w:r>
      <w:r>
        <w:rPr>
          <w:rFonts w:ascii="Calibri" w:eastAsia="Calibri" w:hAnsi="Calibri" w:cs="Calibri"/>
          <w:color w:val="006FC0"/>
          <w:sz w:val="24"/>
          <w:szCs w:val="24"/>
        </w:rPr>
        <w:t>s</w:t>
      </w:r>
      <w:r>
        <w:rPr>
          <w:rFonts w:ascii="Calibri" w:eastAsia="Calibri" w:hAnsi="Calibri" w:cs="Calibri"/>
          <w:color w:val="006FC0"/>
          <w:spacing w:val="-1"/>
          <w:sz w:val="24"/>
          <w:szCs w:val="24"/>
        </w:rPr>
        <w:t>ik</w:t>
      </w:r>
      <w:proofErr w:type="spellEnd"/>
      <w:r>
        <w:rPr>
          <w:rFonts w:ascii="Calibri" w:eastAsia="Calibri" w:hAnsi="Calibri" w:cs="Calibri"/>
          <w:color w:val="006FC0"/>
          <w:sz w:val="24"/>
          <w:szCs w:val="24"/>
        </w:rPr>
        <w:t xml:space="preserve">, </w:t>
      </w:r>
      <w:proofErr w:type="spellStart"/>
      <w:r>
        <w:rPr>
          <w:rFonts w:ascii="Calibri" w:eastAsia="Calibri" w:hAnsi="Calibri" w:cs="Calibri"/>
          <w:color w:val="006FC0"/>
          <w:spacing w:val="-1"/>
          <w:sz w:val="24"/>
          <w:szCs w:val="24"/>
        </w:rPr>
        <w:t>k</w:t>
      </w:r>
      <w:r>
        <w:rPr>
          <w:rFonts w:ascii="Calibri" w:eastAsia="Calibri" w:hAnsi="Calibri" w:cs="Calibri"/>
          <w:color w:val="006FC0"/>
          <w:sz w:val="24"/>
          <w:szCs w:val="24"/>
        </w:rPr>
        <w:t>e</w:t>
      </w:r>
      <w:r>
        <w:rPr>
          <w:rFonts w:ascii="Calibri" w:eastAsia="Calibri" w:hAnsi="Calibri" w:cs="Calibri"/>
          <w:color w:val="006FC0"/>
          <w:spacing w:val="1"/>
          <w:sz w:val="24"/>
          <w:szCs w:val="24"/>
        </w:rPr>
        <w:t>ah</w:t>
      </w:r>
      <w:r>
        <w:rPr>
          <w:rFonts w:ascii="Calibri" w:eastAsia="Calibri" w:hAnsi="Calibri" w:cs="Calibri"/>
          <w:color w:val="006FC0"/>
          <w:spacing w:val="-1"/>
          <w:sz w:val="24"/>
          <w:szCs w:val="24"/>
        </w:rPr>
        <w:t>li</w:t>
      </w:r>
      <w:r>
        <w:rPr>
          <w:rFonts w:ascii="Calibri" w:eastAsia="Calibri" w:hAnsi="Calibri" w:cs="Calibri"/>
          <w:color w:val="006FC0"/>
          <w:sz w:val="24"/>
          <w:szCs w:val="24"/>
        </w:rPr>
        <w:t>a</w:t>
      </w:r>
      <w:r>
        <w:rPr>
          <w:rFonts w:ascii="Calibri" w:eastAsia="Calibri" w:hAnsi="Calibri" w:cs="Calibri"/>
          <w:color w:val="006FC0"/>
          <w:spacing w:val="1"/>
          <w:sz w:val="24"/>
          <w:szCs w:val="24"/>
        </w:rPr>
        <w:t>n</w:t>
      </w:r>
      <w:proofErr w:type="spellEnd"/>
      <w:r>
        <w:rPr>
          <w:rFonts w:ascii="Calibri" w:eastAsia="Calibri" w:hAnsi="Calibri" w:cs="Calibri"/>
          <w:color w:val="006FC0"/>
          <w:sz w:val="24"/>
          <w:szCs w:val="24"/>
        </w:rPr>
        <w:t xml:space="preserve">, </w:t>
      </w:r>
      <w:proofErr w:type="spellStart"/>
      <w:r>
        <w:rPr>
          <w:rFonts w:ascii="Calibri" w:eastAsia="Calibri" w:hAnsi="Calibri" w:cs="Calibri"/>
          <w:color w:val="006FC0"/>
          <w:sz w:val="24"/>
          <w:szCs w:val="24"/>
        </w:rPr>
        <w:t>f</w:t>
      </w:r>
      <w:r>
        <w:rPr>
          <w:rFonts w:ascii="Calibri" w:eastAsia="Calibri" w:hAnsi="Calibri" w:cs="Calibri"/>
          <w:color w:val="006FC0"/>
          <w:spacing w:val="1"/>
          <w:sz w:val="24"/>
          <w:szCs w:val="24"/>
        </w:rPr>
        <w:t>o</w:t>
      </w:r>
      <w:r>
        <w:rPr>
          <w:rFonts w:ascii="Calibri" w:eastAsia="Calibri" w:hAnsi="Calibri" w:cs="Calibri"/>
          <w:color w:val="006FC0"/>
          <w:spacing w:val="-3"/>
          <w:sz w:val="24"/>
          <w:szCs w:val="24"/>
        </w:rPr>
        <w:t>k</w:t>
      </w:r>
      <w:r>
        <w:rPr>
          <w:rFonts w:ascii="Calibri" w:eastAsia="Calibri" w:hAnsi="Calibri" w:cs="Calibri"/>
          <w:color w:val="006FC0"/>
          <w:spacing w:val="1"/>
          <w:sz w:val="24"/>
          <w:szCs w:val="24"/>
        </w:rPr>
        <w:t>u</w:t>
      </w:r>
      <w:r>
        <w:rPr>
          <w:rFonts w:ascii="Calibri" w:eastAsia="Calibri" w:hAnsi="Calibri" w:cs="Calibri"/>
          <w:color w:val="006FC0"/>
          <w:sz w:val="24"/>
          <w:szCs w:val="24"/>
        </w:rPr>
        <w:t>s</w:t>
      </w:r>
      <w:proofErr w:type="spellEnd"/>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proofErr w:type="spellStart"/>
      <w:r>
        <w:rPr>
          <w:rFonts w:ascii="Calibri" w:eastAsia="Calibri" w:hAnsi="Calibri" w:cs="Calibri"/>
          <w:color w:val="006FC0"/>
          <w:spacing w:val="-1"/>
          <w:sz w:val="24"/>
          <w:szCs w:val="24"/>
        </w:rPr>
        <w:t>k</w:t>
      </w:r>
      <w:r>
        <w:rPr>
          <w:rFonts w:ascii="Calibri" w:eastAsia="Calibri" w:hAnsi="Calibri" w:cs="Calibri"/>
          <w:color w:val="006FC0"/>
          <w:sz w:val="24"/>
          <w:szCs w:val="24"/>
        </w:rPr>
        <w:t>om</w:t>
      </w:r>
      <w:r>
        <w:rPr>
          <w:rFonts w:ascii="Calibri" w:eastAsia="Calibri" w:hAnsi="Calibri" w:cs="Calibri"/>
          <w:color w:val="006FC0"/>
          <w:spacing w:val="-2"/>
          <w:sz w:val="24"/>
          <w:szCs w:val="24"/>
        </w:rPr>
        <w:t>u</w:t>
      </w:r>
      <w:r>
        <w:rPr>
          <w:rFonts w:ascii="Calibri" w:eastAsia="Calibri" w:hAnsi="Calibri" w:cs="Calibri"/>
          <w:color w:val="006FC0"/>
          <w:spacing w:val="1"/>
          <w:sz w:val="24"/>
          <w:szCs w:val="24"/>
        </w:rPr>
        <w:t>n</w:t>
      </w:r>
      <w:r>
        <w:rPr>
          <w:rFonts w:ascii="Calibri" w:eastAsia="Calibri" w:hAnsi="Calibri" w:cs="Calibri"/>
          <w:color w:val="006FC0"/>
          <w:spacing w:val="-1"/>
          <w:sz w:val="24"/>
          <w:szCs w:val="24"/>
        </w:rPr>
        <w:t>ik</w:t>
      </w:r>
      <w:r>
        <w:rPr>
          <w:rFonts w:ascii="Calibri" w:eastAsia="Calibri" w:hAnsi="Calibri" w:cs="Calibri"/>
          <w:color w:val="006FC0"/>
          <w:sz w:val="24"/>
          <w:szCs w:val="24"/>
        </w:rPr>
        <w:t>asi</w:t>
      </w:r>
      <w:proofErr w:type="spellEnd"/>
      <w:r>
        <w:rPr>
          <w:rFonts w:ascii="Calibri" w:eastAsia="Calibri" w:hAnsi="Calibri" w:cs="Calibri"/>
          <w:color w:val="006FC0"/>
          <w:sz w:val="24"/>
          <w:szCs w:val="24"/>
        </w:rPr>
        <w:t xml:space="preserve"> </w:t>
      </w:r>
      <w:proofErr w:type="spellStart"/>
      <w:r>
        <w:rPr>
          <w:rFonts w:ascii="Calibri" w:eastAsia="Calibri" w:hAnsi="Calibri" w:cs="Calibri"/>
          <w:color w:val="006FC0"/>
          <w:sz w:val="24"/>
          <w:szCs w:val="24"/>
        </w:rPr>
        <w:t>ata</w:t>
      </w:r>
      <w:r>
        <w:rPr>
          <w:rFonts w:ascii="Calibri" w:eastAsia="Calibri" w:hAnsi="Calibri" w:cs="Calibri"/>
          <w:color w:val="006FC0"/>
          <w:spacing w:val="-2"/>
          <w:sz w:val="24"/>
          <w:szCs w:val="24"/>
        </w:rPr>
        <w:t>u</w:t>
      </w:r>
      <w:r>
        <w:rPr>
          <w:rFonts w:ascii="Calibri" w:eastAsia="Calibri" w:hAnsi="Calibri" w:cs="Calibri"/>
          <w:color w:val="006FC0"/>
          <w:spacing w:val="1"/>
          <w:sz w:val="24"/>
          <w:szCs w:val="24"/>
        </w:rPr>
        <w:t>p</w:t>
      </w:r>
      <w:r>
        <w:rPr>
          <w:rFonts w:ascii="Calibri" w:eastAsia="Calibri" w:hAnsi="Calibri" w:cs="Calibri"/>
          <w:color w:val="006FC0"/>
          <w:spacing w:val="-1"/>
          <w:sz w:val="24"/>
          <w:szCs w:val="24"/>
        </w:rPr>
        <w:t>u</w:t>
      </w:r>
      <w:r>
        <w:rPr>
          <w:rFonts w:ascii="Calibri" w:eastAsia="Calibri" w:hAnsi="Calibri" w:cs="Calibri"/>
          <w:color w:val="006FC0"/>
          <w:sz w:val="24"/>
          <w:szCs w:val="24"/>
        </w:rPr>
        <w:t>n</w:t>
      </w:r>
      <w:proofErr w:type="spellEnd"/>
      <w:r>
        <w:rPr>
          <w:rFonts w:ascii="Calibri" w:eastAsia="Calibri" w:hAnsi="Calibri" w:cs="Calibri"/>
          <w:color w:val="006FC0"/>
          <w:spacing w:val="1"/>
          <w:sz w:val="24"/>
          <w:szCs w:val="24"/>
        </w:rPr>
        <w:t xml:space="preserve"> </w:t>
      </w:r>
      <w:proofErr w:type="spellStart"/>
      <w:r>
        <w:rPr>
          <w:rFonts w:ascii="Calibri" w:eastAsia="Calibri" w:hAnsi="Calibri" w:cs="Calibri"/>
          <w:color w:val="006FC0"/>
          <w:spacing w:val="-2"/>
          <w:sz w:val="24"/>
          <w:szCs w:val="24"/>
        </w:rPr>
        <w:t>d</w:t>
      </w:r>
      <w:r>
        <w:rPr>
          <w:rFonts w:ascii="Calibri" w:eastAsia="Calibri" w:hAnsi="Calibri" w:cs="Calibri"/>
          <w:color w:val="006FC0"/>
          <w:sz w:val="24"/>
          <w:szCs w:val="24"/>
        </w:rPr>
        <w:t>a</w:t>
      </w:r>
      <w:r>
        <w:rPr>
          <w:rFonts w:ascii="Calibri" w:eastAsia="Calibri" w:hAnsi="Calibri" w:cs="Calibri"/>
          <w:color w:val="006FC0"/>
          <w:spacing w:val="-1"/>
          <w:sz w:val="24"/>
          <w:szCs w:val="24"/>
        </w:rPr>
        <w:t>l</w:t>
      </w:r>
      <w:r>
        <w:rPr>
          <w:rFonts w:ascii="Calibri" w:eastAsia="Calibri" w:hAnsi="Calibri" w:cs="Calibri"/>
          <w:color w:val="006FC0"/>
          <w:sz w:val="24"/>
          <w:szCs w:val="24"/>
        </w:rPr>
        <w:t>am</w:t>
      </w:r>
      <w:proofErr w:type="spellEnd"/>
      <w:r>
        <w:rPr>
          <w:rFonts w:ascii="Calibri" w:eastAsia="Calibri" w:hAnsi="Calibri" w:cs="Calibri"/>
          <w:color w:val="006FC0"/>
          <w:sz w:val="24"/>
          <w:szCs w:val="24"/>
        </w:rPr>
        <w:t xml:space="preserve"> </w:t>
      </w:r>
      <w:proofErr w:type="spellStart"/>
      <w:r>
        <w:rPr>
          <w:rFonts w:ascii="Calibri" w:eastAsia="Calibri" w:hAnsi="Calibri" w:cs="Calibri"/>
          <w:color w:val="006FC0"/>
          <w:spacing w:val="1"/>
          <w:sz w:val="24"/>
          <w:szCs w:val="24"/>
        </w:rPr>
        <w:t>h</w:t>
      </w:r>
      <w:r>
        <w:rPr>
          <w:rFonts w:ascii="Calibri" w:eastAsia="Calibri" w:hAnsi="Calibri" w:cs="Calibri"/>
          <w:color w:val="006FC0"/>
          <w:sz w:val="24"/>
          <w:szCs w:val="24"/>
        </w:rPr>
        <w:t>a</w:t>
      </w:r>
      <w:r>
        <w:rPr>
          <w:rFonts w:ascii="Calibri" w:eastAsia="Calibri" w:hAnsi="Calibri" w:cs="Calibri"/>
          <w:color w:val="006FC0"/>
          <w:spacing w:val="2"/>
          <w:sz w:val="24"/>
          <w:szCs w:val="24"/>
        </w:rPr>
        <w:t>l</w:t>
      </w:r>
      <w:r>
        <w:rPr>
          <w:rFonts w:ascii="Calibri" w:eastAsia="Calibri" w:hAnsi="Calibri" w:cs="Calibri"/>
          <w:color w:val="006FC0"/>
          <w:spacing w:val="-3"/>
          <w:sz w:val="24"/>
          <w:szCs w:val="24"/>
        </w:rPr>
        <w:t>-</w:t>
      </w:r>
      <w:r>
        <w:rPr>
          <w:rFonts w:ascii="Calibri" w:eastAsia="Calibri" w:hAnsi="Calibri" w:cs="Calibri"/>
          <w:color w:val="006FC0"/>
          <w:spacing w:val="1"/>
          <w:sz w:val="24"/>
          <w:szCs w:val="24"/>
        </w:rPr>
        <w:t>h</w:t>
      </w:r>
      <w:r>
        <w:rPr>
          <w:rFonts w:ascii="Calibri" w:eastAsia="Calibri" w:hAnsi="Calibri" w:cs="Calibri"/>
          <w:color w:val="006FC0"/>
          <w:sz w:val="24"/>
          <w:szCs w:val="24"/>
        </w:rPr>
        <w:t>al</w:t>
      </w:r>
      <w:proofErr w:type="spellEnd"/>
      <w:r>
        <w:rPr>
          <w:rFonts w:ascii="Calibri" w:eastAsia="Calibri" w:hAnsi="Calibri" w:cs="Calibri"/>
          <w:color w:val="006FC0"/>
          <w:spacing w:val="54"/>
          <w:sz w:val="24"/>
          <w:szCs w:val="24"/>
        </w:rPr>
        <w:t xml:space="preserve"> </w:t>
      </w:r>
      <w:proofErr w:type="spellStart"/>
      <w:r>
        <w:rPr>
          <w:rFonts w:ascii="Calibri" w:eastAsia="Calibri" w:hAnsi="Calibri" w:cs="Calibri"/>
          <w:color w:val="006FC0"/>
          <w:spacing w:val="-1"/>
          <w:sz w:val="24"/>
          <w:szCs w:val="24"/>
        </w:rPr>
        <w:t>l</w:t>
      </w:r>
      <w:r>
        <w:rPr>
          <w:rFonts w:ascii="Calibri" w:eastAsia="Calibri" w:hAnsi="Calibri" w:cs="Calibri"/>
          <w:color w:val="006FC0"/>
          <w:sz w:val="24"/>
          <w:szCs w:val="24"/>
        </w:rPr>
        <w:t>a</w:t>
      </w:r>
      <w:r>
        <w:rPr>
          <w:rFonts w:ascii="Calibri" w:eastAsia="Calibri" w:hAnsi="Calibri" w:cs="Calibri"/>
          <w:color w:val="006FC0"/>
          <w:spacing w:val="-1"/>
          <w:sz w:val="24"/>
          <w:szCs w:val="24"/>
        </w:rPr>
        <w:t>i</w:t>
      </w:r>
      <w:r>
        <w:rPr>
          <w:rFonts w:ascii="Calibri" w:eastAsia="Calibri" w:hAnsi="Calibri" w:cs="Calibri"/>
          <w:color w:val="006FC0"/>
          <w:spacing w:val="1"/>
          <w:sz w:val="24"/>
          <w:szCs w:val="24"/>
        </w:rPr>
        <w:t>nn</w:t>
      </w:r>
      <w:r>
        <w:rPr>
          <w:rFonts w:ascii="Calibri" w:eastAsia="Calibri" w:hAnsi="Calibri" w:cs="Calibri"/>
          <w:color w:val="006FC0"/>
          <w:spacing w:val="-3"/>
          <w:sz w:val="24"/>
          <w:szCs w:val="24"/>
        </w:rPr>
        <w:t>y</w:t>
      </w:r>
      <w:r>
        <w:rPr>
          <w:rFonts w:ascii="Calibri" w:eastAsia="Calibri" w:hAnsi="Calibri" w:cs="Calibri"/>
          <w:color w:val="006FC0"/>
          <w:spacing w:val="2"/>
          <w:sz w:val="24"/>
          <w:szCs w:val="24"/>
        </w:rPr>
        <w:t>a</w:t>
      </w:r>
      <w:proofErr w:type="spellEnd"/>
      <w:r>
        <w:rPr>
          <w:rFonts w:ascii="Calibri" w:eastAsia="Calibri" w:hAnsi="Calibri" w:cs="Calibri"/>
          <w:color w:val="00AFEF"/>
          <w:sz w:val="24"/>
          <w:szCs w:val="24"/>
        </w:rPr>
        <w:t>.</w:t>
      </w:r>
    </w:p>
    <w:p w:rsidR="00840247" w:rsidRDefault="005A7F21">
      <w:pPr>
        <w:spacing w:line="280" w:lineRule="exact"/>
        <w:ind w:left="1662"/>
        <w:rPr>
          <w:rFonts w:ascii="Calibri" w:eastAsia="Calibri" w:hAnsi="Calibri" w:cs="Calibri"/>
          <w:position w:val="1"/>
          <w:sz w:val="24"/>
          <w:szCs w:val="24"/>
          <w:lang w:val="id-ID"/>
        </w:rPr>
      </w:pPr>
      <w:proofErr w:type="spellStart"/>
      <w:r>
        <w:rPr>
          <w:rFonts w:ascii="Calibri" w:eastAsia="Calibri" w:hAnsi="Calibri" w:cs="Calibri"/>
          <w:position w:val="1"/>
          <w:sz w:val="24"/>
          <w:szCs w:val="24"/>
        </w:rPr>
        <w:t>Mo</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o</w:t>
      </w:r>
      <w:r>
        <w:rPr>
          <w:rFonts w:ascii="Calibri" w:eastAsia="Calibri" w:hAnsi="Calibri" w:cs="Calibri"/>
          <w:position w:val="1"/>
          <w:sz w:val="24"/>
          <w:szCs w:val="24"/>
        </w:rPr>
        <w:t>n</w:t>
      </w:r>
      <w:proofErr w:type="spellEnd"/>
      <w:r>
        <w:rPr>
          <w:rFonts w:ascii="Calibri" w:eastAsia="Calibri" w:hAnsi="Calibri" w:cs="Calibri"/>
          <w:spacing w:val="-2"/>
          <w:position w:val="1"/>
          <w:sz w:val="24"/>
          <w:szCs w:val="24"/>
        </w:rPr>
        <w:t xml:space="preserve"> </w:t>
      </w:r>
      <w:proofErr w:type="spellStart"/>
      <w:r>
        <w:rPr>
          <w:rFonts w:ascii="Calibri" w:eastAsia="Calibri" w:hAnsi="Calibri" w:cs="Calibri"/>
          <w:spacing w:val="1"/>
          <w:position w:val="1"/>
          <w:sz w:val="24"/>
          <w:szCs w:val="24"/>
        </w:rPr>
        <w:t>d</w:t>
      </w:r>
      <w:r>
        <w:rPr>
          <w:rFonts w:ascii="Calibri" w:eastAsia="Calibri" w:hAnsi="Calibri" w:cs="Calibri"/>
          <w:spacing w:val="-1"/>
          <w:position w:val="1"/>
          <w:sz w:val="24"/>
          <w:szCs w:val="24"/>
        </w:rPr>
        <w:t>i</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r</w:t>
      </w:r>
      <w:r>
        <w:rPr>
          <w:rFonts w:ascii="Calibri" w:eastAsia="Calibri" w:hAnsi="Calibri" w:cs="Calibri"/>
          <w:position w:val="1"/>
          <w:sz w:val="24"/>
          <w:szCs w:val="24"/>
        </w:rPr>
        <w:t>a</w:t>
      </w:r>
      <w:r>
        <w:rPr>
          <w:rFonts w:ascii="Calibri" w:eastAsia="Calibri" w:hAnsi="Calibri" w:cs="Calibri"/>
          <w:spacing w:val="-1"/>
          <w:position w:val="1"/>
          <w:sz w:val="24"/>
          <w:szCs w:val="24"/>
        </w:rPr>
        <w:t>ik</w:t>
      </w:r>
      <w:r>
        <w:rPr>
          <w:rFonts w:ascii="Calibri" w:eastAsia="Calibri" w:hAnsi="Calibri" w:cs="Calibri"/>
          <w:position w:val="1"/>
          <w:sz w:val="24"/>
          <w:szCs w:val="24"/>
        </w:rPr>
        <w:t>an</w:t>
      </w:r>
      <w:proofErr w:type="spellEnd"/>
      <w:r>
        <w:rPr>
          <w:rFonts w:ascii="Calibri" w:eastAsia="Calibri" w:hAnsi="Calibri" w:cs="Calibri"/>
          <w:spacing w:val="1"/>
          <w:position w:val="1"/>
          <w:sz w:val="24"/>
          <w:szCs w:val="24"/>
        </w:rPr>
        <w:t xml:space="preserve"> </w:t>
      </w:r>
      <w:proofErr w:type="spellStart"/>
      <w:proofErr w:type="gramStart"/>
      <w:r>
        <w:rPr>
          <w:rFonts w:ascii="Calibri" w:eastAsia="Calibri" w:hAnsi="Calibri" w:cs="Calibri"/>
          <w:spacing w:val="-2"/>
          <w:position w:val="1"/>
          <w:sz w:val="24"/>
          <w:szCs w:val="24"/>
        </w:rPr>
        <w:t>a</w:t>
      </w:r>
      <w:r>
        <w:rPr>
          <w:rFonts w:ascii="Calibri" w:eastAsia="Calibri" w:hAnsi="Calibri" w:cs="Calibri"/>
          <w:spacing w:val="1"/>
          <w:position w:val="1"/>
          <w:sz w:val="24"/>
          <w:szCs w:val="24"/>
        </w:rPr>
        <w:t>p</w:t>
      </w:r>
      <w:r>
        <w:rPr>
          <w:rFonts w:ascii="Calibri" w:eastAsia="Calibri" w:hAnsi="Calibri" w:cs="Calibri"/>
          <w:position w:val="1"/>
          <w:sz w:val="24"/>
          <w:szCs w:val="24"/>
        </w:rPr>
        <w:t>a</w:t>
      </w:r>
      <w:proofErr w:type="spellEnd"/>
      <w:proofErr w:type="gramEnd"/>
      <w:r>
        <w:rPr>
          <w:rFonts w:ascii="Calibri" w:eastAsia="Calibri" w:hAnsi="Calibri" w:cs="Calibri"/>
          <w:position w:val="1"/>
          <w:sz w:val="24"/>
          <w:szCs w:val="24"/>
        </w:rPr>
        <w:t xml:space="preserve"> </w:t>
      </w:r>
      <w:proofErr w:type="spellStart"/>
      <w:r>
        <w:rPr>
          <w:rFonts w:ascii="Calibri" w:eastAsia="Calibri" w:hAnsi="Calibri" w:cs="Calibri"/>
          <w:spacing w:val="-1"/>
          <w:position w:val="1"/>
          <w:sz w:val="24"/>
          <w:szCs w:val="24"/>
        </w:rPr>
        <w:t>k</w:t>
      </w:r>
      <w:r>
        <w:rPr>
          <w:rFonts w:ascii="Calibri" w:eastAsia="Calibri" w:hAnsi="Calibri" w:cs="Calibri"/>
          <w:spacing w:val="-2"/>
          <w:position w:val="1"/>
          <w:sz w:val="24"/>
          <w:szCs w:val="24"/>
        </w:rPr>
        <w:t>e</w:t>
      </w:r>
      <w:r>
        <w:rPr>
          <w:rFonts w:ascii="Calibri" w:eastAsia="Calibri" w:hAnsi="Calibri" w:cs="Calibri"/>
          <w:spacing w:val="-1"/>
          <w:position w:val="1"/>
          <w:sz w:val="24"/>
          <w:szCs w:val="24"/>
        </w:rPr>
        <w:t>l</w:t>
      </w:r>
      <w:r>
        <w:rPr>
          <w:rFonts w:ascii="Calibri" w:eastAsia="Calibri" w:hAnsi="Calibri" w:cs="Calibri"/>
          <w:position w:val="1"/>
          <w:sz w:val="24"/>
          <w:szCs w:val="24"/>
        </w:rPr>
        <w:t>e</w:t>
      </w:r>
      <w:r>
        <w:rPr>
          <w:rFonts w:ascii="Calibri" w:eastAsia="Calibri" w:hAnsi="Calibri" w:cs="Calibri"/>
          <w:spacing w:val="1"/>
          <w:position w:val="1"/>
          <w:sz w:val="24"/>
          <w:szCs w:val="24"/>
        </w:rPr>
        <w:t>b</w:t>
      </w:r>
      <w:r>
        <w:rPr>
          <w:rFonts w:ascii="Calibri" w:eastAsia="Calibri" w:hAnsi="Calibri" w:cs="Calibri"/>
          <w:spacing w:val="-1"/>
          <w:position w:val="1"/>
          <w:sz w:val="24"/>
          <w:szCs w:val="24"/>
        </w:rPr>
        <w:t>i</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a</w:t>
      </w:r>
      <w:r>
        <w:rPr>
          <w:rFonts w:ascii="Calibri" w:eastAsia="Calibri" w:hAnsi="Calibri" w:cs="Calibri"/>
          <w:position w:val="1"/>
          <w:sz w:val="24"/>
          <w:szCs w:val="24"/>
        </w:rPr>
        <w:t>n</w:t>
      </w:r>
      <w:proofErr w:type="spellEnd"/>
      <w:r>
        <w:rPr>
          <w:rFonts w:ascii="Calibri" w:eastAsia="Calibri" w:hAnsi="Calibri" w:cs="Calibri"/>
          <w:spacing w:val="1"/>
          <w:position w:val="1"/>
          <w:sz w:val="24"/>
          <w:szCs w:val="24"/>
        </w:rPr>
        <w:t xml:space="preserve"> </w:t>
      </w:r>
      <w:proofErr w:type="spellStart"/>
      <w:r>
        <w:rPr>
          <w:rFonts w:ascii="Calibri" w:eastAsia="Calibri" w:hAnsi="Calibri" w:cs="Calibri"/>
          <w:spacing w:val="-2"/>
          <w:position w:val="1"/>
          <w:sz w:val="24"/>
          <w:szCs w:val="24"/>
        </w:rPr>
        <w:t>d</w:t>
      </w:r>
      <w:r>
        <w:rPr>
          <w:rFonts w:ascii="Calibri" w:eastAsia="Calibri" w:hAnsi="Calibri" w:cs="Calibri"/>
          <w:position w:val="1"/>
          <w:sz w:val="24"/>
          <w:szCs w:val="24"/>
        </w:rPr>
        <w:t>an</w:t>
      </w:r>
      <w:proofErr w:type="spellEnd"/>
      <w:r>
        <w:rPr>
          <w:rFonts w:ascii="Calibri" w:eastAsia="Calibri" w:hAnsi="Calibri" w:cs="Calibri"/>
          <w:spacing w:val="1"/>
          <w:position w:val="1"/>
          <w:sz w:val="24"/>
          <w:szCs w:val="24"/>
        </w:rPr>
        <w:t xml:space="preserve"> </w:t>
      </w:r>
      <w:proofErr w:type="spellStart"/>
      <w:r>
        <w:rPr>
          <w:rFonts w:ascii="Calibri" w:eastAsia="Calibri" w:hAnsi="Calibri" w:cs="Calibri"/>
          <w:spacing w:val="-1"/>
          <w:position w:val="1"/>
          <w:sz w:val="24"/>
          <w:szCs w:val="24"/>
        </w:rPr>
        <w:t>k</w:t>
      </w:r>
      <w:r>
        <w:rPr>
          <w:rFonts w:ascii="Calibri" w:eastAsia="Calibri" w:hAnsi="Calibri" w:cs="Calibri"/>
          <w:position w:val="1"/>
          <w:sz w:val="24"/>
          <w:szCs w:val="24"/>
        </w:rPr>
        <w:t>e</w:t>
      </w:r>
      <w:r>
        <w:rPr>
          <w:rFonts w:ascii="Calibri" w:eastAsia="Calibri" w:hAnsi="Calibri" w:cs="Calibri"/>
          <w:spacing w:val="-3"/>
          <w:position w:val="1"/>
          <w:sz w:val="24"/>
          <w:szCs w:val="24"/>
        </w:rPr>
        <w:t>k</w:t>
      </w:r>
      <w:r>
        <w:rPr>
          <w:rFonts w:ascii="Calibri" w:eastAsia="Calibri" w:hAnsi="Calibri" w:cs="Calibri"/>
          <w:spacing w:val="1"/>
          <w:position w:val="1"/>
          <w:sz w:val="24"/>
          <w:szCs w:val="24"/>
        </w:rPr>
        <w:t>u</w:t>
      </w:r>
      <w:r>
        <w:rPr>
          <w:rFonts w:ascii="Calibri" w:eastAsia="Calibri" w:hAnsi="Calibri" w:cs="Calibri"/>
          <w:spacing w:val="-1"/>
          <w:position w:val="1"/>
          <w:sz w:val="24"/>
          <w:szCs w:val="24"/>
        </w:rPr>
        <w:t>r</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spacing w:val="-2"/>
          <w:position w:val="1"/>
          <w:sz w:val="24"/>
          <w:szCs w:val="24"/>
        </w:rPr>
        <w:t>g</w:t>
      </w:r>
      <w:r>
        <w:rPr>
          <w:rFonts w:ascii="Calibri" w:eastAsia="Calibri" w:hAnsi="Calibri" w:cs="Calibri"/>
          <w:position w:val="1"/>
          <w:sz w:val="24"/>
          <w:szCs w:val="24"/>
        </w:rPr>
        <w:t>an</w:t>
      </w:r>
      <w:proofErr w:type="spellEnd"/>
      <w:r>
        <w:rPr>
          <w:rFonts w:ascii="Calibri" w:eastAsia="Calibri" w:hAnsi="Calibri" w:cs="Calibri"/>
          <w:spacing w:val="-1"/>
          <w:position w:val="1"/>
          <w:sz w:val="24"/>
          <w:szCs w:val="24"/>
        </w:rPr>
        <w:t xml:space="preserve"> </w:t>
      </w:r>
      <w:proofErr w:type="spellStart"/>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d</w:t>
      </w:r>
      <w:r>
        <w:rPr>
          <w:rFonts w:ascii="Calibri" w:eastAsia="Calibri" w:hAnsi="Calibri" w:cs="Calibri"/>
          <w:position w:val="1"/>
          <w:sz w:val="24"/>
          <w:szCs w:val="24"/>
        </w:rPr>
        <w:t>a</w:t>
      </w:r>
      <w:proofErr w:type="spellEnd"/>
      <w:r>
        <w:rPr>
          <w:rFonts w:ascii="Calibri" w:eastAsia="Calibri" w:hAnsi="Calibri" w:cs="Calibri"/>
          <w:position w:val="1"/>
          <w:sz w:val="24"/>
          <w:szCs w:val="24"/>
        </w:rPr>
        <w:t>.</w:t>
      </w:r>
    </w:p>
    <w:p w:rsidR="00463A4B" w:rsidRDefault="00463A4B">
      <w:pPr>
        <w:spacing w:line="280" w:lineRule="exact"/>
        <w:ind w:left="1662"/>
        <w:rPr>
          <w:rFonts w:ascii="Calibri" w:eastAsia="Calibri" w:hAnsi="Calibri" w:cs="Calibri"/>
          <w:position w:val="1"/>
          <w:sz w:val="24"/>
          <w:szCs w:val="24"/>
          <w:lang w:val="id-ID"/>
        </w:rPr>
      </w:pPr>
      <w:r>
        <w:rPr>
          <w:rFonts w:ascii="Calibri" w:eastAsia="Calibri" w:hAnsi="Calibri" w:cs="Calibri"/>
          <w:position w:val="1"/>
          <w:sz w:val="24"/>
          <w:szCs w:val="24"/>
          <w:lang w:val="id-ID"/>
        </w:rPr>
        <w:t>Jawab :</w:t>
      </w:r>
    </w:p>
    <w:p w:rsidR="00463A4B" w:rsidRDefault="00463A4B" w:rsidP="0048753A">
      <w:pPr>
        <w:spacing w:line="280" w:lineRule="exact"/>
        <w:ind w:left="1662"/>
        <w:rPr>
          <w:rFonts w:ascii="Calibri" w:eastAsia="Calibri" w:hAnsi="Calibri" w:cs="Calibri"/>
          <w:position w:val="1"/>
          <w:sz w:val="24"/>
          <w:szCs w:val="24"/>
          <w:lang w:val="id-ID"/>
        </w:rPr>
      </w:pPr>
      <w:r>
        <w:rPr>
          <w:rFonts w:ascii="Calibri" w:eastAsia="Calibri" w:hAnsi="Calibri" w:cs="Calibri"/>
          <w:position w:val="1"/>
          <w:sz w:val="24"/>
          <w:szCs w:val="24"/>
          <w:lang w:val="id-ID"/>
        </w:rPr>
        <w:t>Kelebihan saya adalah saya mampu memunculkan ide ide cemerlang dalam kondisi sulit dan kebuntuan, saya mudah beradaptasi dengan berbagai situasi dan kondisi, saya bisa memotivasi diri sendiri dan orang lain, saya orang yang selalu bersemangat dan kreatif, saya bisa mengatasi masalah da</w:t>
      </w:r>
      <w:r w:rsidR="0048753A">
        <w:rPr>
          <w:rFonts w:ascii="Calibri" w:eastAsia="Calibri" w:hAnsi="Calibri" w:cs="Calibri"/>
          <w:position w:val="1"/>
          <w:sz w:val="24"/>
          <w:szCs w:val="24"/>
          <w:lang w:val="id-ID"/>
        </w:rPr>
        <w:t>n mengambil</w:t>
      </w:r>
      <w:r>
        <w:rPr>
          <w:rFonts w:ascii="Calibri" w:eastAsia="Calibri" w:hAnsi="Calibri" w:cs="Calibri"/>
          <w:position w:val="1"/>
          <w:sz w:val="24"/>
          <w:szCs w:val="24"/>
          <w:lang w:val="id-ID"/>
        </w:rPr>
        <w:t xml:space="preserve"> keputusan yang tepat</w:t>
      </w:r>
      <w:r w:rsidR="0048753A">
        <w:rPr>
          <w:rFonts w:ascii="Calibri" w:eastAsia="Calibri" w:hAnsi="Calibri" w:cs="Calibri"/>
          <w:position w:val="1"/>
          <w:sz w:val="24"/>
          <w:szCs w:val="24"/>
          <w:lang w:val="id-ID"/>
        </w:rPr>
        <w:t>, saya orang yang suka humor bisa membuat orang lain tertawa, saya orang yang serius ketika mengerjakan sesuatu.</w:t>
      </w:r>
      <w:r w:rsidR="00250D32">
        <w:rPr>
          <w:rFonts w:ascii="Calibri" w:eastAsia="Calibri" w:hAnsi="Calibri" w:cs="Calibri"/>
          <w:position w:val="1"/>
          <w:sz w:val="24"/>
          <w:szCs w:val="24"/>
          <w:lang w:val="id-ID"/>
        </w:rPr>
        <w:t xml:space="preserve"> Saya orang yang disiplin atau tepat waktu dalam berangkat bekerja.</w:t>
      </w:r>
    </w:p>
    <w:p w:rsidR="0048753A" w:rsidRDefault="0048753A" w:rsidP="0048753A">
      <w:pPr>
        <w:spacing w:line="280" w:lineRule="exact"/>
        <w:ind w:left="1662"/>
        <w:rPr>
          <w:rFonts w:ascii="Calibri" w:eastAsia="Calibri" w:hAnsi="Calibri" w:cs="Calibri"/>
          <w:position w:val="1"/>
          <w:sz w:val="24"/>
          <w:szCs w:val="24"/>
          <w:lang w:val="id-ID"/>
        </w:rPr>
      </w:pPr>
    </w:p>
    <w:p w:rsidR="0048753A" w:rsidRDefault="0048753A" w:rsidP="00250D32">
      <w:pPr>
        <w:spacing w:line="280" w:lineRule="exact"/>
        <w:ind w:left="1662"/>
        <w:rPr>
          <w:rFonts w:ascii="Calibri" w:eastAsia="Calibri" w:hAnsi="Calibri" w:cs="Calibri"/>
          <w:position w:val="1"/>
          <w:sz w:val="24"/>
          <w:szCs w:val="24"/>
          <w:lang w:val="id-ID"/>
        </w:rPr>
      </w:pPr>
      <w:r>
        <w:rPr>
          <w:rFonts w:ascii="Calibri" w:eastAsia="Calibri" w:hAnsi="Calibri" w:cs="Calibri"/>
          <w:position w:val="1"/>
          <w:sz w:val="24"/>
          <w:szCs w:val="24"/>
          <w:lang w:val="id-ID"/>
        </w:rPr>
        <w:t xml:space="preserve">Kelemahan saya adalah saya agak kurang perhatian terhadap diri sendiri sehingga bekerja lupa waktu makan dan istirahat. alhamdulillah saya punya keluarga yang selalu mengingatkan akan pentingnya kesehatan. Terkadang saya suka melupakan hal-hal kecil di sela-sela kesibukan, saya coba mengatasinya dengan selalu membawa catatan kecil. </w:t>
      </w:r>
      <w:r w:rsidR="00250D32">
        <w:rPr>
          <w:rFonts w:ascii="Calibri" w:eastAsia="Calibri" w:hAnsi="Calibri" w:cs="Calibri"/>
          <w:position w:val="1"/>
          <w:sz w:val="24"/>
          <w:szCs w:val="24"/>
          <w:lang w:val="id-ID"/>
        </w:rPr>
        <w:t>Saya</w:t>
      </w:r>
      <w:r w:rsidR="008E2BB1">
        <w:rPr>
          <w:rFonts w:ascii="Calibri" w:eastAsia="Calibri" w:hAnsi="Calibri" w:cs="Calibri"/>
          <w:position w:val="1"/>
          <w:sz w:val="24"/>
          <w:szCs w:val="24"/>
          <w:lang w:val="id-ID"/>
        </w:rPr>
        <w:t xml:space="preserve"> memiliki kelemahan untuk menolak permintaan orang lain, terkadang saya merasa itu sangat membebankan saya, misalnya saat seseorang meminta bantuan saya sedangkan saya dalam keadaan tidak bisa, tetapi saya suka tidak enak hati untuk menolak, tapi saya rasa saya telah belajar agar kelemahan ini tidak menghambat kinerja saya.</w:t>
      </w:r>
    </w:p>
    <w:p w:rsidR="008E2BB1" w:rsidRPr="00463A4B" w:rsidRDefault="008E2BB1" w:rsidP="00250D32">
      <w:pPr>
        <w:spacing w:line="280" w:lineRule="exact"/>
        <w:ind w:left="1662"/>
        <w:rPr>
          <w:rFonts w:ascii="Calibri" w:eastAsia="Calibri" w:hAnsi="Calibri" w:cs="Calibri"/>
          <w:sz w:val="24"/>
          <w:szCs w:val="24"/>
          <w:lang w:val="id-ID"/>
        </w:rPr>
      </w:pPr>
      <w:r>
        <w:rPr>
          <w:rFonts w:ascii="Calibri" w:eastAsia="Calibri" w:hAnsi="Calibri" w:cs="Calibri"/>
          <w:position w:val="1"/>
          <w:sz w:val="24"/>
          <w:szCs w:val="24"/>
          <w:lang w:val="id-ID"/>
        </w:rPr>
        <w:t xml:space="preserve">Saya orang yang terlalu terburu buru dalam mengambil suatu hal atau keputusan tetapi saya mengatasinya dengan memastikan sesuatunya dengan detail sehingga dapat memastikan segala sesuatu dengan benar. </w:t>
      </w:r>
      <w:r w:rsidR="00E9773F">
        <w:rPr>
          <w:rFonts w:ascii="Calibri" w:eastAsia="Calibri" w:hAnsi="Calibri" w:cs="Calibri"/>
          <w:position w:val="1"/>
          <w:sz w:val="24"/>
          <w:szCs w:val="24"/>
          <w:lang w:val="id-ID"/>
        </w:rPr>
        <w:t>Saya orang yang malas dalam mengerjakan suatu hal tetapi saya mencoba mengatasinya dengan membuat planing bahwa hari ini saya harus melakukan ini itu agar saya merasa terbebani dan pastinya saya harus menyelesaikan.</w:t>
      </w:r>
    </w:p>
    <w:p w:rsidR="00840247" w:rsidRPr="00463A4B" w:rsidRDefault="00840247">
      <w:pPr>
        <w:spacing w:line="120" w:lineRule="exact"/>
        <w:rPr>
          <w:sz w:val="12"/>
          <w:szCs w:val="12"/>
          <w:lang w:val="id-ID"/>
        </w:rPr>
      </w:pPr>
    </w:p>
    <w:p w:rsidR="00840247" w:rsidRPr="00463A4B" w:rsidRDefault="00840247">
      <w:pPr>
        <w:spacing w:line="200" w:lineRule="exact"/>
        <w:rPr>
          <w:lang w:val="id-ID"/>
        </w:rPr>
      </w:pPr>
    </w:p>
    <w:p w:rsidR="00840247" w:rsidRDefault="00840247">
      <w:pPr>
        <w:spacing w:line="200" w:lineRule="exact"/>
        <w:rPr>
          <w:lang w:val="id-ID"/>
        </w:rPr>
      </w:pPr>
    </w:p>
    <w:p w:rsidR="00E9773F" w:rsidRDefault="00E9773F">
      <w:pPr>
        <w:spacing w:line="200" w:lineRule="exact"/>
        <w:rPr>
          <w:lang w:val="id-ID"/>
        </w:rPr>
      </w:pPr>
    </w:p>
    <w:p w:rsidR="00E9773F" w:rsidRDefault="00E9773F">
      <w:pPr>
        <w:spacing w:line="200" w:lineRule="exact"/>
        <w:rPr>
          <w:lang w:val="id-ID"/>
        </w:rPr>
      </w:pPr>
    </w:p>
    <w:p w:rsidR="00E9773F" w:rsidRDefault="00E9773F">
      <w:pPr>
        <w:spacing w:line="200" w:lineRule="exact"/>
        <w:rPr>
          <w:lang w:val="id-ID"/>
        </w:rPr>
      </w:pPr>
    </w:p>
    <w:p w:rsidR="00E9773F" w:rsidRDefault="00E9773F">
      <w:pPr>
        <w:spacing w:line="200" w:lineRule="exact"/>
        <w:rPr>
          <w:lang w:val="id-ID"/>
        </w:rPr>
      </w:pPr>
    </w:p>
    <w:p w:rsidR="00E9773F" w:rsidRDefault="00E9773F">
      <w:pPr>
        <w:spacing w:line="200" w:lineRule="exact"/>
        <w:rPr>
          <w:lang w:val="id-ID"/>
        </w:rPr>
      </w:pPr>
    </w:p>
    <w:p w:rsidR="00E9773F" w:rsidRDefault="00E9773F">
      <w:pPr>
        <w:spacing w:line="200" w:lineRule="exact"/>
        <w:rPr>
          <w:lang w:val="id-ID"/>
        </w:rPr>
      </w:pPr>
    </w:p>
    <w:p w:rsidR="00E9773F" w:rsidRDefault="00E9773F">
      <w:pPr>
        <w:spacing w:line="200" w:lineRule="exact"/>
        <w:rPr>
          <w:lang w:val="id-ID"/>
        </w:rPr>
      </w:pPr>
    </w:p>
    <w:p w:rsidR="00E9773F" w:rsidRDefault="00E9773F">
      <w:pPr>
        <w:spacing w:line="200" w:lineRule="exact"/>
        <w:rPr>
          <w:lang w:val="id-ID"/>
        </w:rPr>
      </w:pPr>
    </w:p>
    <w:p w:rsidR="00E9773F" w:rsidRDefault="00E9773F">
      <w:pPr>
        <w:spacing w:line="200" w:lineRule="exact"/>
        <w:rPr>
          <w:lang w:val="id-ID"/>
        </w:rPr>
      </w:pPr>
    </w:p>
    <w:p w:rsidR="00E9773F" w:rsidRDefault="00E9773F">
      <w:pPr>
        <w:spacing w:line="200" w:lineRule="exact"/>
        <w:rPr>
          <w:lang w:val="id-ID"/>
        </w:rPr>
      </w:pPr>
    </w:p>
    <w:p w:rsidR="00E9773F" w:rsidRDefault="00E9773F">
      <w:pPr>
        <w:spacing w:line="200" w:lineRule="exact"/>
        <w:rPr>
          <w:lang w:val="id-ID"/>
        </w:rPr>
      </w:pPr>
    </w:p>
    <w:p w:rsidR="00E9773F" w:rsidRDefault="00E9773F">
      <w:pPr>
        <w:spacing w:line="200" w:lineRule="exact"/>
        <w:rPr>
          <w:lang w:val="id-ID"/>
        </w:rPr>
      </w:pPr>
    </w:p>
    <w:p w:rsidR="00E9773F" w:rsidRDefault="00E9773F">
      <w:pPr>
        <w:spacing w:line="200" w:lineRule="exact"/>
        <w:rPr>
          <w:lang w:val="id-ID"/>
        </w:rPr>
      </w:pPr>
    </w:p>
    <w:p w:rsidR="00E9773F" w:rsidRDefault="00E9773F">
      <w:pPr>
        <w:spacing w:line="200" w:lineRule="exact"/>
        <w:rPr>
          <w:lang w:val="id-ID"/>
        </w:rPr>
      </w:pPr>
    </w:p>
    <w:p w:rsidR="00E9773F" w:rsidRDefault="00E9773F">
      <w:pPr>
        <w:spacing w:line="200" w:lineRule="exact"/>
        <w:rPr>
          <w:lang w:val="id-ID"/>
        </w:rPr>
      </w:pPr>
    </w:p>
    <w:p w:rsidR="00E9773F" w:rsidRDefault="00E9773F">
      <w:pPr>
        <w:spacing w:line="200" w:lineRule="exact"/>
        <w:rPr>
          <w:lang w:val="id-ID"/>
        </w:rPr>
      </w:pPr>
    </w:p>
    <w:p w:rsidR="00E9773F" w:rsidRDefault="00E9773F">
      <w:pPr>
        <w:spacing w:line="200" w:lineRule="exact"/>
        <w:rPr>
          <w:lang w:val="id-ID"/>
        </w:rPr>
      </w:pPr>
    </w:p>
    <w:p w:rsidR="00E9773F" w:rsidRPr="00463A4B" w:rsidRDefault="00E9773F">
      <w:pPr>
        <w:spacing w:line="200" w:lineRule="exact"/>
        <w:rPr>
          <w:lang w:val="id-ID"/>
        </w:rPr>
      </w:pPr>
    </w:p>
    <w:p w:rsidR="00840247" w:rsidRPr="00463A4B" w:rsidRDefault="00840247">
      <w:pPr>
        <w:spacing w:line="200" w:lineRule="exact"/>
        <w:rPr>
          <w:lang w:val="id-ID"/>
        </w:rPr>
      </w:pPr>
    </w:p>
    <w:p w:rsidR="00840247" w:rsidRDefault="005A7F21">
      <w:pPr>
        <w:spacing w:line="275" w:lineRule="auto"/>
        <w:ind w:left="1662" w:right="1351" w:hanging="361"/>
        <w:jc w:val="both"/>
        <w:rPr>
          <w:rFonts w:ascii="Calibri" w:eastAsia="Calibri" w:hAnsi="Calibri" w:cs="Calibri"/>
          <w:sz w:val="24"/>
          <w:szCs w:val="24"/>
        </w:rPr>
      </w:pPr>
      <w:r>
        <w:rPr>
          <w:rFonts w:ascii="Calibri" w:eastAsia="Calibri" w:hAnsi="Calibri" w:cs="Calibri"/>
          <w:color w:val="006FC0"/>
          <w:spacing w:val="1"/>
          <w:sz w:val="24"/>
          <w:szCs w:val="24"/>
        </w:rPr>
        <w:t>2</w:t>
      </w:r>
      <w:r>
        <w:rPr>
          <w:rFonts w:ascii="Calibri" w:eastAsia="Calibri" w:hAnsi="Calibri" w:cs="Calibri"/>
          <w:color w:val="006FC0"/>
          <w:sz w:val="24"/>
          <w:szCs w:val="24"/>
        </w:rPr>
        <w:t xml:space="preserve">.  </w:t>
      </w:r>
      <w:r>
        <w:rPr>
          <w:rFonts w:ascii="Calibri" w:eastAsia="Calibri" w:hAnsi="Calibri" w:cs="Calibri"/>
          <w:color w:val="006FC0"/>
          <w:spacing w:val="15"/>
          <w:sz w:val="24"/>
          <w:szCs w:val="24"/>
        </w:rPr>
        <w:t xml:space="preserve"> </w:t>
      </w:r>
      <w:proofErr w:type="spellStart"/>
      <w:r>
        <w:rPr>
          <w:rFonts w:ascii="Calibri" w:eastAsia="Calibri" w:hAnsi="Calibri" w:cs="Calibri"/>
          <w:color w:val="006FC0"/>
          <w:spacing w:val="-1"/>
          <w:sz w:val="24"/>
          <w:szCs w:val="24"/>
        </w:rPr>
        <w:t>U</w:t>
      </w:r>
      <w:r>
        <w:rPr>
          <w:rFonts w:ascii="Calibri" w:eastAsia="Calibri" w:hAnsi="Calibri" w:cs="Calibri"/>
          <w:color w:val="006FC0"/>
          <w:spacing w:val="1"/>
          <w:sz w:val="24"/>
          <w:szCs w:val="24"/>
        </w:rPr>
        <w:t>n</w:t>
      </w:r>
      <w:r>
        <w:rPr>
          <w:rFonts w:ascii="Calibri" w:eastAsia="Calibri" w:hAnsi="Calibri" w:cs="Calibri"/>
          <w:color w:val="006FC0"/>
          <w:sz w:val="24"/>
          <w:szCs w:val="24"/>
        </w:rPr>
        <w:t>tuk</w:t>
      </w:r>
      <w:proofErr w:type="spellEnd"/>
      <w:r>
        <w:rPr>
          <w:rFonts w:ascii="Calibri" w:eastAsia="Calibri" w:hAnsi="Calibri" w:cs="Calibri"/>
          <w:color w:val="006FC0"/>
          <w:spacing w:val="51"/>
          <w:sz w:val="24"/>
          <w:szCs w:val="24"/>
        </w:rPr>
        <w:t xml:space="preserve"> </w:t>
      </w:r>
      <w:proofErr w:type="spellStart"/>
      <w:r>
        <w:rPr>
          <w:rFonts w:ascii="Calibri" w:eastAsia="Calibri" w:hAnsi="Calibri" w:cs="Calibri"/>
          <w:color w:val="006FC0"/>
          <w:spacing w:val="-1"/>
          <w:sz w:val="24"/>
          <w:szCs w:val="24"/>
        </w:rPr>
        <w:t>m</w:t>
      </w:r>
      <w:r>
        <w:rPr>
          <w:rFonts w:ascii="Calibri" w:eastAsia="Calibri" w:hAnsi="Calibri" w:cs="Calibri"/>
          <w:color w:val="006FC0"/>
          <w:sz w:val="24"/>
          <w:szCs w:val="24"/>
        </w:rPr>
        <w:t>at</w:t>
      </w:r>
      <w:r>
        <w:rPr>
          <w:rFonts w:ascii="Calibri" w:eastAsia="Calibri" w:hAnsi="Calibri" w:cs="Calibri"/>
          <w:color w:val="006FC0"/>
          <w:spacing w:val="-2"/>
          <w:sz w:val="24"/>
          <w:szCs w:val="24"/>
        </w:rPr>
        <w:t>e</w:t>
      </w:r>
      <w:r>
        <w:rPr>
          <w:rFonts w:ascii="Calibri" w:eastAsia="Calibri" w:hAnsi="Calibri" w:cs="Calibri"/>
          <w:color w:val="006FC0"/>
          <w:spacing w:val="1"/>
          <w:sz w:val="24"/>
          <w:szCs w:val="24"/>
        </w:rPr>
        <w:t>r</w:t>
      </w:r>
      <w:r>
        <w:rPr>
          <w:rFonts w:ascii="Calibri" w:eastAsia="Calibri" w:hAnsi="Calibri" w:cs="Calibri"/>
          <w:color w:val="006FC0"/>
          <w:sz w:val="24"/>
          <w:szCs w:val="24"/>
        </w:rPr>
        <w:t>i</w:t>
      </w:r>
      <w:proofErr w:type="spellEnd"/>
      <w:r>
        <w:rPr>
          <w:rFonts w:ascii="Calibri" w:eastAsia="Calibri" w:hAnsi="Calibri" w:cs="Calibri"/>
          <w:color w:val="006FC0"/>
          <w:spacing w:val="50"/>
          <w:sz w:val="24"/>
          <w:szCs w:val="24"/>
        </w:rPr>
        <w:t xml:space="preserve"> </w:t>
      </w:r>
      <w:proofErr w:type="spellStart"/>
      <w:r>
        <w:rPr>
          <w:rFonts w:ascii="Calibri" w:eastAsia="Calibri" w:hAnsi="Calibri" w:cs="Calibri"/>
          <w:color w:val="006FC0"/>
          <w:spacing w:val="-1"/>
          <w:sz w:val="24"/>
          <w:szCs w:val="24"/>
        </w:rPr>
        <w:t>i</w:t>
      </w:r>
      <w:r>
        <w:rPr>
          <w:rFonts w:ascii="Calibri" w:eastAsia="Calibri" w:hAnsi="Calibri" w:cs="Calibri"/>
          <w:color w:val="006FC0"/>
          <w:spacing w:val="1"/>
          <w:sz w:val="24"/>
          <w:szCs w:val="24"/>
        </w:rPr>
        <w:t>n</w:t>
      </w:r>
      <w:r>
        <w:rPr>
          <w:rFonts w:ascii="Calibri" w:eastAsia="Calibri" w:hAnsi="Calibri" w:cs="Calibri"/>
          <w:color w:val="006FC0"/>
          <w:sz w:val="24"/>
          <w:szCs w:val="24"/>
        </w:rPr>
        <w:t>i</w:t>
      </w:r>
      <w:proofErr w:type="spellEnd"/>
      <w:r>
        <w:rPr>
          <w:rFonts w:ascii="Calibri" w:eastAsia="Calibri" w:hAnsi="Calibri" w:cs="Calibri"/>
          <w:color w:val="006FC0"/>
          <w:spacing w:val="50"/>
          <w:sz w:val="24"/>
          <w:szCs w:val="24"/>
        </w:rPr>
        <w:t xml:space="preserve"> </w:t>
      </w:r>
      <w:proofErr w:type="spellStart"/>
      <w:r>
        <w:rPr>
          <w:rFonts w:ascii="Calibri" w:eastAsia="Calibri" w:hAnsi="Calibri" w:cs="Calibri"/>
          <w:color w:val="006FC0"/>
          <w:spacing w:val="-1"/>
          <w:sz w:val="24"/>
          <w:szCs w:val="24"/>
        </w:rPr>
        <w:t>m</w:t>
      </w:r>
      <w:r>
        <w:rPr>
          <w:rFonts w:ascii="Calibri" w:eastAsia="Calibri" w:hAnsi="Calibri" w:cs="Calibri"/>
          <w:color w:val="006FC0"/>
          <w:sz w:val="24"/>
          <w:szCs w:val="24"/>
        </w:rPr>
        <w:t>oh</w:t>
      </w:r>
      <w:r>
        <w:rPr>
          <w:rFonts w:ascii="Calibri" w:eastAsia="Calibri" w:hAnsi="Calibri" w:cs="Calibri"/>
          <w:color w:val="006FC0"/>
          <w:spacing w:val="-3"/>
          <w:sz w:val="24"/>
          <w:szCs w:val="24"/>
        </w:rPr>
        <w:t>o</w:t>
      </w:r>
      <w:r>
        <w:rPr>
          <w:rFonts w:ascii="Calibri" w:eastAsia="Calibri" w:hAnsi="Calibri" w:cs="Calibri"/>
          <w:color w:val="006FC0"/>
          <w:sz w:val="24"/>
          <w:szCs w:val="24"/>
        </w:rPr>
        <w:t>n</w:t>
      </w:r>
      <w:proofErr w:type="spellEnd"/>
      <w:r>
        <w:rPr>
          <w:rFonts w:ascii="Calibri" w:eastAsia="Calibri" w:hAnsi="Calibri" w:cs="Calibri"/>
          <w:color w:val="006FC0"/>
          <w:spacing w:val="52"/>
          <w:sz w:val="24"/>
          <w:szCs w:val="24"/>
        </w:rPr>
        <w:t xml:space="preserve"> </w:t>
      </w:r>
      <w:proofErr w:type="spellStart"/>
      <w:r>
        <w:rPr>
          <w:rFonts w:ascii="Calibri" w:eastAsia="Calibri" w:hAnsi="Calibri" w:cs="Calibri"/>
          <w:color w:val="006FC0"/>
          <w:spacing w:val="-1"/>
          <w:sz w:val="24"/>
          <w:szCs w:val="24"/>
        </w:rPr>
        <w:t>m</w:t>
      </w:r>
      <w:r>
        <w:rPr>
          <w:rFonts w:ascii="Calibri" w:eastAsia="Calibri" w:hAnsi="Calibri" w:cs="Calibri"/>
          <w:color w:val="006FC0"/>
          <w:spacing w:val="-2"/>
          <w:sz w:val="24"/>
          <w:szCs w:val="24"/>
        </w:rPr>
        <w:t>e</w:t>
      </w:r>
      <w:r>
        <w:rPr>
          <w:rFonts w:ascii="Calibri" w:eastAsia="Calibri" w:hAnsi="Calibri" w:cs="Calibri"/>
          <w:color w:val="006FC0"/>
          <w:spacing w:val="1"/>
          <w:sz w:val="24"/>
          <w:szCs w:val="24"/>
        </w:rPr>
        <w:t>n</w:t>
      </w:r>
      <w:r>
        <w:rPr>
          <w:rFonts w:ascii="Calibri" w:eastAsia="Calibri" w:hAnsi="Calibri" w:cs="Calibri"/>
          <w:color w:val="006FC0"/>
          <w:sz w:val="24"/>
          <w:szCs w:val="24"/>
        </w:rPr>
        <w:t>ge</w:t>
      </w:r>
      <w:r>
        <w:rPr>
          <w:rFonts w:ascii="Calibri" w:eastAsia="Calibri" w:hAnsi="Calibri" w:cs="Calibri"/>
          <w:color w:val="006FC0"/>
          <w:spacing w:val="-2"/>
          <w:sz w:val="24"/>
          <w:szCs w:val="24"/>
        </w:rPr>
        <w:t>s</w:t>
      </w:r>
      <w:r>
        <w:rPr>
          <w:rFonts w:ascii="Calibri" w:eastAsia="Calibri" w:hAnsi="Calibri" w:cs="Calibri"/>
          <w:color w:val="006FC0"/>
          <w:sz w:val="24"/>
          <w:szCs w:val="24"/>
        </w:rPr>
        <w:t>a</w:t>
      </w:r>
      <w:r>
        <w:rPr>
          <w:rFonts w:ascii="Calibri" w:eastAsia="Calibri" w:hAnsi="Calibri" w:cs="Calibri"/>
          <w:color w:val="006FC0"/>
          <w:spacing w:val="-1"/>
          <w:sz w:val="24"/>
          <w:szCs w:val="24"/>
        </w:rPr>
        <w:t>m</w:t>
      </w:r>
      <w:r>
        <w:rPr>
          <w:rFonts w:ascii="Calibri" w:eastAsia="Calibri" w:hAnsi="Calibri" w:cs="Calibri"/>
          <w:color w:val="006FC0"/>
          <w:spacing w:val="1"/>
          <w:sz w:val="24"/>
          <w:szCs w:val="24"/>
        </w:rPr>
        <w:t>p</w:t>
      </w:r>
      <w:r>
        <w:rPr>
          <w:rFonts w:ascii="Calibri" w:eastAsia="Calibri" w:hAnsi="Calibri" w:cs="Calibri"/>
          <w:color w:val="006FC0"/>
          <w:spacing w:val="-1"/>
          <w:sz w:val="24"/>
          <w:szCs w:val="24"/>
        </w:rPr>
        <w:t>i</w:t>
      </w:r>
      <w:r>
        <w:rPr>
          <w:rFonts w:ascii="Calibri" w:eastAsia="Calibri" w:hAnsi="Calibri" w:cs="Calibri"/>
          <w:color w:val="006FC0"/>
          <w:spacing w:val="1"/>
          <w:sz w:val="24"/>
          <w:szCs w:val="24"/>
        </w:rPr>
        <w:t>n</w:t>
      </w:r>
      <w:r>
        <w:rPr>
          <w:rFonts w:ascii="Calibri" w:eastAsia="Calibri" w:hAnsi="Calibri" w:cs="Calibri"/>
          <w:color w:val="006FC0"/>
          <w:sz w:val="24"/>
          <w:szCs w:val="24"/>
        </w:rPr>
        <w:t>g</w:t>
      </w:r>
      <w:r>
        <w:rPr>
          <w:rFonts w:ascii="Calibri" w:eastAsia="Calibri" w:hAnsi="Calibri" w:cs="Calibri"/>
          <w:color w:val="006FC0"/>
          <w:spacing w:val="-1"/>
          <w:sz w:val="24"/>
          <w:szCs w:val="24"/>
        </w:rPr>
        <w:t>k</w:t>
      </w:r>
      <w:r>
        <w:rPr>
          <w:rFonts w:ascii="Calibri" w:eastAsia="Calibri" w:hAnsi="Calibri" w:cs="Calibri"/>
          <w:color w:val="006FC0"/>
          <w:spacing w:val="-2"/>
          <w:sz w:val="24"/>
          <w:szCs w:val="24"/>
        </w:rPr>
        <w:t>a</w:t>
      </w:r>
      <w:r>
        <w:rPr>
          <w:rFonts w:ascii="Calibri" w:eastAsia="Calibri" w:hAnsi="Calibri" w:cs="Calibri"/>
          <w:color w:val="006FC0"/>
          <w:sz w:val="24"/>
          <w:szCs w:val="24"/>
        </w:rPr>
        <w:t>n</w:t>
      </w:r>
      <w:proofErr w:type="spellEnd"/>
      <w:r>
        <w:rPr>
          <w:rFonts w:ascii="Calibri" w:eastAsia="Calibri" w:hAnsi="Calibri" w:cs="Calibri"/>
          <w:color w:val="006FC0"/>
          <w:spacing w:val="50"/>
          <w:sz w:val="24"/>
          <w:szCs w:val="24"/>
        </w:rPr>
        <w:t xml:space="preserve"> </w:t>
      </w:r>
      <w:proofErr w:type="spellStart"/>
      <w:r>
        <w:rPr>
          <w:rFonts w:ascii="Calibri" w:eastAsia="Calibri" w:hAnsi="Calibri" w:cs="Calibri"/>
          <w:color w:val="006FC0"/>
          <w:spacing w:val="-1"/>
          <w:sz w:val="24"/>
          <w:szCs w:val="24"/>
        </w:rPr>
        <w:t>d</w:t>
      </w:r>
      <w:r>
        <w:rPr>
          <w:rFonts w:ascii="Calibri" w:eastAsia="Calibri" w:hAnsi="Calibri" w:cs="Calibri"/>
          <w:color w:val="006FC0"/>
          <w:spacing w:val="1"/>
          <w:sz w:val="24"/>
          <w:szCs w:val="24"/>
        </w:rPr>
        <w:t>u</w:t>
      </w:r>
      <w:r>
        <w:rPr>
          <w:rFonts w:ascii="Calibri" w:eastAsia="Calibri" w:hAnsi="Calibri" w:cs="Calibri"/>
          <w:color w:val="006FC0"/>
          <w:spacing w:val="-1"/>
          <w:sz w:val="24"/>
          <w:szCs w:val="24"/>
        </w:rPr>
        <w:t>l</w:t>
      </w:r>
      <w:r>
        <w:rPr>
          <w:rFonts w:ascii="Calibri" w:eastAsia="Calibri" w:hAnsi="Calibri" w:cs="Calibri"/>
          <w:color w:val="006FC0"/>
          <w:sz w:val="24"/>
          <w:szCs w:val="24"/>
        </w:rPr>
        <w:t>u</w:t>
      </w:r>
      <w:proofErr w:type="spellEnd"/>
      <w:r>
        <w:rPr>
          <w:rFonts w:ascii="Calibri" w:eastAsia="Calibri" w:hAnsi="Calibri" w:cs="Calibri"/>
          <w:color w:val="006FC0"/>
          <w:spacing w:val="52"/>
          <w:sz w:val="24"/>
          <w:szCs w:val="24"/>
        </w:rPr>
        <w:t xml:space="preserve"> </w:t>
      </w:r>
      <w:r>
        <w:rPr>
          <w:rFonts w:ascii="Calibri" w:eastAsia="Calibri" w:hAnsi="Calibri" w:cs="Calibri"/>
          <w:color w:val="006FC0"/>
          <w:sz w:val="24"/>
          <w:szCs w:val="24"/>
        </w:rPr>
        <w:t>a</w:t>
      </w:r>
      <w:r>
        <w:rPr>
          <w:rFonts w:ascii="Calibri" w:eastAsia="Calibri" w:hAnsi="Calibri" w:cs="Calibri"/>
          <w:color w:val="006FC0"/>
          <w:spacing w:val="-2"/>
          <w:sz w:val="24"/>
          <w:szCs w:val="24"/>
        </w:rPr>
        <w:t>g</w:t>
      </w:r>
      <w:r>
        <w:rPr>
          <w:rFonts w:ascii="Calibri" w:eastAsia="Calibri" w:hAnsi="Calibri" w:cs="Calibri"/>
          <w:color w:val="006FC0"/>
          <w:sz w:val="24"/>
          <w:szCs w:val="24"/>
        </w:rPr>
        <w:t>a</w:t>
      </w:r>
      <w:r>
        <w:rPr>
          <w:rFonts w:ascii="Calibri" w:eastAsia="Calibri" w:hAnsi="Calibri" w:cs="Calibri"/>
          <w:color w:val="006FC0"/>
          <w:spacing w:val="-1"/>
          <w:sz w:val="24"/>
          <w:szCs w:val="24"/>
        </w:rPr>
        <w:t>m</w:t>
      </w:r>
      <w:r>
        <w:rPr>
          <w:rFonts w:ascii="Calibri" w:eastAsia="Calibri" w:hAnsi="Calibri" w:cs="Calibri"/>
          <w:color w:val="006FC0"/>
          <w:sz w:val="24"/>
          <w:szCs w:val="24"/>
        </w:rPr>
        <w:t>a</w:t>
      </w:r>
      <w:r>
        <w:rPr>
          <w:rFonts w:ascii="Calibri" w:eastAsia="Calibri" w:hAnsi="Calibri" w:cs="Calibri"/>
          <w:color w:val="006FC0"/>
          <w:spacing w:val="52"/>
          <w:sz w:val="24"/>
          <w:szCs w:val="24"/>
        </w:rPr>
        <w:t xml:space="preserve"> </w:t>
      </w:r>
      <w:proofErr w:type="spellStart"/>
      <w:r>
        <w:rPr>
          <w:rFonts w:ascii="Calibri" w:eastAsia="Calibri" w:hAnsi="Calibri" w:cs="Calibri"/>
          <w:color w:val="006FC0"/>
          <w:sz w:val="24"/>
          <w:szCs w:val="24"/>
        </w:rPr>
        <w:t>a</w:t>
      </w:r>
      <w:r>
        <w:rPr>
          <w:rFonts w:ascii="Calibri" w:eastAsia="Calibri" w:hAnsi="Calibri" w:cs="Calibri"/>
          <w:color w:val="006FC0"/>
          <w:spacing w:val="-2"/>
          <w:sz w:val="24"/>
          <w:szCs w:val="24"/>
        </w:rPr>
        <w:t>t</w:t>
      </w:r>
      <w:r>
        <w:rPr>
          <w:rFonts w:ascii="Calibri" w:eastAsia="Calibri" w:hAnsi="Calibri" w:cs="Calibri"/>
          <w:color w:val="006FC0"/>
          <w:sz w:val="24"/>
          <w:szCs w:val="24"/>
        </w:rPr>
        <w:t>au</w:t>
      </w:r>
      <w:proofErr w:type="spellEnd"/>
      <w:r>
        <w:rPr>
          <w:rFonts w:ascii="Calibri" w:eastAsia="Calibri" w:hAnsi="Calibri" w:cs="Calibri"/>
          <w:color w:val="006FC0"/>
          <w:spacing w:val="53"/>
          <w:sz w:val="24"/>
          <w:szCs w:val="24"/>
        </w:rPr>
        <w:t xml:space="preserve"> </w:t>
      </w:r>
      <w:proofErr w:type="spellStart"/>
      <w:r>
        <w:rPr>
          <w:rFonts w:ascii="Calibri" w:eastAsia="Calibri" w:hAnsi="Calibri" w:cs="Calibri"/>
          <w:color w:val="006FC0"/>
          <w:spacing w:val="-1"/>
          <w:sz w:val="24"/>
          <w:szCs w:val="24"/>
        </w:rPr>
        <w:t>k</w:t>
      </w:r>
      <w:r>
        <w:rPr>
          <w:rFonts w:ascii="Calibri" w:eastAsia="Calibri" w:hAnsi="Calibri" w:cs="Calibri"/>
          <w:color w:val="006FC0"/>
          <w:spacing w:val="-2"/>
          <w:sz w:val="24"/>
          <w:szCs w:val="24"/>
        </w:rPr>
        <w:t>e</w:t>
      </w:r>
      <w:r>
        <w:rPr>
          <w:rFonts w:ascii="Calibri" w:eastAsia="Calibri" w:hAnsi="Calibri" w:cs="Calibri"/>
          <w:color w:val="006FC0"/>
          <w:spacing w:val="1"/>
          <w:sz w:val="24"/>
          <w:szCs w:val="24"/>
        </w:rPr>
        <w:t>p</w:t>
      </w:r>
      <w:r>
        <w:rPr>
          <w:rFonts w:ascii="Calibri" w:eastAsia="Calibri" w:hAnsi="Calibri" w:cs="Calibri"/>
          <w:color w:val="006FC0"/>
          <w:spacing w:val="-2"/>
          <w:sz w:val="24"/>
          <w:szCs w:val="24"/>
        </w:rPr>
        <w:t>e</w:t>
      </w:r>
      <w:r>
        <w:rPr>
          <w:rFonts w:ascii="Calibri" w:eastAsia="Calibri" w:hAnsi="Calibri" w:cs="Calibri"/>
          <w:color w:val="006FC0"/>
          <w:spacing w:val="1"/>
          <w:sz w:val="24"/>
          <w:szCs w:val="24"/>
        </w:rPr>
        <w:t>r</w:t>
      </w:r>
      <w:r>
        <w:rPr>
          <w:rFonts w:ascii="Calibri" w:eastAsia="Calibri" w:hAnsi="Calibri" w:cs="Calibri"/>
          <w:color w:val="006FC0"/>
          <w:spacing w:val="-3"/>
          <w:sz w:val="24"/>
          <w:szCs w:val="24"/>
        </w:rPr>
        <w:t>c</w:t>
      </w:r>
      <w:r>
        <w:rPr>
          <w:rFonts w:ascii="Calibri" w:eastAsia="Calibri" w:hAnsi="Calibri" w:cs="Calibri"/>
          <w:color w:val="006FC0"/>
          <w:sz w:val="24"/>
          <w:szCs w:val="24"/>
        </w:rPr>
        <w:t>ayaa</w:t>
      </w:r>
      <w:r>
        <w:rPr>
          <w:rFonts w:ascii="Calibri" w:eastAsia="Calibri" w:hAnsi="Calibri" w:cs="Calibri"/>
          <w:color w:val="006FC0"/>
          <w:spacing w:val="-1"/>
          <w:sz w:val="24"/>
          <w:szCs w:val="24"/>
        </w:rPr>
        <w:t>n</w:t>
      </w:r>
      <w:proofErr w:type="spellEnd"/>
      <w:r>
        <w:rPr>
          <w:rFonts w:ascii="Calibri" w:eastAsia="Calibri" w:hAnsi="Calibri" w:cs="Calibri"/>
          <w:color w:val="006FC0"/>
          <w:sz w:val="24"/>
          <w:szCs w:val="24"/>
        </w:rPr>
        <w:t>.</w:t>
      </w:r>
      <w:r>
        <w:rPr>
          <w:rFonts w:ascii="Calibri" w:eastAsia="Calibri" w:hAnsi="Calibri" w:cs="Calibri"/>
          <w:color w:val="006FC0"/>
          <w:spacing w:val="52"/>
          <w:sz w:val="24"/>
          <w:szCs w:val="24"/>
        </w:rPr>
        <w:t xml:space="preserve"> </w:t>
      </w:r>
      <w:proofErr w:type="spellStart"/>
      <w:proofErr w:type="gramStart"/>
      <w:r>
        <w:rPr>
          <w:rFonts w:ascii="Calibri" w:eastAsia="Calibri" w:hAnsi="Calibri" w:cs="Calibri"/>
          <w:color w:val="006FC0"/>
          <w:spacing w:val="-2"/>
          <w:sz w:val="24"/>
          <w:szCs w:val="24"/>
        </w:rPr>
        <w:t>S</w:t>
      </w:r>
      <w:r>
        <w:rPr>
          <w:rFonts w:ascii="Calibri" w:eastAsia="Calibri" w:hAnsi="Calibri" w:cs="Calibri"/>
          <w:color w:val="006FC0"/>
          <w:sz w:val="24"/>
          <w:szCs w:val="24"/>
        </w:rPr>
        <w:t>e</w:t>
      </w:r>
      <w:r>
        <w:rPr>
          <w:rFonts w:ascii="Calibri" w:eastAsia="Calibri" w:hAnsi="Calibri" w:cs="Calibri"/>
          <w:color w:val="006FC0"/>
          <w:spacing w:val="-1"/>
          <w:sz w:val="24"/>
          <w:szCs w:val="24"/>
        </w:rPr>
        <w:t>b</w:t>
      </w:r>
      <w:r>
        <w:rPr>
          <w:rFonts w:ascii="Calibri" w:eastAsia="Calibri" w:hAnsi="Calibri" w:cs="Calibri"/>
          <w:color w:val="006FC0"/>
          <w:sz w:val="24"/>
          <w:szCs w:val="24"/>
        </w:rPr>
        <w:t>ag</w:t>
      </w:r>
      <w:r>
        <w:rPr>
          <w:rFonts w:ascii="Calibri" w:eastAsia="Calibri" w:hAnsi="Calibri" w:cs="Calibri"/>
          <w:color w:val="006FC0"/>
          <w:spacing w:val="-1"/>
          <w:sz w:val="24"/>
          <w:szCs w:val="24"/>
        </w:rPr>
        <w:t>i</w:t>
      </w:r>
      <w:r>
        <w:rPr>
          <w:rFonts w:ascii="Calibri" w:eastAsia="Calibri" w:hAnsi="Calibri" w:cs="Calibri"/>
          <w:color w:val="006FC0"/>
          <w:sz w:val="24"/>
          <w:szCs w:val="24"/>
        </w:rPr>
        <w:t>an</w:t>
      </w:r>
      <w:proofErr w:type="spellEnd"/>
      <w:r>
        <w:rPr>
          <w:rFonts w:ascii="Calibri" w:eastAsia="Calibri" w:hAnsi="Calibri" w:cs="Calibri"/>
          <w:color w:val="006FC0"/>
          <w:sz w:val="24"/>
          <w:szCs w:val="24"/>
        </w:rPr>
        <w:t xml:space="preserve"> </w:t>
      </w:r>
      <w:proofErr w:type="spellStart"/>
      <w:r>
        <w:rPr>
          <w:rFonts w:ascii="Calibri" w:eastAsia="Calibri" w:hAnsi="Calibri" w:cs="Calibri"/>
          <w:color w:val="006FC0"/>
          <w:spacing w:val="1"/>
          <w:sz w:val="24"/>
          <w:szCs w:val="24"/>
        </w:rPr>
        <w:t>b</w:t>
      </w:r>
      <w:r>
        <w:rPr>
          <w:rFonts w:ascii="Calibri" w:eastAsia="Calibri" w:hAnsi="Calibri" w:cs="Calibri"/>
          <w:color w:val="006FC0"/>
          <w:sz w:val="24"/>
          <w:szCs w:val="24"/>
        </w:rPr>
        <w:t>e</w:t>
      </w:r>
      <w:r>
        <w:rPr>
          <w:rFonts w:ascii="Calibri" w:eastAsia="Calibri" w:hAnsi="Calibri" w:cs="Calibri"/>
          <w:color w:val="006FC0"/>
          <w:spacing w:val="-2"/>
          <w:sz w:val="24"/>
          <w:szCs w:val="24"/>
        </w:rPr>
        <w:t>s</w:t>
      </w:r>
      <w:r>
        <w:rPr>
          <w:rFonts w:ascii="Calibri" w:eastAsia="Calibri" w:hAnsi="Calibri" w:cs="Calibri"/>
          <w:color w:val="006FC0"/>
          <w:sz w:val="24"/>
          <w:szCs w:val="24"/>
        </w:rPr>
        <w:t>ar</w:t>
      </w:r>
      <w:proofErr w:type="spellEnd"/>
      <w:r>
        <w:rPr>
          <w:rFonts w:ascii="Calibri" w:eastAsia="Calibri" w:hAnsi="Calibri" w:cs="Calibri"/>
          <w:color w:val="006FC0"/>
          <w:spacing w:val="3"/>
          <w:sz w:val="24"/>
          <w:szCs w:val="24"/>
        </w:rPr>
        <w:t xml:space="preserve"> </w:t>
      </w:r>
      <w:r>
        <w:rPr>
          <w:rFonts w:ascii="Calibri" w:eastAsia="Calibri" w:hAnsi="Calibri" w:cs="Calibri"/>
          <w:color w:val="006FC0"/>
          <w:spacing w:val="-2"/>
          <w:sz w:val="24"/>
          <w:szCs w:val="24"/>
        </w:rPr>
        <w:t>o</w:t>
      </w:r>
      <w:r>
        <w:rPr>
          <w:rFonts w:ascii="Calibri" w:eastAsia="Calibri" w:hAnsi="Calibri" w:cs="Calibri"/>
          <w:color w:val="006FC0"/>
          <w:spacing w:val="1"/>
          <w:sz w:val="24"/>
          <w:szCs w:val="24"/>
        </w:rPr>
        <w:t>r</w:t>
      </w:r>
      <w:r>
        <w:rPr>
          <w:rFonts w:ascii="Calibri" w:eastAsia="Calibri" w:hAnsi="Calibri" w:cs="Calibri"/>
          <w:color w:val="006FC0"/>
          <w:spacing w:val="-2"/>
          <w:sz w:val="24"/>
          <w:szCs w:val="24"/>
        </w:rPr>
        <w:t>a</w:t>
      </w:r>
      <w:r>
        <w:rPr>
          <w:rFonts w:ascii="Calibri" w:eastAsia="Calibri" w:hAnsi="Calibri" w:cs="Calibri"/>
          <w:color w:val="006FC0"/>
          <w:spacing w:val="1"/>
          <w:sz w:val="24"/>
          <w:szCs w:val="24"/>
        </w:rPr>
        <w:t>n</w:t>
      </w:r>
      <w:r>
        <w:rPr>
          <w:rFonts w:ascii="Calibri" w:eastAsia="Calibri" w:hAnsi="Calibri" w:cs="Calibri"/>
          <w:color w:val="006FC0"/>
          <w:sz w:val="24"/>
          <w:szCs w:val="24"/>
        </w:rPr>
        <w:t>g</w:t>
      </w:r>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m</w:t>
      </w:r>
      <w:r>
        <w:rPr>
          <w:rFonts w:ascii="Calibri" w:eastAsia="Calibri" w:hAnsi="Calibri" w:cs="Calibri"/>
          <w:color w:val="006FC0"/>
          <w:sz w:val="24"/>
          <w:szCs w:val="24"/>
        </w:rPr>
        <w:t>em</w:t>
      </w:r>
      <w:r>
        <w:rPr>
          <w:rFonts w:ascii="Calibri" w:eastAsia="Calibri" w:hAnsi="Calibri" w:cs="Calibri"/>
          <w:color w:val="006FC0"/>
          <w:spacing w:val="-2"/>
          <w:sz w:val="24"/>
          <w:szCs w:val="24"/>
        </w:rPr>
        <w:t>p</w:t>
      </w:r>
      <w:r>
        <w:rPr>
          <w:rFonts w:ascii="Calibri" w:eastAsia="Calibri" w:hAnsi="Calibri" w:cs="Calibri"/>
          <w:color w:val="006FC0"/>
          <w:spacing w:val="1"/>
          <w:sz w:val="24"/>
          <w:szCs w:val="24"/>
        </w:rPr>
        <w:t>un</w:t>
      </w:r>
      <w:r>
        <w:rPr>
          <w:rFonts w:ascii="Calibri" w:eastAsia="Calibri" w:hAnsi="Calibri" w:cs="Calibri"/>
          <w:color w:val="006FC0"/>
          <w:spacing w:val="-3"/>
          <w:sz w:val="24"/>
          <w:szCs w:val="24"/>
        </w:rPr>
        <w:t>y</w:t>
      </w:r>
      <w:r>
        <w:rPr>
          <w:rFonts w:ascii="Calibri" w:eastAsia="Calibri" w:hAnsi="Calibri" w:cs="Calibri"/>
          <w:color w:val="006FC0"/>
          <w:sz w:val="24"/>
          <w:szCs w:val="24"/>
        </w:rPr>
        <w:t>ai</w:t>
      </w:r>
      <w:proofErr w:type="spellEnd"/>
      <w:r>
        <w:rPr>
          <w:rFonts w:ascii="Calibri" w:eastAsia="Calibri" w:hAnsi="Calibri" w:cs="Calibri"/>
          <w:color w:val="006FC0"/>
          <w:spacing w:val="1"/>
          <w:sz w:val="24"/>
          <w:szCs w:val="24"/>
        </w:rPr>
        <w:t xml:space="preserve"> </w:t>
      </w:r>
      <w:proofErr w:type="spellStart"/>
      <w:r>
        <w:rPr>
          <w:rFonts w:ascii="Calibri" w:eastAsia="Calibri" w:hAnsi="Calibri" w:cs="Calibri"/>
          <w:color w:val="006FC0"/>
          <w:sz w:val="24"/>
          <w:szCs w:val="24"/>
        </w:rPr>
        <w:t>to</w:t>
      </w:r>
      <w:r>
        <w:rPr>
          <w:rFonts w:ascii="Calibri" w:eastAsia="Calibri" w:hAnsi="Calibri" w:cs="Calibri"/>
          <w:color w:val="006FC0"/>
          <w:spacing w:val="-1"/>
          <w:sz w:val="24"/>
          <w:szCs w:val="24"/>
        </w:rPr>
        <w:t>k</w:t>
      </w:r>
      <w:r>
        <w:rPr>
          <w:rFonts w:ascii="Calibri" w:eastAsia="Calibri" w:hAnsi="Calibri" w:cs="Calibri"/>
          <w:color w:val="006FC0"/>
          <w:sz w:val="24"/>
          <w:szCs w:val="24"/>
        </w:rPr>
        <w:t>oh</w:t>
      </w:r>
      <w:proofErr w:type="spellEnd"/>
      <w:r>
        <w:rPr>
          <w:rFonts w:ascii="Calibri" w:eastAsia="Calibri" w:hAnsi="Calibri" w:cs="Calibri"/>
          <w:color w:val="006FC0"/>
          <w:spacing w:val="3"/>
          <w:sz w:val="24"/>
          <w:szCs w:val="24"/>
        </w:rPr>
        <w:t xml:space="preserve"> </w:t>
      </w:r>
      <w:r>
        <w:rPr>
          <w:rFonts w:ascii="Calibri" w:eastAsia="Calibri" w:hAnsi="Calibri" w:cs="Calibri"/>
          <w:color w:val="006FC0"/>
          <w:sz w:val="24"/>
          <w:szCs w:val="24"/>
        </w:rPr>
        <w:t>y</w:t>
      </w:r>
      <w:r>
        <w:rPr>
          <w:rFonts w:ascii="Calibri" w:eastAsia="Calibri" w:hAnsi="Calibri" w:cs="Calibri"/>
          <w:color w:val="006FC0"/>
          <w:spacing w:val="-2"/>
          <w:sz w:val="24"/>
          <w:szCs w:val="24"/>
        </w:rPr>
        <w:t>a</w:t>
      </w:r>
      <w:r>
        <w:rPr>
          <w:rFonts w:ascii="Calibri" w:eastAsia="Calibri" w:hAnsi="Calibri" w:cs="Calibri"/>
          <w:color w:val="006FC0"/>
          <w:spacing w:val="1"/>
          <w:sz w:val="24"/>
          <w:szCs w:val="24"/>
        </w:rPr>
        <w:t>n</w:t>
      </w:r>
      <w:r>
        <w:rPr>
          <w:rFonts w:ascii="Calibri" w:eastAsia="Calibri" w:hAnsi="Calibri" w:cs="Calibri"/>
          <w:color w:val="006FC0"/>
          <w:sz w:val="24"/>
          <w:szCs w:val="24"/>
        </w:rPr>
        <w:t>g</w:t>
      </w:r>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d</w:t>
      </w:r>
      <w:r>
        <w:rPr>
          <w:rFonts w:ascii="Calibri" w:eastAsia="Calibri" w:hAnsi="Calibri" w:cs="Calibri"/>
          <w:color w:val="006FC0"/>
          <w:spacing w:val="-1"/>
          <w:sz w:val="24"/>
          <w:szCs w:val="24"/>
        </w:rPr>
        <w:t>ii</w:t>
      </w:r>
      <w:r>
        <w:rPr>
          <w:rFonts w:ascii="Calibri" w:eastAsia="Calibri" w:hAnsi="Calibri" w:cs="Calibri"/>
          <w:color w:val="006FC0"/>
          <w:spacing w:val="1"/>
          <w:sz w:val="24"/>
          <w:szCs w:val="24"/>
        </w:rPr>
        <w:t>d</w:t>
      </w:r>
      <w:r>
        <w:rPr>
          <w:rFonts w:ascii="Calibri" w:eastAsia="Calibri" w:hAnsi="Calibri" w:cs="Calibri"/>
          <w:color w:val="006FC0"/>
          <w:sz w:val="24"/>
          <w:szCs w:val="24"/>
        </w:rPr>
        <w:t>ola</w:t>
      </w:r>
      <w:r>
        <w:rPr>
          <w:rFonts w:ascii="Calibri" w:eastAsia="Calibri" w:hAnsi="Calibri" w:cs="Calibri"/>
          <w:color w:val="006FC0"/>
          <w:spacing w:val="-1"/>
          <w:sz w:val="24"/>
          <w:szCs w:val="24"/>
        </w:rPr>
        <w:t>k</w:t>
      </w:r>
      <w:r>
        <w:rPr>
          <w:rFonts w:ascii="Calibri" w:eastAsia="Calibri" w:hAnsi="Calibri" w:cs="Calibri"/>
          <w:color w:val="006FC0"/>
          <w:spacing w:val="-2"/>
          <w:sz w:val="24"/>
          <w:szCs w:val="24"/>
        </w:rPr>
        <w:t>a</w:t>
      </w:r>
      <w:r>
        <w:rPr>
          <w:rFonts w:ascii="Calibri" w:eastAsia="Calibri" w:hAnsi="Calibri" w:cs="Calibri"/>
          <w:color w:val="006FC0"/>
          <w:spacing w:val="1"/>
          <w:sz w:val="24"/>
          <w:szCs w:val="24"/>
        </w:rPr>
        <w:t>n</w:t>
      </w:r>
      <w:proofErr w:type="spellEnd"/>
      <w:r>
        <w:rPr>
          <w:rFonts w:ascii="Calibri" w:eastAsia="Calibri" w:hAnsi="Calibri" w:cs="Calibri"/>
          <w:color w:val="006FC0"/>
          <w:sz w:val="24"/>
          <w:szCs w:val="24"/>
        </w:rPr>
        <w:t>.</w:t>
      </w:r>
      <w:proofErr w:type="gramEnd"/>
      <w:r>
        <w:rPr>
          <w:rFonts w:ascii="Calibri" w:eastAsia="Calibri" w:hAnsi="Calibri" w:cs="Calibri"/>
          <w:color w:val="006FC0"/>
          <w:sz w:val="24"/>
          <w:szCs w:val="24"/>
        </w:rPr>
        <w:t xml:space="preserve"> </w:t>
      </w:r>
      <w:proofErr w:type="spellStart"/>
      <w:proofErr w:type="gramStart"/>
      <w:r>
        <w:rPr>
          <w:rFonts w:ascii="Calibri" w:eastAsia="Calibri" w:hAnsi="Calibri" w:cs="Calibri"/>
          <w:color w:val="006FC0"/>
          <w:sz w:val="24"/>
          <w:szCs w:val="24"/>
        </w:rPr>
        <w:t>Tok</w:t>
      </w:r>
      <w:r>
        <w:rPr>
          <w:rFonts w:ascii="Calibri" w:eastAsia="Calibri" w:hAnsi="Calibri" w:cs="Calibri"/>
          <w:color w:val="006FC0"/>
          <w:spacing w:val="-2"/>
          <w:sz w:val="24"/>
          <w:szCs w:val="24"/>
        </w:rPr>
        <w:t>o</w:t>
      </w:r>
      <w:r>
        <w:rPr>
          <w:rFonts w:ascii="Calibri" w:eastAsia="Calibri" w:hAnsi="Calibri" w:cs="Calibri"/>
          <w:color w:val="006FC0"/>
          <w:sz w:val="24"/>
          <w:szCs w:val="24"/>
        </w:rPr>
        <w:t>h</w:t>
      </w:r>
      <w:proofErr w:type="spellEnd"/>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b</w:t>
      </w:r>
      <w:r>
        <w:rPr>
          <w:rFonts w:ascii="Calibri" w:eastAsia="Calibri" w:hAnsi="Calibri" w:cs="Calibri"/>
          <w:color w:val="006FC0"/>
          <w:spacing w:val="-1"/>
          <w:sz w:val="24"/>
          <w:szCs w:val="24"/>
        </w:rPr>
        <w:t>i</w:t>
      </w:r>
      <w:r>
        <w:rPr>
          <w:rFonts w:ascii="Calibri" w:eastAsia="Calibri" w:hAnsi="Calibri" w:cs="Calibri"/>
          <w:color w:val="006FC0"/>
          <w:sz w:val="24"/>
          <w:szCs w:val="24"/>
        </w:rPr>
        <w:t>sa</w:t>
      </w:r>
      <w:proofErr w:type="spellEnd"/>
      <w:r>
        <w:rPr>
          <w:rFonts w:ascii="Calibri" w:eastAsia="Calibri" w:hAnsi="Calibri" w:cs="Calibri"/>
          <w:color w:val="006FC0"/>
          <w:spacing w:val="2"/>
          <w:sz w:val="24"/>
          <w:szCs w:val="24"/>
        </w:rPr>
        <w:t xml:space="preserve"> </w:t>
      </w:r>
      <w:r>
        <w:rPr>
          <w:rFonts w:ascii="Calibri" w:eastAsia="Calibri" w:hAnsi="Calibri" w:cs="Calibri"/>
          <w:color w:val="006FC0"/>
          <w:spacing w:val="-2"/>
          <w:sz w:val="24"/>
          <w:szCs w:val="24"/>
        </w:rPr>
        <w:t>o</w:t>
      </w:r>
      <w:r>
        <w:rPr>
          <w:rFonts w:ascii="Calibri" w:eastAsia="Calibri" w:hAnsi="Calibri" w:cs="Calibri"/>
          <w:color w:val="006FC0"/>
          <w:spacing w:val="1"/>
          <w:sz w:val="24"/>
          <w:szCs w:val="24"/>
        </w:rPr>
        <w:t>r</w:t>
      </w:r>
      <w:r>
        <w:rPr>
          <w:rFonts w:ascii="Calibri" w:eastAsia="Calibri" w:hAnsi="Calibri" w:cs="Calibri"/>
          <w:color w:val="006FC0"/>
          <w:spacing w:val="-2"/>
          <w:sz w:val="24"/>
          <w:szCs w:val="24"/>
        </w:rPr>
        <w:t>a</w:t>
      </w:r>
      <w:r>
        <w:rPr>
          <w:rFonts w:ascii="Calibri" w:eastAsia="Calibri" w:hAnsi="Calibri" w:cs="Calibri"/>
          <w:color w:val="006FC0"/>
          <w:spacing w:val="1"/>
          <w:sz w:val="24"/>
          <w:szCs w:val="24"/>
        </w:rPr>
        <w:t>n</w:t>
      </w:r>
      <w:r>
        <w:rPr>
          <w:rFonts w:ascii="Calibri" w:eastAsia="Calibri" w:hAnsi="Calibri" w:cs="Calibri"/>
          <w:color w:val="006FC0"/>
          <w:sz w:val="24"/>
          <w:szCs w:val="24"/>
        </w:rPr>
        <w:t>g</w:t>
      </w:r>
      <w:r>
        <w:rPr>
          <w:rFonts w:ascii="Calibri" w:eastAsia="Calibri" w:hAnsi="Calibri" w:cs="Calibri"/>
          <w:color w:val="006FC0"/>
          <w:spacing w:val="2"/>
          <w:sz w:val="24"/>
          <w:szCs w:val="24"/>
        </w:rPr>
        <w:t xml:space="preserve"> </w:t>
      </w:r>
      <w:proofErr w:type="spellStart"/>
      <w:r>
        <w:rPr>
          <w:rFonts w:ascii="Calibri" w:eastAsia="Calibri" w:hAnsi="Calibri" w:cs="Calibri"/>
          <w:color w:val="006FC0"/>
          <w:sz w:val="24"/>
          <w:szCs w:val="24"/>
        </w:rPr>
        <w:t>t</w:t>
      </w:r>
      <w:r>
        <w:rPr>
          <w:rFonts w:ascii="Calibri" w:eastAsia="Calibri" w:hAnsi="Calibri" w:cs="Calibri"/>
          <w:color w:val="006FC0"/>
          <w:spacing w:val="-2"/>
          <w:sz w:val="24"/>
          <w:szCs w:val="24"/>
        </w:rPr>
        <w:t>u</w:t>
      </w:r>
      <w:r>
        <w:rPr>
          <w:rFonts w:ascii="Calibri" w:eastAsia="Calibri" w:hAnsi="Calibri" w:cs="Calibri"/>
          <w:color w:val="006FC0"/>
          <w:sz w:val="24"/>
          <w:szCs w:val="24"/>
        </w:rPr>
        <w:t>a</w:t>
      </w:r>
      <w:proofErr w:type="spellEnd"/>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proofErr w:type="spellStart"/>
      <w:r>
        <w:rPr>
          <w:rFonts w:ascii="Calibri" w:eastAsia="Calibri" w:hAnsi="Calibri" w:cs="Calibri"/>
          <w:color w:val="006FC0"/>
          <w:sz w:val="24"/>
          <w:szCs w:val="24"/>
        </w:rPr>
        <w:t>to</w:t>
      </w:r>
      <w:r>
        <w:rPr>
          <w:rFonts w:ascii="Calibri" w:eastAsia="Calibri" w:hAnsi="Calibri" w:cs="Calibri"/>
          <w:color w:val="006FC0"/>
          <w:spacing w:val="-1"/>
          <w:sz w:val="24"/>
          <w:szCs w:val="24"/>
        </w:rPr>
        <w:t>k</w:t>
      </w:r>
      <w:r>
        <w:rPr>
          <w:rFonts w:ascii="Calibri" w:eastAsia="Calibri" w:hAnsi="Calibri" w:cs="Calibri"/>
          <w:color w:val="006FC0"/>
          <w:sz w:val="24"/>
          <w:szCs w:val="24"/>
        </w:rPr>
        <w:t>oh</w:t>
      </w:r>
      <w:proofErr w:type="spellEnd"/>
      <w:r>
        <w:rPr>
          <w:rFonts w:ascii="Calibri" w:eastAsia="Calibri" w:hAnsi="Calibri" w:cs="Calibri"/>
          <w:color w:val="006FC0"/>
          <w:spacing w:val="3"/>
          <w:sz w:val="24"/>
          <w:szCs w:val="24"/>
        </w:rPr>
        <w:t xml:space="preserve"> </w:t>
      </w:r>
      <w:proofErr w:type="spellStart"/>
      <w:r>
        <w:rPr>
          <w:rFonts w:ascii="Calibri" w:eastAsia="Calibri" w:hAnsi="Calibri" w:cs="Calibri"/>
          <w:color w:val="006FC0"/>
          <w:sz w:val="24"/>
          <w:szCs w:val="24"/>
        </w:rPr>
        <w:t>ol</w:t>
      </w:r>
      <w:r>
        <w:rPr>
          <w:rFonts w:ascii="Calibri" w:eastAsia="Calibri" w:hAnsi="Calibri" w:cs="Calibri"/>
          <w:color w:val="006FC0"/>
          <w:spacing w:val="-3"/>
          <w:sz w:val="24"/>
          <w:szCs w:val="24"/>
        </w:rPr>
        <w:t>a</w:t>
      </w:r>
      <w:r>
        <w:rPr>
          <w:rFonts w:ascii="Calibri" w:eastAsia="Calibri" w:hAnsi="Calibri" w:cs="Calibri"/>
          <w:color w:val="006FC0"/>
          <w:sz w:val="24"/>
          <w:szCs w:val="24"/>
        </w:rPr>
        <w:t>h</w:t>
      </w:r>
      <w:proofErr w:type="spellEnd"/>
      <w:r>
        <w:rPr>
          <w:rFonts w:ascii="Calibri" w:eastAsia="Calibri" w:hAnsi="Calibri" w:cs="Calibri"/>
          <w:color w:val="006FC0"/>
          <w:spacing w:val="2"/>
          <w:sz w:val="24"/>
          <w:szCs w:val="24"/>
        </w:rPr>
        <w:t xml:space="preserve"> </w:t>
      </w:r>
      <w:r>
        <w:rPr>
          <w:rFonts w:ascii="Calibri" w:eastAsia="Calibri" w:hAnsi="Calibri" w:cs="Calibri"/>
          <w:color w:val="006FC0"/>
          <w:spacing w:val="11"/>
          <w:sz w:val="24"/>
          <w:szCs w:val="24"/>
        </w:rPr>
        <w:t>r</w:t>
      </w:r>
      <w:r>
        <w:rPr>
          <w:rFonts w:ascii="Calibri" w:eastAsia="Calibri" w:hAnsi="Calibri" w:cs="Calibri"/>
          <w:color w:val="006FC0"/>
          <w:spacing w:val="-2"/>
          <w:sz w:val="24"/>
          <w:szCs w:val="24"/>
        </w:rPr>
        <w:t>a</w:t>
      </w:r>
      <w:r>
        <w:rPr>
          <w:rFonts w:ascii="Calibri" w:eastAsia="Calibri" w:hAnsi="Calibri" w:cs="Calibri"/>
          <w:color w:val="006FC0"/>
          <w:sz w:val="24"/>
          <w:szCs w:val="24"/>
        </w:rPr>
        <w:t xml:space="preserve">ga, </w:t>
      </w:r>
      <w:proofErr w:type="spellStart"/>
      <w:r>
        <w:rPr>
          <w:rFonts w:ascii="Calibri" w:eastAsia="Calibri" w:hAnsi="Calibri" w:cs="Calibri"/>
          <w:color w:val="006FC0"/>
          <w:spacing w:val="1"/>
          <w:sz w:val="24"/>
          <w:szCs w:val="24"/>
        </w:rPr>
        <w:t>p</w:t>
      </w:r>
      <w:r>
        <w:rPr>
          <w:rFonts w:ascii="Calibri" w:eastAsia="Calibri" w:hAnsi="Calibri" w:cs="Calibri"/>
          <w:color w:val="006FC0"/>
          <w:sz w:val="24"/>
          <w:szCs w:val="24"/>
        </w:rPr>
        <w:t>ej</w:t>
      </w:r>
      <w:r>
        <w:rPr>
          <w:rFonts w:ascii="Calibri" w:eastAsia="Calibri" w:hAnsi="Calibri" w:cs="Calibri"/>
          <w:color w:val="006FC0"/>
          <w:spacing w:val="-2"/>
          <w:sz w:val="24"/>
          <w:szCs w:val="24"/>
        </w:rPr>
        <w:t>u</w:t>
      </w:r>
      <w:r>
        <w:rPr>
          <w:rFonts w:ascii="Calibri" w:eastAsia="Calibri" w:hAnsi="Calibri" w:cs="Calibri"/>
          <w:color w:val="006FC0"/>
          <w:sz w:val="24"/>
          <w:szCs w:val="24"/>
        </w:rPr>
        <w:t>a</w:t>
      </w:r>
      <w:r>
        <w:rPr>
          <w:rFonts w:ascii="Calibri" w:eastAsia="Calibri" w:hAnsi="Calibri" w:cs="Calibri"/>
          <w:color w:val="006FC0"/>
          <w:spacing w:val="1"/>
          <w:sz w:val="24"/>
          <w:szCs w:val="24"/>
        </w:rPr>
        <w:t>n</w:t>
      </w:r>
      <w:r>
        <w:rPr>
          <w:rFonts w:ascii="Calibri" w:eastAsia="Calibri" w:hAnsi="Calibri" w:cs="Calibri"/>
          <w:color w:val="006FC0"/>
          <w:sz w:val="24"/>
          <w:szCs w:val="24"/>
        </w:rPr>
        <w:t>g</w:t>
      </w:r>
      <w:proofErr w:type="spellEnd"/>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r>
        <w:rPr>
          <w:rFonts w:ascii="Calibri" w:eastAsia="Calibri" w:hAnsi="Calibri" w:cs="Calibri"/>
          <w:color w:val="006FC0"/>
          <w:spacing w:val="-3"/>
          <w:sz w:val="24"/>
          <w:szCs w:val="24"/>
        </w:rPr>
        <w:t>g</w:t>
      </w:r>
      <w:r>
        <w:rPr>
          <w:rFonts w:ascii="Calibri" w:eastAsia="Calibri" w:hAnsi="Calibri" w:cs="Calibri"/>
          <w:color w:val="006FC0"/>
          <w:spacing w:val="1"/>
          <w:sz w:val="24"/>
          <w:szCs w:val="24"/>
        </w:rPr>
        <w:t>u</w:t>
      </w:r>
      <w:r>
        <w:rPr>
          <w:rFonts w:ascii="Calibri" w:eastAsia="Calibri" w:hAnsi="Calibri" w:cs="Calibri"/>
          <w:color w:val="006FC0"/>
          <w:spacing w:val="-1"/>
          <w:sz w:val="24"/>
          <w:szCs w:val="24"/>
        </w:rPr>
        <w:t>r</w:t>
      </w:r>
      <w:r>
        <w:rPr>
          <w:rFonts w:ascii="Calibri" w:eastAsia="Calibri" w:hAnsi="Calibri" w:cs="Calibri"/>
          <w:color w:val="006FC0"/>
          <w:spacing w:val="1"/>
          <w:sz w:val="24"/>
          <w:szCs w:val="24"/>
        </w:rPr>
        <w:t>u</w:t>
      </w:r>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r>
        <w:rPr>
          <w:rFonts w:ascii="Calibri" w:eastAsia="Calibri" w:hAnsi="Calibri" w:cs="Calibri"/>
          <w:color w:val="006FC0"/>
          <w:sz w:val="24"/>
          <w:szCs w:val="24"/>
        </w:rPr>
        <w:t>o</w:t>
      </w:r>
      <w:r>
        <w:rPr>
          <w:rFonts w:ascii="Calibri" w:eastAsia="Calibri" w:hAnsi="Calibri" w:cs="Calibri"/>
          <w:color w:val="006FC0"/>
          <w:spacing w:val="-1"/>
          <w:sz w:val="24"/>
          <w:szCs w:val="24"/>
        </w:rPr>
        <w:t>r</w:t>
      </w:r>
      <w:r>
        <w:rPr>
          <w:rFonts w:ascii="Calibri" w:eastAsia="Calibri" w:hAnsi="Calibri" w:cs="Calibri"/>
          <w:color w:val="006FC0"/>
          <w:sz w:val="24"/>
          <w:szCs w:val="24"/>
        </w:rPr>
        <w:t>a</w:t>
      </w:r>
      <w:r>
        <w:rPr>
          <w:rFonts w:ascii="Calibri" w:eastAsia="Calibri" w:hAnsi="Calibri" w:cs="Calibri"/>
          <w:color w:val="006FC0"/>
          <w:spacing w:val="1"/>
          <w:sz w:val="24"/>
          <w:szCs w:val="24"/>
        </w:rPr>
        <w:t>n</w:t>
      </w:r>
      <w:r>
        <w:rPr>
          <w:rFonts w:ascii="Calibri" w:eastAsia="Calibri" w:hAnsi="Calibri" w:cs="Calibri"/>
          <w:color w:val="006FC0"/>
          <w:sz w:val="24"/>
          <w:szCs w:val="24"/>
        </w:rPr>
        <w:t xml:space="preserve">g </w:t>
      </w:r>
      <w:proofErr w:type="spellStart"/>
      <w:r>
        <w:rPr>
          <w:rFonts w:ascii="Calibri" w:eastAsia="Calibri" w:hAnsi="Calibri" w:cs="Calibri"/>
          <w:color w:val="006FC0"/>
          <w:spacing w:val="-1"/>
          <w:sz w:val="24"/>
          <w:szCs w:val="24"/>
        </w:rPr>
        <w:t>j</w:t>
      </w:r>
      <w:r>
        <w:rPr>
          <w:rFonts w:ascii="Calibri" w:eastAsia="Calibri" w:hAnsi="Calibri" w:cs="Calibri"/>
          <w:color w:val="006FC0"/>
          <w:spacing w:val="-2"/>
          <w:sz w:val="24"/>
          <w:szCs w:val="24"/>
        </w:rPr>
        <w:t>e</w:t>
      </w:r>
      <w:r>
        <w:rPr>
          <w:rFonts w:ascii="Calibri" w:eastAsia="Calibri" w:hAnsi="Calibri" w:cs="Calibri"/>
          <w:color w:val="006FC0"/>
          <w:spacing w:val="-1"/>
          <w:sz w:val="24"/>
          <w:szCs w:val="24"/>
        </w:rPr>
        <w:t>ni</w:t>
      </w:r>
      <w:r>
        <w:rPr>
          <w:rFonts w:ascii="Calibri" w:eastAsia="Calibri" w:hAnsi="Calibri" w:cs="Calibri"/>
          <w:color w:val="006FC0"/>
          <w:spacing w:val="1"/>
          <w:sz w:val="24"/>
          <w:szCs w:val="24"/>
        </w:rPr>
        <w:t>u</w:t>
      </w:r>
      <w:r>
        <w:rPr>
          <w:rFonts w:ascii="Calibri" w:eastAsia="Calibri" w:hAnsi="Calibri" w:cs="Calibri"/>
          <w:color w:val="006FC0"/>
          <w:sz w:val="24"/>
          <w:szCs w:val="24"/>
        </w:rPr>
        <w:t>s</w:t>
      </w:r>
      <w:proofErr w:type="spellEnd"/>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proofErr w:type="spellStart"/>
      <w:r>
        <w:rPr>
          <w:rFonts w:ascii="Calibri" w:eastAsia="Calibri" w:hAnsi="Calibri" w:cs="Calibri"/>
          <w:color w:val="006FC0"/>
          <w:spacing w:val="1"/>
          <w:sz w:val="24"/>
          <w:szCs w:val="24"/>
        </w:rPr>
        <w:t>p</w:t>
      </w:r>
      <w:r>
        <w:rPr>
          <w:rFonts w:ascii="Calibri" w:eastAsia="Calibri" w:hAnsi="Calibri" w:cs="Calibri"/>
          <w:color w:val="006FC0"/>
          <w:sz w:val="24"/>
          <w:szCs w:val="24"/>
        </w:rPr>
        <w:t>ela</w:t>
      </w:r>
      <w:r>
        <w:rPr>
          <w:rFonts w:ascii="Calibri" w:eastAsia="Calibri" w:hAnsi="Calibri" w:cs="Calibri"/>
          <w:color w:val="006FC0"/>
          <w:spacing w:val="-1"/>
          <w:sz w:val="24"/>
          <w:szCs w:val="24"/>
        </w:rPr>
        <w:t>k</w:t>
      </w:r>
      <w:r>
        <w:rPr>
          <w:rFonts w:ascii="Calibri" w:eastAsia="Calibri" w:hAnsi="Calibri" w:cs="Calibri"/>
          <w:color w:val="006FC0"/>
          <w:sz w:val="24"/>
          <w:szCs w:val="24"/>
        </w:rPr>
        <w:t>u</w:t>
      </w:r>
      <w:proofErr w:type="spellEnd"/>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b</w:t>
      </w:r>
      <w:r>
        <w:rPr>
          <w:rFonts w:ascii="Calibri" w:eastAsia="Calibri" w:hAnsi="Calibri" w:cs="Calibri"/>
          <w:color w:val="006FC0"/>
          <w:spacing w:val="-1"/>
          <w:sz w:val="24"/>
          <w:szCs w:val="24"/>
        </w:rPr>
        <w:t>i</w:t>
      </w:r>
      <w:r>
        <w:rPr>
          <w:rFonts w:ascii="Calibri" w:eastAsia="Calibri" w:hAnsi="Calibri" w:cs="Calibri"/>
          <w:color w:val="006FC0"/>
          <w:spacing w:val="-2"/>
          <w:sz w:val="24"/>
          <w:szCs w:val="24"/>
        </w:rPr>
        <w:t>s</w:t>
      </w:r>
      <w:r>
        <w:rPr>
          <w:rFonts w:ascii="Calibri" w:eastAsia="Calibri" w:hAnsi="Calibri" w:cs="Calibri"/>
          <w:color w:val="006FC0"/>
          <w:spacing w:val="1"/>
          <w:sz w:val="24"/>
          <w:szCs w:val="24"/>
        </w:rPr>
        <w:t>n</w:t>
      </w:r>
      <w:r>
        <w:rPr>
          <w:rFonts w:ascii="Calibri" w:eastAsia="Calibri" w:hAnsi="Calibri" w:cs="Calibri"/>
          <w:color w:val="006FC0"/>
          <w:spacing w:val="-1"/>
          <w:sz w:val="24"/>
          <w:szCs w:val="24"/>
        </w:rPr>
        <w:t>i</w:t>
      </w:r>
      <w:r>
        <w:rPr>
          <w:rFonts w:ascii="Calibri" w:eastAsia="Calibri" w:hAnsi="Calibri" w:cs="Calibri"/>
          <w:color w:val="006FC0"/>
          <w:sz w:val="24"/>
          <w:szCs w:val="24"/>
        </w:rPr>
        <w:t>s</w:t>
      </w:r>
      <w:proofErr w:type="spellEnd"/>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proofErr w:type="spellStart"/>
      <w:r>
        <w:rPr>
          <w:rFonts w:ascii="Calibri" w:eastAsia="Calibri" w:hAnsi="Calibri" w:cs="Calibri"/>
          <w:color w:val="006FC0"/>
          <w:spacing w:val="1"/>
          <w:sz w:val="24"/>
          <w:szCs w:val="24"/>
        </w:rPr>
        <w:t>n</w:t>
      </w:r>
      <w:r>
        <w:rPr>
          <w:rFonts w:ascii="Calibri" w:eastAsia="Calibri" w:hAnsi="Calibri" w:cs="Calibri"/>
          <w:color w:val="006FC0"/>
          <w:sz w:val="24"/>
          <w:szCs w:val="24"/>
        </w:rPr>
        <w:t>e</w:t>
      </w:r>
      <w:r>
        <w:rPr>
          <w:rFonts w:ascii="Calibri" w:eastAsia="Calibri" w:hAnsi="Calibri" w:cs="Calibri"/>
          <w:color w:val="006FC0"/>
          <w:spacing w:val="-2"/>
          <w:sz w:val="24"/>
          <w:szCs w:val="24"/>
        </w:rPr>
        <w:t>g</w:t>
      </w:r>
      <w:r>
        <w:rPr>
          <w:rFonts w:ascii="Calibri" w:eastAsia="Calibri" w:hAnsi="Calibri" w:cs="Calibri"/>
          <w:color w:val="006FC0"/>
          <w:sz w:val="24"/>
          <w:szCs w:val="24"/>
        </w:rPr>
        <w:t>a</w:t>
      </w:r>
      <w:r>
        <w:rPr>
          <w:rFonts w:ascii="Calibri" w:eastAsia="Calibri" w:hAnsi="Calibri" w:cs="Calibri"/>
          <w:color w:val="006FC0"/>
          <w:spacing w:val="-1"/>
          <w:sz w:val="24"/>
          <w:szCs w:val="24"/>
        </w:rPr>
        <w:t>r</w:t>
      </w:r>
      <w:r>
        <w:rPr>
          <w:rFonts w:ascii="Calibri" w:eastAsia="Calibri" w:hAnsi="Calibri" w:cs="Calibri"/>
          <w:color w:val="006FC0"/>
          <w:sz w:val="24"/>
          <w:szCs w:val="24"/>
        </w:rPr>
        <w:t>aw</w:t>
      </w:r>
      <w:r>
        <w:rPr>
          <w:rFonts w:ascii="Calibri" w:eastAsia="Calibri" w:hAnsi="Calibri" w:cs="Calibri"/>
          <w:color w:val="006FC0"/>
          <w:spacing w:val="-1"/>
          <w:sz w:val="24"/>
          <w:szCs w:val="24"/>
        </w:rPr>
        <w:t>a</w:t>
      </w:r>
      <w:r>
        <w:rPr>
          <w:rFonts w:ascii="Calibri" w:eastAsia="Calibri" w:hAnsi="Calibri" w:cs="Calibri"/>
          <w:color w:val="006FC0"/>
          <w:spacing w:val="1"/>
          <w:sz w:val="24"/>
          <w:szCs w:val="24"/>
        </w:rPr>
        <w:t>n</w:t>
      </w:r>
      <w:proofErr w:type="spellEnd"/>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proofErr w:type="spellStart"/>
      <w:r>
        <w:rPr>
          <w:rFonts w:ascii="Calibri" w:eastAsia="Calibri" w:hAnsi="Calibri" w:cs="Calibri"/>
          <w:color w:val="006FC0"/>
          <w:sz w:val="24"/>
          <w:szCs w:val="24"/>
        </w:rPr>
        <w:t>a</w:t>
      </w:r>
      <w:r>
        <w:rPr>
          <w:rFonts w:ascii="Calibri" w:eastAsia="Calibri" w:hAnsi="Calibri" w:cs="Calibri"/>
          <w:color w:val="006FC0"/>
          <w:spacing w:val="1"/>
          <w:sz w:val="24"/>
          <w:szCs w:val="24"/>
        </w:rPr>
        <w:t>r</w:t>
      </w:r>
      <w:r>
        <w:rPr>
          <w:rFonts w:ascii="Calibri" w:eastAsia="Calibri" w:hAnsi="Calibri" w:cs="Calibri"/>
          <w:color w:val="006FC0"/>
          <w:sz w:val="24"/>
          <w:szCs w:val="24"/>
        </w:rPr>
        <w:t>t</w:t>
      </w:r>
      <w:r>
        <w:rPr>
          <w:rFonts w:ascii="Calibri" w:eastAsia="Calibri" w:hAnsi="Calibri" w:cs="Calibri"/>
          <w:color w:val="006FC0"/>
          <w:spacing w:val="-1"/>
          <w:sz w:val="24"/>
          <w:szCs w:val="24"/>
        </w:rPr>
        <w:t>i</w:t>
      </w:r>
      <w:r>
        <w:rPr>
          <w:rFonts w:ascii="Calibri" w:eastAsia="Calibri" w:hAnsi="Calibri" w:cs="Calibri"/>
          <w:color w:val="006FC0"/>
          <w:sz w:val="24"/>
          <w:szCs w:val="24"/>
        </w:rPr>
        <w:t>s</w:t>
      </w:r>
      <w:proofErr w:type="spellEnd"/>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proofErr w:type="spellStart"/>
      <w:r>
        <w:rPr>
          <w:rFonts w:ascii="Calibri" w:eastAsia="Calibri" w:hAnsi="Calibri" w:cs="Calibri"/>
          <w:color w:val="006FC0"/>
          <w:spacing w:val="1"/>
          <w:sz w:val="24"/>
          <w:szCs w:val="24"/>
        </w:rPr>
        <w:t>d</w:t>
      </w:r>
      <w:r>
        <w:rPr>
          <w:rFonts w:ascii="Calibri" w:eastAsia="Calibri" w:hAnsi="Calibri" w:cs="Calibri"/>
          <w:color w:val="006FC0"/>
          <w:spacing w:val="-2"/>
          <w:sz w:val="24"/>
          <w:szCs w:val="24"/>
        </w:rPr>
        <w:t>a</w:t>
      </w:r>
      <w:r>
        <w:rPr>
          <w:rFonts w:ascii="Calibri" w:eastAsia="Calibri" w:hAnsi="Calibri" w:cs="Calibri"/>
          <w:color w:val="006FC0"/>
          <w:sz w:val="24"/>
          <w:szCs w:val="24"/>
        </w:rPr>
        <w:t>n</w:t>
      </w:r>
      <w:proofErr w:type="spellEnd"/>
      <w:r>
        <w:rPr>
          <w:rFonts w:ascii="Calibri" w:eastAsia="Calibri" w:hAnsi="Calibri" w:cs="Calibri"/>
          <w:color w:val="006FC0"/>
          <w:spacing w:val="1"/>
          <w:sz w:val="24"/>
          <w:szCs w:val="24"/>
        </w:rPr>
        <w:t xml:space="preserve"> </w:t>
      </w:r>
      <w:r>
        <w:rPr>
          <w:rFonts w:ascii="Calibri" w:eastAsia="Calibri" w:hAnsi="Calibri" w:cs="Calibri"/>
          <w:color w:val="006FC0"/>
          <w:spacing w:val="-1"/>
          <w:sz w:val="24"/>
          <w:szCs w:val="24"/>
        </w:rPr>
        <w:t>l</w:t>
      </w:r>
      <w:r>
        <w:rPr>
          <w:rFonts w:ascii="Calibri" w:eastAsia="Calibri" w:hAnsi="Calibri" w:cs="Calibri"/>
          <w:color w:val="006FC0"/>
          <w:sz w:val="24"/>
          <w:szCs w:val="24"/>
        </w:rPr>
        <w:t>a</w:t>
      </w:r>
      <w:r>
        <w:rPr>
          <w:rFonts w:ascii="Calibri" w:eastAsia="Calibri" w:hAnsi="Calibri" w:cs="Calibri"/>
          <w:color w:val="006FC0"/>
          <w:spacing w:val="-1"/>
          <w:sz w:val="24"/>
          <w:szCs w:val="24"/>
        </w:rPr>
        <w:t>i</w:t>
      </w:r>
      <w:r>
        <w:rPr>
          <w:rFonts w:ascii="Calibri" w:eastAsia="Calibri" w:hAnsi="Calibri" w:cs="Calibri"/>
          <w:color w:val="006FC0"/>
          <w:sz w:val="24"/>
          <w:szCs w:val="24"/>
        </w:rPr>
        <w:t>n</w:t>
      </w:r>
      <w:r>
        <w:rPr>
          <w:rFonts w:ascii="Calibri" w:eastAsia="Calibri" w:hAnsi="Calibri" w:cs="Calibri"/>
          <w:color w:val="006FC0"/>
          <w:spacing w:val="1"/>
          <w:sz w:val="24"/>
          <w:szCs w:val="24"/>
        </w:rPr>
        <w:t xml:space="preserve"> </w:t>
      </w:r>
      <w:proofErr w:type="spellStart"/>
      <w:r>
        <w:rPr>
          <w:rFonts w:ascii="Calibri" w:eastAsia="Calibri" w:hAnsi="Calibri" w:cs="Calibri"/>
          <w:color w:val="006FC0"/>
          <w:spacing w:val="-2"/>
          <w:sz w:val="24"/>
          <w:szCs w:val="24"/>
        </w:rPr>
        <w:t>s</w:t>
      </w:r>
      <w:r>
        <w:rPr>
          <w:rFonts w:ascii="Calibri" w:eastAsia="Calibri" w:hAnsi="Calibri" w:cs="Calibri"/>
          <w:color w:val="006FC0"/>
          <w:sz w:val="24"/>
          <w:szCs w:val="24"/>
        </w:rPr>
        <w:t>e</w:t>
      </w:r>
      <w:r>
        <w:rPr>
          <w:rFonts w:ascii="Calibri" w:eastAsia="Calibri" w:hAnsi="Calibri" w:cs="Calibri"/>
          <w:color w:val="006FC0"/>
          <w:spacing w:val="-1"/>
          <w:sz w:val="24"/>
          <w:szCs w:val="24"/>
        </w:rPr>
        <w:t>b</w:t>
      </w:r>
      <w:r>
        <w:rPr>
          <w:rFonts w:ascii="Calibri" w:eastAsia="Calibri" w:hAnsi="Calibri" w:cs="Calibri"/>
          <w:color w:val="006FC0"/>
          <w:sz w:val="24"/>
          <w:szCs w:val="24"/>
        </w:rPr>
        <w:t>againy</w:t>
      </w:r>
      <w:r>
        <w:rPr>
          <w:rFonts w:ascii="Calibri" w:eastAsia="Calibri" w:hAnsi="Calibri" w:cs="Calibri"/>
          <w:color w:val="006FC0"/>
          <w:spacing w:val="-2"/>
          <w:sz w:val="24"/>
          <w:szCs w:val="24"/>
        </w:rPr>
        <w:t>a</w:t>
      </w:r>
      <w:proofErr w:type="spellEnd"/>
      <w:r>
        <w:rPr>
          <w:rFonts w:ascii="Calibri" w:eastAsia="Calibri" w:hAnsi="Calibri" w:cs="Calibri"/>
          <w:color w:val="006FC0"/>
          <w:sz w:val="24"/>
          <w:szCs w:val="24"/>
        </w:rPr>
        <w:t>.</w:t>
      </w:r>
      <w:proofErr w:type="gramEnd"/>
    </w:p>
    <w:p w:rsidR="00840247" w:rsidRDefault="005A7F21">
      <w:pPr>
        <w:spacing w:before="1" w:line="274" w:lineRule="auto"/>
        <w:ind w:left="1662" w:right="1349"/>
        <w:rPr>
          <w:rFonts w:ascii="Calibri" w:eastAsia="Calibri" w:hAnsi="Calibri" w:cs="Calibri"/>
          <w:sz w:val="24"/>
          <w:szCs w:val="24"/>
          <w:lang w:val="id-ID"/>
        </w:rPr>
      </w:pPr>
      <w:proofErr w:type="spellStart"/>
      <w:r>
        <w:rPr>
          <w:rFonts w:ascii="Calibri" w:eastAsia="Calibri" w:hAnsi="Calibri" w:cs="Calibri"/>
          <w:sz w:val="24"/>
          <w:szCs w:val="24"/>
        </w:rPr>
        <w:t>Mo</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n</w:t>
      </w:r>
      <w:proofErr w:type="spellEnd"/>
      <w:r>
        <w:rPr>
          <w:rFonts w:ascii="Calibri" w:eastAsia="Calibri" w:hAnsi="Calibri" w:cs="Calibri"/>
          <w:sz w:val="24"/>
          <w:szCs w:val="24"/>
        </w:rPr>
        <w:t xml:space="preserve"> </w:t>
      </w:r>
      <w:r>
        <w:rPr>
          <w:rFonts w:ascii="Calibri" w:eastAsia="Calibri" w:hAnsi="Calibri" w:cs="Calibri"/>
          <w:spacing w:val="3"/>
          <w:sz w:val="24"/>
          <w:szCs w:val="24"/>
        </w:rPr>
        <w:t xml:space="preserve"> </w:t>
      </w:r>
      <w:proofErr w:type="spellStart"/>
      <w:r>
        <w:rPr>
          <w:rFonts w:ascii="Calibri" w:eastAsia="Calibri" w:hAnsi="Calibri" w:cs="Calibri"/>
          <w:spacing w:val="1"/>
          <w:sz w:val="24"/>
          <w:szCs w:val="24"/>
        </w:rPr>
        <w:t>d</w:t>
      </w:r>
      <w:r>
        <w:rPr>
          <w:rFonts w:ascii="Calibri" w:eastAsia="Calibri" w:hAnsi="Calibri" w:cs="Calibri"/>
          <w:spacing w:val="-1"/>
          <w:sz w:val="24"/>
          <w:szCs w:val="24"/>
        </w:rPr>
        <w:t>ij</w:t>
      </w:r>
      <w:r>
        <w:rPr>
          <w:rFonts w:ascii="Calibri" w:eastAsia="Calibri" w:hAnsi="Calibri" w:cs="Calibri"/>
          <w:sz w:val="24"/>
          <w:szCs w:val="24"/>
        </w:rPr>
        <w:t>elas</w:t>
      </w:r>
      <w:r>
        <w:rPr>
          <w:rFonts w:ascii="Calibri" w:eastAsia="Calibri" w:hAnsi="Calibri" w:cs="Calibri"/>
          <w:spacing w:val="-1"/>
          <w:sz w:val="24"/>
          <w:szCs w:val="24"/>
        </w:rPr>
        <w:t>k</w:t>
      </w:r>
      <w:r>
        <w:rPr>
          <w:rFonts w:ascii="Calibri" w:eastAsia="Calibri" w:hAnsi="Calibri" w:cs="Calibri"/>
          <w:spacing w:val="-2"/>
          <w:sz w:val="24"/>
          <w:szCs w:val="24"/>
        </w:rPr>
        <w:t>a</w:t>
      </w:r>
      <w:r>
        <w:rPr>
          <w:rFonts w:ascii="Calibri" w:eastAsia="Calibri" w:hAnsi="Calibri" w:cs="Calibri"/>
          <w:sz w:val="24"/>
          <w:szCs w:val="24"/>
        </w:rPr>
        <w:t>n</w:t>
      </w:r>
      <w:proofErr w:type="spellEnd"/>
      <w:r>
        <w:rPr>
          <w:rFonts w:ascii="Calibri" w:eastAsia="Calibri" w:hAnsi="Calibri" w:cs="Calibri"/>
          <w:sz w:val="24"/>
          <w:szCs w:val="24"/>
        </w:rPr>
        <w:t xml:space="preserve"> </w:t>
      </w:r>
      <w:r>
        <w:rPr>
          <w:rFonts w:ascii="Calibri" w:eastAsia="Calibri" w:hAnsi="Calibri" w:cs="Calibri"/>
          <w:spacing w:val="5"/>
          <w:sz w:val="24"/>
          <w:szCs w:val="24"/>
        </w:rPr>
        <w:t xml:space="preserve"> </w:t>
      </w:r>
      <w:proofErr w:type="spellStart"/>
      <w:r>
        <w:rPr>
          <w:rFonts w:ascii="Calibri" w:eastAsia="Calibri" w:hAnsi="Calibri" w:cs="Calibri"/>
          <w:sz w:val="24"/>
          <w:szCs w:val="24"/>
        </w:rPr>
        <w:t>to</w:t>
      </w:r>
      <w:r>
        <w:rPr>
          <w:rFonts w:ascii="Calibri" w:eastAsia="Calibri" w:hAnsi="Calibri" w:cs="Calibri"/>
          <w:spacing w:val="-3"/>
          <w:sz w:val="24"/>
          <w:szCs w:val="24"/>
        </w:rPr>
        <w:t>k</w:t>
      </w:r>
      <w:r>
        <w:rPr>
          <w:rFonts w:ascii="Calibri" w:eastAsia="Calibri" w:hAnsi="Calibri" w:cs="Calibri"/>
          <w:spacing w:val="-2"/>
          <w:sz w:val="24"/>
          <w:szCs w:val="24"/>
        </w:rPr>
        <w:t>o</w:t>
      </w:r>
      <w:r>
        <w:rPr>
          <w:rFonts w:ascii="Calibri" w:eastAsia="Calibri" w:hAnsi="Calibri" w:cs="Calibri"/>
          <w:sz w:val="24"/>
          <w:szCs w:val="24"/>
        </w:rPr>
        <w:t>h</w:t>
      </w:r>
      <w:proofErr w:type="spellEnd"/>
      <w:r>
        <w:rPr>
          <w:rFonts w:ascii="Calibri" w:eastAsia="Calibri" w:hAnsi="Calibri" w:cs="Calibri"/>
          <w:sz w:val="24"/>
          <w:szCs w:val="24"/>
        </w:rPr>
        <w:t xml:space="preserve"> </w:t>
      </w:r>
      <w:r>
        <w:rPr>
          <w:rFonts w:ascii="Calibri" w:eastAsia="Calibri" w:hAnsi="Calibri" w:cs="Calibri"/>
          <w:spacing w:val="5"/>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2"/>
          <w:sz w:val="24"/>
          <w:szCs w:val="24"/>
        </w:rPr>
        <w:t xml:space="preserve"> </w:t>
      </w:r>
      <w:proofErr w:type="spellStart"/>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a</w:t>
      </w:r>
      <w:proofErr w:type="spellEnd"/>
      <w:r>
        <w:rPr>
          <w:rFonts w:ascii="Calibri" w:eastAsia="Calibri" w:hAnsi="Calibri" w:cs="Calibri"/>
          <w:sz w:val="24"/>
          <w:szCs w:val="24"/>
        </w:rPr>
        <w:t xml:space="preserve"> </w:t>
      </w:r>
      <w:r>
        <w:rPr>
          <w:rFonts w:ascii="Calibri" w:eastAsia="Calibri" w:hAnsi="Calibri" w:cs="Calibri"/>
          <w:spacing w:val="3"/>
          <w:sz w:val="24"/>
          <w:szCs w:val="24"/>
        </w:rPr>
        <w:t xml:space="preserve"> </w:t>
      </w:r>
      <w:proofErr w:type="spellStart"/>
      <w:r>
        <w:rPr>
          <w:rFonts w:ascii="Calibri" w:eastAsia="Calibri" w:hAnsi="Calibri" w:cs="Calibri"/>
          <w:spacing w:val="-1"/>
          <w:sz w:val="24"/>
          <w:szCs w:val="24"/>
        </w:rPr>
        <w:t>k</w:t>
      </w:r>
      <w:r>
        <w:rPr>
          <w:rFonts w:ascii="Calibri" w:eastAsia="Calibri" w:hAnsi="Calibri" w:cs="Calibri"/>
          <w:sz w:val="24"/>
          <w:szCs w:val="24"/>
        </w:rPr>
        <w:t>ag</w:t>
      </w:r>
      <w:r>
        <w:rPr>
          <w:rFonts w:ascii="Calibri" w:eastAsia="Calibri" w:hAnsi="Calibri" w:cs="Calibri"/>
          <w:spacing w:val="1"/>
          <w:sz w:val="24"/>
          <w:szCs w:val="24"/>
        </w:rPr>
        <w:t>u</w:t>
      </w:r>
      <w:r>
        <w:rPr>
          <w:rFonts w:ascii="Calibri" w:eastAsia="Calibri" w:hAnsi="Calibri" w:cs="Calibri"/>
          <w:spacing w:val="-1"/>
          <w:sz w:val="24"/>
          <w:szCs w:val="24"/>
        </w:rPr>
        <w:t>m</w:t>
      </w:r>
      <w:r>
        <w:rPr>
          <w:rFonts w:ascii="Calibri" w:eastAsia="Calibri" w:hAnsi="Calibri" w:cs="Calibri"/>
          <w:sz w:val="24"/>
          <w:szCs w:val="24"/>
        </w:rPr>
        <w:t>i</w:t>
      </w:r>
      <w:proofErr w:type="spellEnd"/>
      <w:r>
        <w:rPr>
          <w:rFonts w:ascii="Calibri" w:eastAsia="Calibri" w:hAnsi="Calibri" w:cs="Calibri"/>
          <w:sz w:val="24"/>
          <w:szCs w:val="24"/>
        </w:rPr>
        <w:t xml:space="preserve"> </w:t>
      </w:r>
      <w:r>
        <w:rPr>
          <w:rFonts w:ascii="Calibri" w:eastAsia="Calibri" w:hAnsi="Calibri" w:cs="Calibri"/>
          <w:spacing w:val="7"/>
          <w:sz w:val="24"/>
          <w:szCs w:val="24"/>
        </w:rPr>
        <w:t xml:space="preserve"> </w:t>
      </w:r>
      <w:r>
        <w:rPr>
          <w:rFonts w:ascii="Calibri" w:eastAsia="Calibri" w:hAnsi="Calibri" w:cs="Calibri"/>
          <w:spacing w:val="-2"/>
          <w:sz w:val="24"/>
          <w:szCs w:val="24"/>
        </w:rPr>
        <w:t>(</w:t>
      </w:r>
      <w:proofErr w:type="spellStart"/>
      <w:r>
        <w:rPr>
          <w:rFonts w:ascii="Calibri" w:eastAsia="Calibri" w:hAnsi="Calibri" w:cs="Calibri"/>
          <w:spacing w:val="1"/>
          <w:sz w:val="24"/>
          <w:szCs w:val="24"/>
        </w:rPr>
        <w:t>b</w:t>
      </w:r>
      <w:r>
        <w:rPr>
          <w:rFonts w:ascii="Calibri" w:eastAsia="Calibri" w:hAnsi="Calibri" w:cs="Calibri"/>
          <w:spacing w:val="-1"/>
          <w:sz w:val="24"/>
          <w:szCs w:val="24"/>
        </w:rPr>
        <w:t>il</w:t>
      </w:r>
      <w:r>
        <w:rPr>
          <w:rFonts w:ascii="Calibri" w:eastAsia="Calibri" w:hAnsi="Calibri" w:cs="Calibri"/>
          <w:sz w:val="24"/>
          <w:szCs w:val="24"/>
        </w:rPr>
        <w:t>a</w:t>
      </w:r>
      <w:proofErr w:type="spellEnd"/>
      <w:r>
        <w:rPr>
          <w:rFonts w:ascii="Calibri" w:eastAsia="Calibri" w:hAnsi="Calibri" w:cs="Calibri"/>
          <w:sz w:val="24"/>
          <w:szCs w:val="24"/>
        </w:rPr>
        <w:t xml:space="preserve"> </w:t>
      </w:r>
      <w:r>
        <w:rPr>
          <w:rFonts w:ascii="Calibri" w:eastAsia="Calibri" w:hAnsi="Calibri" w:cs="Calibri"/>
          <w:spacing w:val="5"/>
          <w:sz w:val="24"/>
          <w:szCs w:val="24"/>
        </w:rPr>
        <w:t xml:space="preserve"> </w:t>
      </w:r>
      <w:proofErr w:type="spellStart"/>
      <w:r>
        <w:rPr>
          <w:rFonts w:ascii="Calibri" w:eastAsia="Calibri" w:hAnsi="Calibri" w:cs="Calibri"/>
          <w:spacing w:val="-1"/>
          <w:sz w:val="24"/>
          <w:szCs w:val="24"/>
        </w:rPr>
        <w:t>p</w:t>
      </w:r>
      <w:r>
        <w:rPr>
          <w:rFonts w:ascii="Calibri" w:eastAsia="Calibri" w:hAnsi="Calibri" w:cs="Calibri"/>
          <w:spacing w:val="1"/>
          <w:sz w:val="24"/>
          <w:szCs w:val="24"/>
        </w:rPr>
        <w:t>un</w:t>
      </w:r>
      <w:r>
        <w:rPr>
          <w:rFonts w:ascii="Calibri" w:eastAsia="Calibri" w:hAnsi="Calibri" w:cs="Calibri"/>
          <w:spacing w:val="-3"/>
          <w:sz w:val="24"/>
          <w:szCs w:val="24"/>
        </w:rPr>
        <w:t>y</w:t>
      </w:r>
      <w:r>
        <w:rPr>
          <w:rFonts w:ascii="Calibri" w:eastAsia="Calibri" w:hAnsi="Calibri" w:cs="Calibri"/>
          <w:sz w:val="24"/>
          <w:szCs w:val="24"/>
        </w:rPr>
        <w:t>a</w:t>
      </w:r>
      <w:proofErr w:type="spellEnd"/>
      <w:r>
        <w:rPr>
          <w:rFonts w:ascii="Calibri" w:eastAsia="Calibri" w:hAnsi="Calibri" w:cs="Calibri"/>
          <w:sz w:val="24"/>
          <w:szCs w:val="24"/>
        </w:rPr>
        <w:t xml:space="preserve">) </w:t>
      </w:r>
      <w:r>
        <w:rPr>
          <w:rFonts w:ascii="Calibri" w:eastAsia="Calibri" w:hAnsi="Calibri" w:cs="Calibri"/>
          <w:spacing w:val="5"/>
          <w:sz w:val="24"/>
          <w:szCs w:val="24"/>
        </w:rPr>
        <w:t xml:space="preserve"> </w:t>
      </w:r>
      <w:proofErr w:type="spellStart"/>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z w:val="24"/>
          <w:szCs w:val="24"/>
        </w:rPr>
        <w:t>n</w:t>
      </w:r>
      <w:proofErr w:type="spellEnd"/>
      <w:r>
        <w:rPr>
          <w:rFonts w:ascii="Calibri" w:eastAsia="Calibri" w:hAnsi="Calibri" w:cs="Calibri"/>
          <w:sz w:val="24"/>
          <w:szCs w:val="24"/>
        </w:rPr>
        <w:t xml:space="preserve"> </w:t>
      </w:r>
      <w:r>
        <w:rPr>
          <w:rFonts w:ascii="Calibri" w:eastAsia="Calibri" w:hAnsi="Calibri" w:cs="Calibri"/>
          <w:spacing w:val="5"/>
          <w:sz w:val="24"/>
          <w:szCs w:val="24"/>
        </w:rPr>
        <w:t xml:space="preserve"> </w:t>
      </w:r>
      <w:proofErr w:type="spellStart"/>
      <w:r>
        <w:rPr>
          <w:rFonts w:ascii="Calibri" w:eastAsia="Calibri" w:hAnsi="Calibri" w:cs="Calibri"/>
          <w:spacing w:val="-1"/>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a</w:t>
      </w:r>
      <w:r>
        <w:rPr>
          <w:rFonts w:ascii="Calibri" w:eastAsia="Calibri" w:hAnsi="Calibri" w:cs="Calibri"/>
          <w:spacing w:val="1"/>
          <w:sz w:val="24"/>
          <w:szCs w:val="24"/>
        </w:rPr>
        <w:t>p</w:t>
      </w:r>
      <w:r>
        <w:rPr>
          <w:rFonts w:ascii="Calibri" w:eastAsia="Calibri" w:hAnsi="Calibri" w:cs="Calibri"/>
          <w:sz w:val="24"/>
          <w:szCs w:val="24"/>
        </w:rPr>
        <w:t>a</w:t>
      </w:r>
      <w:proofErr w:type="spellEnd"/>
      <w:r>
        <w:rPr>
          <w:rFonts w:ascii="Calibri" w:eastAsia="Calibri" w:hAnsi="Calibri" w:cs="Calibri"/>
          <w:sz w:val="24"/>
          <w:szCs w:val="24"/>
        </w:rPr>
        <w:t xml:space="preserve"> </w:t>
      </w:r>
      <w:r>
        <w:rPr>
          <w:rFonts w:ascii="Calibri" w:eastAsia="Calibri" w:hAnsi="Calibri" w:cs="Calibri"/>
          <w:spacing w:val="3"/>
          <w:sz w:val="24"/>
          <w:szCs w:val="24"/>
        </w:rPr>
        <w:t xml:space="preserve"> </w:t>
      </w:r>
      <w:proofErr w:type="spellStart"/>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a</w:t>
      </w:r>
      <w:proofErr w:type="spellEnd"/>
      <w:r>
        <w:rPr>
          <w:rFonts w:ascii="Calibri" w:eastAsia="Calibri" w:hAnsi="Calibri" w:cs="Calibri"/>
          <w:sz w:val="24"/>
          <w:szCs w:val="24"/>
        </w:rPr>
        <w:t xml:space="preserve"> </w:t>
      </w:r>
      <w:r>
        <w:rPr>
          <w:rFonts w:ascii="Calibri" w:eastAsia="Calibri" w:hAnsi="Calibri" w:cs="Calibri"/>
          <w:spacing w:val="5"/>
          <w:sz w:val="24"/>
          <w:szCs w:val="24"/>
        </w:rPr>
        <w:t xml:space="preserve"> </w:t>
      </w:r>
      <w:proofErr w:type="spellStart"/>
      <w:r>
        <w:rPr>
          <w:rFonts w:ascii="Calibri" w:eastAsia="Calibri" w:hAnsi="Calibri" w:cs="Calibri"/>
          <w:spacing w:val="-4"/>
          <w:sz w:val="24"/>
          <w:szCs w:val="24"/>
        </w:rPr>
        <w:t>m</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3"/>
          <w:sz w:val="24"/>
          <w:szCs w:val="24"/>
        </w:rPr>
        <w:t>g</w:t>
      </w:r>
      <w:proofErr w:type="spellEnd"/>
      <w:r>
        <w:rPr>
          <w:rFonts w:ascii="Calibri" w:eastAsia="Calibri" w:hAnsi="Calibri" w:cs="Calibri"/>
          <w:sz w:val="24"/>
          <w:szCs w:val="24"/>
        </w:rPr>
        <w:t xml:space="preserve">- </w:t>
      </w:r>
      <w:proofErr w:type="spellStart"/>
      <w:r>
        <w:rPr>
          <w:rFonts w:ascii="Calibri" w:eastAsia="Calibri" w:hAnsi="Calibri" w:cs="Calibri"/>
          <w:spacing w:val="-1"/>
          <w:sz w:val="24"/>
          <w:szCs w:val="24"/>
        </w:rPr>
        <w:t>i</w:t>
      </w:r>
      <w:r>
        <w:rPr>
          <w:rFonts w:ascii="Calibri" w:eastAsia="Calibri" w:hAnsi="Calibri" w:cs="Calibri"/>
          <w:spacing w:val="1"/>
          <w:sz w:val="24"/>
          <w:szCs w:val="24"/>
        </w:rPr>
        <w:t>d</w:t>
      </w:r>
      <w:r>
        <w:rPr>
          <w:rFonts w:ascii="Calibri" w:eastAsia="Calibri" w:hAnsi="Calibri" w:cs="Calibri"/>
          <w:sz w:val="24"/>
          <w:szCs w:val="24"/>
        </w:rPr>
        <w:t>ola</w:t>
      </w:r>
      <w:r>
        <w:rPr>
          <w:rFonts w:ascii="Calibri" w:eastAsia="Calibri" w:hAnsi="Calibri" w:cs="Calibri"/>
          <w:spacing w:val="-1"/>
          <w:sz w:val="24"/>
          <w:szCs w:val="24"/>
        </w:rPr>
        <w:t>k</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ya</w:t>
      </w:r>
      <w:proofErr w:type="spellEnd"/>
      <w:r>
        <w:rPr>
          <w:rFonts w:ascii="Calibri" w:eastAsia="Calibri" w:hAnsi="Calibri" w:cs="Calibri"/>
          <w:sz w:val="24"/>
          <w:szCs w:val="24"/>
        </w:rPr>
        <w:t xml:space="preserve">. </w:t>
      </w:r>
      <w:proofErr w:type="spellStart"/>
      <w:r>
        <w:rPr>
          <w:rFonts w:ascii="Calibri" w:eastAsia="Calibri" w:hAnsi="Calibri" w:cs="Calibri"/>
          <w:spacing w:val="-3"/>
          <w:sz w:val="24"/>
          <w:szCs w:val="24"/>
        </w:rPr>
        <w:t>C</w:t>
      </w:r>
      <w:r>
        <w:rPr>
          <w:rFonts w:ascii="Calibri" w:eastAsia="Calibri" w:hAnsi="Calibri" w:cs="Calibri"/>
          <w:sz w:val="24"/>
          <w:szCs w:val="24"/>
        </w:rPr>
        <w:t>atat</w:t>
      </w:r>
      <w:r>
        <w:rPr>
          <w:rFonts w:ascii="Calibri" w:eastAsia="Calibri" w:hAnsi="Calibri" w:cs="Calibri"/>
          <w:spacing w:val="-2"/>
          <w:sz w:val="24"/>
          <w:szCs w:val="24"/>
        </w:rPr>
        <w:t>a</w:t>
      </w:r>
      <w:r>
        <w:rPr>
          <w:rFonts w:ascii="Calibri" w:eastAsia="Calibri" w:hAnsi="Calibri" w:cs="Calibri"/>
          <w:spacing w:val="1"/>
          <w:sz w:val="24"/>
          <w:szCs w:val="24"/>
        </w:rPr>
        <w:t>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w:t>
      </w:r>
      <w:r>
        <w:rPr>
          <w:rFonts w:ascii="Calibri" w:eastAsia="Calibri" w:hAnsi="Calibri" w:cs="Calibri"/>
          <w:spacing w:val="-2"/>
          <w:sz w:val="24"/>
          <w:szCs w:val="24"/>
        </w:rPr>
        <w:t>o</w:t>
      </w:r>
      <w:r>
        <w:rPr>
          <w:rFonts w:ascii="Calibri" w:eastAsia="Calibri" w:hAnsi="Calibri" w:cs="Calibri"/>
          <w:spacing w:val="-1"/>
          <w:sz w:val="24"/>
          <w:szCs w:val="24"/>
        </w:rPr>
        <w:t>k</w:t>
      </w:r>
      <w:r>
        <w:rPr>
          <w:rFonts w:ascii="Calibri" w:eastAsia="Calibri" w:hAnsi="Calibri" w:cs="Calibri"/>
          <w:sz w:val="24"/>
          <w:szCs w:val="24"/>
        </w:rPr>
        <w:t>oh</w:t>
      </w:r>
      <w:proofErr w:type="spellEnd"/>
      <w:r>
        <w:rPr>
          <w:rFonts w:ascii="Calibri" w:eastAsia="Calibri" w:hAnsi="Calibri" w:cs="Calibri"/>
          <w:spacing w:val="1"/>
          <w:sz w:val="24"/>
          <w:szCs w:val="24"/>
        </w:rPr>
        <w:t xml:space="preserve"> </w:t>
      </w:r>
      <w:proofErr w:type="spellStart"/>
      <w:r>
        <w:rPr>
          <w:rFonts w:ascii="Calibri" w:eastAsia="Calibri" w:hAnsi="Calibri" w:cs="Calibri"/>
          <w:spacing w:val="1"/>
          <w:sz w:val="24"/>
          <w:szCs w:val="24"/>
        </w:rPr>
        <w:t>b</w:t>
      </w:r>
      <w:r>
        <w:rPr>
          <w:rFonts w:ascii="Calibri" w:eastAsia="Calibri" w:hAnsi="Calibri" w:cs="Calibri"/>
          <w:spacing w:val="-1"/>
          <w:sz w:val="24"/>
          <w:szCs w:val="24"/>
        </w:rPr>
        <w:t>i</w:t>
      </w:r>
      <w:r>
        <w:rPr>
          <w:rFonts w:ascii="Calibri" w:eastAsia="Calibri" w:hAnsi="Calibri" w:cs="Calibri"/>
          <w:spacing w:val="-2"/>
          <w:sz w:val="24"/>
          <w:szCs w:val="24"/>
        </w:rPr>
        <w:t>s</w:t>
      </w:r>
      <w:r>
        <w:rPr>
          <w:rFonts w:ascii="Calibri" w:eastAsia="Calibri" w:hAnsi="Calibri" w:cs="Calibri"/>
          <w:sz w:val="24"/>
          <w:szCs w:val="24"/>
        </w:rPr>
        <w:t>a</w:t>
      </w:r>
      <w:proofErr w:type="spellEnd"/>
      <w:r>
        <w:rPr>
          <w:rFonts w:ascii="Calibri" w:eastAsia="Calibri" w:hAnsi="Calibri" w:cs="Calibri"/>
          <w:sz w:val="24"/>
          <w:szCs w:val="24"/>
        </w:rPr>
        <w:t xml:space="preserve"> </w:t>
      </w:r>
      <w:proofErr w:type="spellStart"/>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r</w:t>
      </w:r>
      <w:r>
        <w:rPr>
          <w:rFonts w:ascii="Calibri" w:eastAsia="Calibri" w:hAnsi="Calibri" w:cs="Calibri"/>
          <w:sz w:val="24"/>
          <w:szCs w:val="24"/>
        </w:rPr>
        <w:t>i</w:t>
      </w:r>
      <w:proofErr w:type="spellEnd"/>
      <w:r>
        <w:rPr>
          <w:rFonts w:ascii="Calibri" w:eastAsia="Calibri" w:hAnsi="Calibri" w:cs="Calibri"/>
          <w:spacing w:val="-1"/>
          <w:sz w:val="24"/>
          <w:szCs w:val="24"/>
        </w:rPr>
        <w:t xml:space="preserve"> </w:t>
      </w:r>
      <w:proofErr w:type="spellStart"/>
      <w:r>
        <w:rPr>
          <w:rFonts w:ascii="Calibri" w:eastAsia="Calibri" w:hAnsi="Calibri" w:cs="Calibri"/>
          <w:sz w:val="24"/>
          <w:szCs w:val="24"/>
        </w:rPr>
        <w:t>se</w:t>
      </w:r>
      <w:r>
        <w:rPr>
          <w:rFonts w:ascii="Calibri" w:eastAsia="Calibri" w:hAnsi="Calibri" w:cs="Calibri"/>
          <w:spacing w:val="-3"/>
          <w:sz w:val="24"/>
          <w:szCs w:val="24"/>
        </w:rPr>
        <w:t>l</w:t>
      </w:r>
      <w:r>
        <w:rPr>
          <w:rFonts w:ascii="Calibri" w:eastAsia="Calibri" w:hAnsi="Calibri" w:cs="Calibri"/>
          <w:spacing w:val="1"/>
          <w:sz w:val="24"/>
          <w:szCs w:val="24"/>
        </w:rPr>
        <w:t>u</w:t>
      </w:r>
      <w:r>
        <w:rPr>
          <w:rFonts w:ascii="Calibri" w:eastAsia="Calibri" w:hAnsi="Calibri" w:cs="Calibri"/>
          <w:spacing w:val="-1"/>
          <w:sz w:val="24"/>
          <w:szCs w:val="24"/>
        </w:rPr>
        <w:t>r</w:t>
      </w:r>
      <w:r>
        <w:rPr>
          <w:rFonts w:ascii="Calibri" w:eastAsia="Calibri" w:hAnsi="Calibri" w:cs="Calibri"/>
          <w:spacing w:val="1"/>
          <w:sz w:val="24"/>
          <w:szCs w:val="24"/>
        </w:rPr>
        <w:t>u</w:t>
      </w:r>
      <w:r>
        <w:rPr>
          <w:rFonts w:ascii="Calibri" w:eastAsia="Calibri" w:hAnsi="Calibri" w:cs="Calibri"/>
          <w:sz w:val="24"/>
          <w:szCs w:val="24"/>
        </w:rPr>
        <w:t>h</w:t>
      </w:r>
      <w:proofErr w:type="spellEnd"/>
      <w:r>
        <w:rPr>
          <w:rFonts w:ascii="Calibri" w:eastAsia="Calibri" w:hAnsi="Calibri" w:cs="Calibri"/>
          <w:spacing w:val="-2"/>
          <w:sz w:val="24"/>
          <w:szCs w:val="24"/>
        </w:rPr>
        <w:t xml:space="preserve"> </w:t>
      </w:r>
      <w:proofErr w:type="spellStart"/>
      <w:r>
        <w:rPr>
          <w:rFonts w:ascii="Calibri" w:eastAsia="Calibri" w:hAnsi="Calibri" w:cs="Calibri"/>
          <w:spacing w:val="1"/>
          <w:sz w:val="24"/>
          <w:szCs w:val="24"/>
        </w:rPr>
        <w:t>d</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i</w:t>
      </w:r>
      <w:r>
        <w:rPr>
          <w:rFonts w:ascii="Calibri" w:eastAsia="Calibri" w:hAnsi="Calibri" w:cs="Calibri"/>
          <w:sz w:val="24"/>
          <w:szCs w:val="24"/>
        </w:rPr>
        <w:t>a</w:t>
      </w:r>
      <w:proofErr w:type="spellEnd"/>
      <w:r>
        <w:rPr>
          <w:rFonts w:ascii="Calibri" w:eastAsia="Calibri" w:hAnsi="Calibri" w:cs="Calibri"/>
          <w:sz w:val="24"/>
          <w:szCs w:val="24"/>
        </w:rPr>
        <w:t>.</w:t>
      </w:r>
    </w:p>
    <w:p w:rsidR="003F3C99" w:rsidRPr="003F3C99" w:rsidRDefault="003F3C99" w:rsidP="00A24AF1">
      <w:pPr>
        <w:spacing w:before="1" w:line="274" w:lineRule="auto"/>
        <w:ind w:left="1662" w:right="1349"/>
        <w:rPr>
          <w:rFonts w:ascii="Calibri" w:eastAsia="Calibri" w:hAnsi="Calibri" w:cs="Calibri"/>
          <w:sz w:val="24"/>
          <w:szCs w:val="24"/>
          <w:lang w:val="id-ID"/>
        </w:rPr>
      </w:pPr>
      <w:r>
        <w:rPr>
          <w:rFonts w:ascii="Calibri" w:eastAsia="Calibri" w:hAnsi="Calibri" w:cs="Calibri"/>
          <w:sz w:val="24"/>
          <w:szCs w:val="24"/>
          <w:lang w:val="id-ID"/>
        </w:rPr>
        <w:t xml:space="preserve">Jawab : </w:t>
      </w:r>
      <w:r w:rsidR="00E9773F">
        <w:rPr>
          <w:rFonts w:ascii="Calibri" w:eastAsia="Calibri" w:hAnsi="Calibri" w:cs="Calibri"/>
          <w:sz w:val="24"/>
          <w:szCs w:val="24"/>
          <w:lang w:val="id-ID"/>
        </w:rPr>
        <w:t xml:space="preserve">Saya tidak mengidolakan siapa siapa. Karena </w:t>
      </w:r>
      <w:r w:rsidR="00A51CC0">
        <w:rPr>
          <w:rFonts w:ascii="Calibri" w:eastAsia="Calibri" w:hAnsi="Calibri" w:cs="Calibri"/>
          <w:sz w:val="24"/>
          <w:szCs w:val="24"/>
          <w:lang w:val="id-ID"/>
        </w:rPr>
        <w:t xml:space="preserve">bagi saya semua orang itu sama. </w:t>
      </w:r>
      <w:r w:rsidR="00E9773F">
        <w:rPr>
          <w:rFonts w:ascii="Calibri" w:eastAsia="Calibri" w:hAnsi="Calibri" w:cs="Calibri"/>
          <w:sz w:val="24"/>
          <w:szCs w:val="24"/>
          <w:lang w:val="id-ID"/>
        </w:rPr>
        <w:t xml:space="preserve">saya hanya perlu melihat dari mereka misal pahlawan. Bahwa bagaimana mereka menanamkan jiwa </w:t>
      </w:r>
      <w:r w:rsidR="00A51CC0">
        <w:rPr>
          <w:rFonts w:ascii="Calibri" w:eastAsia="Calibri" w:hAnsi="Calibri" w:cs="Calibri"/>
          <w:sz w:val="24"/>
          <w:szCs w:val="24"/>
          <w:lang w:val="id-ID"/>
        </w:rPr>
        <w:t xml:space="preserve">semangat, </w:t>
      </w:r>
      <w:r w:rsidR="00E9773F">
        <w:rPr>
          <w:rFonts w:ascii="Calibri" w:eastAsia="Calibri" w:hAnsi="Calibri" w:cs="Calibri"/>
          <w:sz w:val="24"/>
          <w:szCs w:val="24"/>
          <w:lang w:val="id-ID"/>
        </w:rPr>
        <w:t xml:space="preserve">pantang menyerah, rela berkorban untuk bangsa indonesia dll. Kemudian saya tanamkan dalam diri saya </w:t>
      </w:r>
      <w:r w:rsidR="00A51CC0">
        <w:rPr>
          <w:rFonts w:ascii="Calibri" w:eastAsia="Calibri" w:hAnsi="Calibri" w:cs="Calibri"/>
          <w:sz w:val="24"/>
          <w:szCs w:val="24"/>
          <w:lang w:val="id-ID"/>
        </w:rPr>
        <w:t xml:space="preserve">dari sisi posisitif para pahlawan </w:t>
      </w:r>
      <w:r w:rsidR="00E9773F">
        <w:rPr>
          <w:rFonts w:ascii="Calibri" w:eastAsia="Calibri" w:hAnsi="Calibri" w:cs="Calibri"/>
          <w:sz w:val="24"/>
          <w:szCs w:val="24"/>
          <w:lang w:val="id-ID"/>
        </w:rPr>
        <w:t>bahwa apapun yang terjadi jangan</w:t>
      </w:r>
      <w:r w:rsidR="00A51CC0">
        <w:rPr>
          <w:rFonts w:ascii="Calibri" w:eastAsia="Calibri" w:hAnsi="Calibri" w:cs="Calibri"/>
          <w:sz w:val="24"/>
          <w:szCs w:val="24"/>
          <w:lang w:val="id-ID"/>
        </w:rPr>
        <w:t xml:space="preserve">lah tumbang dan tetap semangat, cintai indonesia sebagaiman mereka merelakan hidupnya untuk kemerdekaan indonesia dan keteladanan mereka terhadap bangsa indonesia. Kemudian saya akan terapkan dalam bekerja bahwa jiwa semangat sangatlah dibutuhkan dan sikap keteladanan dalam bekerja atau kedisiplinan dalam bekerja. Memberikan yang terbaik bagi perusahaan dengan kemampuan yang saya miliki. Selain itu dari tokoh tokoh yang lainnya misal ibu, yang begitu sabarnya dalam mengurus anaknya, begitu cintanya terhadap anaknya. Saya akan mencoba menerapkan bahwa kesabaran juga dibutuhkan dalam bekerja dan cintai pekerjaan yang harus saya kerjakan agar terasa menyenangkan semuanya. Saya memang tidak mengidolakan siapa siapa bukan berarti tidak sayang terhadap ibuku. Bagiku ibu bukanlah idola, ia akan ku anggap ibu untuk selama lamanya bukan idola. </w:t>
      </w:r>
    </w:p>
    <w:p w:rsidR="00840247" w:rsidRPr="00E9773F" w:rsidRDefault="00840247">
      <w:pPr>
        <w:spacing w:line="200" w:lineRule="exact"/>
        <w:rPr>
          <w:lang w:val="id-ID"/>
        </w:rPr>
      </w:pPr>
    </w:p>
    <w:p w:rsidR="00840247" w:rsidRPr="00E9773F" w:rsidRDefault="00840247">
      <w:pPr>
        <w:spacing w:line="200" w:lineRule="exact"/>
        <w:rPr>
          <w:lang w:val="id-ID"/>
        </w:rPr>
      </w:pPr>
    </w:p>
    <w:p w:rsidR="00840247" w:rsidRPr="00E9773F" w:rsidRDefault="00840247">
      <w:pPr>
        <w:spacing w:before="18" w:line="260" w:lineRule="exact"/>
        <w:rPr>
          <w:sz w:val="26"/>
          <w:szCs w:val="26"/>
          <w:lang w:val="id-ID"/>
        </w:rPr>
      </w:pPr>
    </w:p>
    <w:p w:rsidR="00840247" w:rsidRDefault="005A7F21">
      <w:pPr>
        <w:spacing w:line="276" w:lineRule="auto"/>
        <w:ind w:left="1662" w:right="1354" w:hanging="361"/>
        <w:jc w:val="both"/>
        <w:rPr>
          <w:rFonts w:ascii="Calibri" w:eastAsia="Calibri" w:hAnsi="Calibri" w:cs="Calibri"/>
          <w:sz w:val="24"/>
          <w:szCs w:val="24"/>
        </w:rPr>
      </w:pPr>
      <w:r w:rsidRPr="00A51CC0">
        <w:rPr>
          <w:rFonts w:ascii="Calibri" w:eastAsia="Calibri" w:hAnsi="Calibri" w:cs="Calibri"/>
          <w:color w:val="006FC0"/>
          <w:spacing w:val="1"/>
          <w:sz w:val="24"/>
          <w:szCs w:val="24"/>
          <w:lang w:val="id-ID"/>
        </w:rPr>
        <w:t>3</w:t>
      </w:r>
      <w:r w:rsidRPr="00A51CC0">
        <w:rPr>
          <w:rFonts w:ascii="Calibri" w:eastAsia="Calibri" w:hAnsi="Calibri" w:cs="Calibri"/>
          <w:color w:val="006FC0"/>
          <w:sz w:val="24"/>
          <w:szCs w:val="24"/>
          <w:lang w:val="id-ID"/>
        </w:rPr>
        <w:t>.   S</w:t>
      </w:r>
      <w:r w:rsidRPr="00A51CC0">
        <w:rPr>
          <w:rFonts w:ascii="Calibri" w:eastAsia="Calibri" w:hAnsi="Calibri" w:cs="Calibri"/>
          <w:color w:val="006FC0"/>
          <w:spacing w:val="1"/>
          <w:sz w:val="24"/>
          <w:szCs w:val="24"/>
          <w:lang w:val="id-ID"/>
        </w:rPr>
        <w:t>e</w:t>
      </w:r>
      <w:r w:rsidRPr="00A51CC0">
        <w:rPr>
          <w:rFonts w:ascii="Calibri" w:eastAsia="Calibri" w:hAnsi="Calibri" w:cs="Calibri"/>
          <w:color w:val="006FC0"/>
          <w:sz w:val="24"/>
          <w:szCs w:val="24"/>
          <w:lang w:val="id-ID"/>
        </w:rPr>
        <w:t>t</w:t>
      </w:r>
      <w:r w:rsidRPr="00A51CC0">
        <w:rPr>
          <w:rFonts w:ascii="Calibri" w:eastAsia="Calibri" w:hAnsi="Calibri" w:cs="Calibri"/>
          <w:color w:val="006FC0"/>
          <w:spacing w:val="-1"/>
          <w:sz w:val="24"/>
          <w:szCs w:val="24"/>
          <w:lang w:val="id-ID"/>
        </w:rPr>
        <w:t>i</w:t>
      </w:r>
      <w:r w:rsidRPr="00A51CC0">
        <w:rPr>
          <w:rFonts w:ascii="Calibri" w:eastAsia="Calibri" w:hAnsi="Calibri" w:cs="Calibri"/>
          <w:color w:val="006FC0"/>
          <w:sz w:val="24"/>
          <w:szCs w:val="24"/>
          <w:lang w:val="id-ID"/>
        </w:rPr>
        <w:t xml:space="preserve">ap </w:t>
      </w:r>
      <w:r w:rsidRPr="00A51CC0">
        <w:rPr>
          <w:rFonts w:ascii="Calibri" w:eastAsia="Calibri" w:hAnsi="Calibri" w:cs="Calibri"/>
          <w:color w:val="006FC0"/>
          <w:spacing w:val="26"/>
          <w:sz w:val="24"/>
          <w:szCs w:val="24"/>
          <w:lang w:val="id-ID"/>
        </w:rPr>
        <w:t xml:space="preserve"> </w:t>
      </w:r>
      <w:r w:rsidRPr="00A51CC0">
        <w:rPr>
          <w:rFonts w:ascii="Calibri" w:eastAsia="Calibri" w:hAnsi="Calibri" w:cs="Calibri"/>
          <w:color w:val="006FC0"/>
          <w:spacing w:val="-2"/>
          <w:sz w:val="24"/>
          <w:szCs w:val="24"/>
          <w:lang w:val="id-ID"/>
        </w:rPr>
        <w:t>o</w:t>
      </w:r>
      <w:r w:rsidRPr="00A51CC0">
        <w:rPr>
          <w:rFonts w:ascii="Calibri" w:eastAsia="Calibri" w:hAnsi="Calibri" w:cs="Calibri"/>
          <w:color w:val="006FC0"/>
          <w:spacing w:val="1"/>
          <w:sz w:val="24"/>
          <w:szCs w:val="24"/>
          <w:lang w:val="id-ID"/>
        </w:rPr>
        <w:t>r</w:t>
      </w:r>
      <w:r w:rsidRPr="00A51CC0">
        <w:rPr>
          <w:rFonts w:ascii="Calibri" w:eastAsia="Calibri" w:hAnsi="Calibri" w:cs="Calibri"/>
          <w:color w:val="006FC0"/>
          <w:sz w:val="24"/>
          <w:szCs w:val="24"/>
          <w:lang w:val="id-ID"/>
        </w:rPr>
        <w:t>a</w:t>
      </w:r>
      <w:r w:rsidRPr="00A51CC0">
        <w:rPr>
          <w:rFonts w:ascii="Calibri" w:eastAsia="Calibri" w:hAnsi="Calibri" w:cs="Calibri"/>
          <w:color w:val="006FC0"/>
          <w:spacing w:val="-1"/>
          <w:sz w:val="24"/>
          <w:szCs w:val="24"/>
          <w:lang w:val="id-ID"/>
        </w:rPr>
        <w:t>n</w:t>
      </w:r>
      <w:r w:rsidRPr="00A51CC0">
        <w:rPr>
          <w:rFonts w:ascii="Calibri" w:eastAsia="Calibri" w:hAnsi="Calibri" w:cs="Calibri"/>
          <w:color w:val="006FC0"/>
          <w:sz w:val="24"/>
          <w:szCs w:val="24"/>
          <w:lang w:val="id-ID"/>
        </w:rPr>
        <w:t xml:space="preserve">g </w:t>
      </w:r>
      <w:r w:rsidRPr="00A51CC0">
        <w:rPr>
          <w:rFonts w:ascii="Calibri" w:eastAsia="Calibri" w:hAnsi="Calibri" w:cs="Calibri"/>
          <w:color w:val="006FC0"/>
          <w:spacing w:val="25"/>
          <w:sz w:val="24"/>
          <w:szCs w:val="24"/>
          <w:lang w:val="id-ID"/>
        </w:rPr>
        <w:t xml:space="preserve"> </w:t>
      </w:r>
      <w:r w:rsidRPr="00A51CC0">
        <w:rPr>
          <w:rFonts w:ascii="Calibri" w:eastAsia="Calibri" w:hAnsi="Calibri" w:cs="Calibri"/>
          <w:color w:val="006FC0"/>
          <w:spacing w:val="1"/>
          <w:sz w:val="24"/>
          <w:szCs w:val="24"/>
          <w:lang w:val="id-ID"/>
        </w:rPr>
        <w:t>p</w:t>
      </w:r>
      <w:r w:rsidRPr="00A51CC0">
        <w:rPr>
          <w:rFonts w:ascii="Calibri" w:eastAsia="Calibri" w:hAnsi="Calibri" w:cs="Calibri"/>
          <w:color w:val="006FC0"/>
          <w:sz w:val="24"/>
          <w:szCs w:val="24"/>
          <w:lang w:val="id-ID"/>
        </w:rPr>
        <w:t>e</w:t>
      </w:r>
      <w:r w:rsidRPr="00A51CC0">
        <w:rPr>
          <w:rFonts w:ascii="Calibri" w:eastAsia="Calibri" w:hAnsi="Calibri" w:cs="Calibri"/>
          <w:color w:val="006FC0"/>
          <w:spacing w:val="-1"/>
          <w:sz w:val="24"/>
          <w:szCs w:val="24"/>
          <w:lang w:val="id-ID"/>
        </w:rPr>
        <w:t>r</w:t>
      </w:r>
      <w:r w:rsidRPr="00A51CC0">
        <w:rPr>
          <w:rFonts w:ascii="Calibri" w:eastAsia="Calibri" w:hAnsi="Calibri" w:cs="Calibri"/>
          <w:color w:val="006FC0"/>
          <w:spacing w:val="1"/>
          <w:sz w:val="24"/>
          <w:szCs w:val="24"/>
          <w:lang w:val="id-ID"/>
        </w:rPr>
        <w:t>n</w:t>
      </w:r>
      <w:r w:rsidRPr="00A51CC0">
        <w:rPr>
          <w:rFonts w:ascii="Calibri" w:eastAsia="Calibri" w:hAnsi="Calibri" w:cs="Calibri"/>
          <w:color w:val="006FC0"/>
          <w:spacing w:val="-2"/>
          <w:sz w:val="24"/>
          <w:szCs w:val="24"/>
          <w:lang w:val="id-ID"/>
        </w:rPr>
        <w:t>a</w:t>
      </w:r>
      <w:r w:rsidRPr="00A51CC0">
        <w:rPr>
          <w:rFonts w:ascii="Calibri" w:eastAsia="Calibri" w:hAnsi="Calibri" w:cs="Calibri"/>
          <w:color w:val="006FC0"/>
          <w:sz w:val="24"/>
          <w:szCs w:val="24"/>
          <w:lang w:val="id-ID"/>
        </w:rPr>
        <w:t xml:space="preserve">h </w:t>
      </w:r>
      <w:r w:rsidRPr="00A51CC0">
        <w:rPr>
          <w:rFonts w:ascii="Calibri" w:eastAsia="Calibri" w:hAnsi="Calibri" w:cs="Calibri"/>
          <w:color w:val="006FC0"/>
          <w:spacing w:val="28"/>
          <w:sz w:val="24"/>
          <w:szCs w:val="24"/>
          <w:lang w:val="id-ID"/>
        </w:rPr>
        <w:t xml:space="preserve"> </w:t>
      </w:r>
      <w:r w:rsidRPr="00A51CC0">
        <w:rPr>
          <w:rFonts w:ascii="Calibri" w:eastAsia="Calibri" w:hAnsi="Calibri" w:cs="Calibri"/>
          <w:color w:val="006FC0"/>
          <w:spacing w:val="1"/>
          <w:sz w:val="24"/>
          <w:szCs w:val="24"/>
          <w:lang w:val="id-ID"/>
        </w:rPr>
        <w:t>b</w:t>
      </w:r>
      <w:r w:rsidRPr="00A51CC0">
        <w:rPr>
          <w:rFonts w:ascii="Calibri" w:eastAsia="Calibri" w:hAnsi="Calibri" w:cs="Calibri"/>
          <w:color w:val="006FC0"/>
          <w:spacing w:val="-2"/>
          <w:sz w:val="24"/>
          <w:szCs w:val="24"/>
          <w:lang w:val="id-ID"/>
        </w:rPr>
        <w:t>e</w:t>
      </w:r>
      <w:r w:rsidRPr="00A51CC0">
        <w:rPr>
          <w:rFonts w:ascii="Calibri" w:eastAsia="Calibri" w:hAnsi="Calibri" w:cs="Calibri"/>
          <w:color w:val="006FC0"/>
          <w:spacing w:val="1"/>
          <w:sz w:val="24"/>
          <w:szCs w:val="24"/>
          <w:lang w:val="id-ID"/>
        </w:rPr>
        <w:t>r</w:t>
      </w:r>
      <w:r w:rsidRPr="00A51CC0">
        <w:rPr>
          <w:rFonts w:ascii="Calibri" w:eastAsia="Calibri" w:hAnsi="Calibri" w:cs="Calibri"/>
          <w:color w:val="006FC0"/>
          <w:spacing w:val="-1"/>
          <w:sz w:val="24"/>
          <w:szCs w:val="24"/>
          <w:lang w:val="id-ID"/>
        </w:rPr>
        <w:t>j</w:t>
      </w:r>
      <w:r w:rsidRPr="00A51CC0">
        <w:rPr>
          <w:rFonts w:ascii="Calibri" w:eastAsia="Calibri" w:hAnsi="Calibri" w:cs="Calibri"/>
          <w:color w:val="006FC0"/>
          <w:spacing w:val="1"/>
          <w:sz w:val="24"/>
          <w:szCs w:val="24"/>
          <w:lang w:val="id-ID"/>
        </w:rPr>
        <w:t>u</w:t>
      </w:r>
      <w:r w:rsidRPr="00A51CC0">
        <w:rPr>
          <w:rFonts w:ascii="Calibri" w:eastAsia="Calibri" w:hAnsi="Calibri" w:cs="Calibri"/>
          <w:color w:val="006FC0"/>
          <w:spacing w:val="-2"/>
          <w:sz w:val="24"/>
          <w:szCs w:val="24"/>
          <w:lang w:val="id-ID"/>
        </w:rPr>
        <w:t>a</w:t>
      </w:r>
      <w:r w:rsidRPr="00A51CC0">
        <w:rPr>
          <w:rFonts w:ascii="Calibri" w:eastAsia="Calibri" w:hAnsi="Calibri" w:cs="Calibri"/>
          <w:color w:val="006FC0"/>
          <w:spacing w:val="1"/>
          <w:sz w:val="24"/>
          <w:szCs w:val="24"/>
          <w:lang w:val="id-ID"/>
        </w:rPr>
        <w:t>n</w:t>
      </w:r>
      <w:r w:rsidRPr="00A51CC0">
        <w:rPr>
          <w:rFonts w:ascii="Calibri" w:eastAsia="Calibri" w:hAnsi="Calibri" w:cs="Calibri"/>
          <w:color w:val="006FC0"/>
          <w:sz w:val="24"/>
          <w:szCs w:val="24"/>
          <w:lang w:val="id-ID"/>
        </w:rPr>
        <w:t xml:space="preserve">g </w:t>
      </w:r>
      <w:r w:rsidRPr="00A51CC0">
        <w:rPr>
          <w:rFonts w:ascii="Calibri" w:eastAsia="Calibri" w:hAnsi="Calibri" w:cs="Calibri"/>
          <w:color w:val="006FC0"/>
          <w:spacing w:val="26"/>
          <w:sz w:val="24"/>
          <w:szCs w:val="24"/>
          <w:lang w:val="id-ID"/>
        </w:rPr>
        <w:t xml:space="preserve"> </w:t>
      </w:r>
      <w:r w:rsidRPr="00A51CC0">
        <w:rPr>
          <w:rFonts w:ascii="Calibri" w:eastAsia="Calibri" w:hAnsi="Calibri" w:cs="Calibri"/>
          <w:color w:val="006FC0"/>
          <w:sz w:val="24"/>
          <w:szCs w:val="24"/>
          <w:lang w:val="id-ID"/>
        </w:rPr>
        <w:t xml:space="preserve">atau </w:t>
      </w:r>
      <w:r w:rsidRPr="00A51CC0">
        <w:rPr>
          <w:rFonts w:ascii="Calibri" w:eastAsia="Calibri" w:hAnsi="Calibri" w:cs="Calibri"/>
          <w:color w:val="006FC0"/>
          <w:spacing w:val="26"/>
          <w:sz w:val="24"/>
          <w:szCs w:val="24"/>
          <w:lang w:val="id-ID"/>
        </w:rPr>
        <w:t xml:space="preserve"> </w:t>
      </w:r>
      <w:r w:rsidRPr="00A51CC0">
        <w:rPr>
          <w:rFonts w:ascii="Calibri" w:eastAsia="Calibri" w:hAnsi="Calibri" w:cs="Calibri"/>
          <w:color w:val="006FC0"/>
          <w:spacing w:val="-1"/>
          <w:sz w:val="24"/>
          <w:szCs w:val="24"/>
          <w:lang w:val="id-ID"/>
        </w:rPr>
        <w:t>b</w:t>
      </w:r>
      <w:r w:rsidRPr="00A51CC0">
        <w:rPr>
          <w:rFonts w:ascii="Calibri" w:eastAsia="Calibri" w:hAnsi="Calibri" w:cs="Calibri"/>
          <w:color w:val="006FC0"/>
          <w:sz w:val="24"/>
          <w:szCs w:val="24"/>
          <w:lang w:val="id-ID"/>
        </w:rPr>
        <w:t>e</w:t>
      </w:r>
      <w:r w:rsidRPr="00A51CC0">
        <w:rPr>
          <w:rFonts w:ascii="Calibri" w:eastAsia="Calibri" w:hAnsi="Calibri" w:cs="Calibri"/>
          <w:color w:val="006FC0"/>
          <w:spacing w:val="-1"/>
          <w:sz w:val="24"/>
          <w:szCs w:val="24"/>
          <w:lang w:val="id-ID"/>
        </w:rPr>
        <w:t>r</w:t>
      </w:r>
      <w:r w:rsidRPr="00A51CC0">
        <w:rPr>
          <w:rFonts w:ascii="Calibri" w:eastAsia="Calibri" w:hAnsi="Calibri" w:cs="Calibri"/>
          <w:color w:val="006FC0"/>
          <w:spacing w:val="1"/>
          <w:sz w:val="24"/>
          <w:szCs w:val="24"/>
          <w:lang w:val="id-ID"/>
        </w:rPr>
        <w:t>u</w:t>
      </w:r>
      <w:r w:rsidRPr="00A51CC0">
        <w:rPr>
          <w:rFonts w:ascii="Calibri" w:eastAsia="Calibri" w:hAnsi="Calibri" w:cs="Calibri"/>
          <w:color w:val="006FC0"/>
          <w:sz w:val="24"/>
          <w:szCs w:val="24"/>
          <w:lang w:val="id-ID"/>
        </w:rPr>
        <w:t>s</w:t>
      </w:r>
      <w:r w:rsidRPr="00A51CC0">
        <w:rPr>
          <w:rFonts w:ascii="Calibri" w:eastAsia="Calibri" w:hAnsi="Calibri" w:cs="Calibri"/>
          <w:color w:val="006FC0"/>
          <w:spacing w:val="-2"/>
          <w:sz w:val="24"/>
          <w:szCs w:val="24"/>
          <w:lang w:val="id-ID"/>
        </w:rPr>
        <w:t>a</w:t>
      </w:r>
      <w:r w:rsidRPr="00A51CC0">
        <w:rPr>
          <w:rFonts w:ascii="Calibri" w:eastAsia="Calibri" w:hAnsi="Calibri" w:cs="Calibri"/>
          <w:color w:val="006FC0"/>
          <w:spacing w:val="-1"/>
          <w:sz w:val="24"/>
          <w:szCs w:val="24"/>
          <w:lang w:val="id-ID"/>
        </w:rPr>
        <w:t>h</w:t>
      </w:r>
      <w:r w:rsidRPr="00A51CC0">
        <w:rPr>
          <w:rFonts w:ascii="Calibri" w:eastAsia="Calibri" w:hAnsi="Calibri" w:cs="Calibri"/>
          <w:color w:val="006FC0"/>
          <w:sz w:val="24"/>
          <w:szCs w:val="24"/>
          <w:lang w:val="id-ID"/>
        </w:rPr>
        <w:t xml:space="preserve">a </w:t>
      </w:r>
      <w:r w:rsidRPr="00A51CC0">
        <w:rPr>
          <w:rFonts w:ascii="Calibri" w:eastAsia="Calibri" w:hAnsi="Calibri" w:cs="Calibri"/>
          <w:color w:val="006FC0"/>
          <w:spacing w:val="27"/>
          <w:sz w:val="24"/>
          <w:szCs w:val="24"/>
          <w:lang w:val="id-ID"/>
        </w:rPr>
        <w:t xml:space="preserve"> </w:t>
      </w:r>
      <w:r w:rsidRPr="00A51CC0">
        <w:rPr>
          <w:rFonts w:ascii="Calibri" w:eastAsia="Calibri" w:hAnsi="Calibri" w:cs="Calibri"/>
          <w:color w:val="006FC0"/>
          <w:sz w:val="24"/>
          <w:szCs w:val="24"/>
          <w:lang w:val="id-ID"/>
        </w:rPr>
        <w:t>s</w:t>
      </w:r>
      <w:r w:rsidRPr="00A51CC0">
        <w:rPr>
          <w:rFonts w:ascii="Calibri" w:eastAsia="Calibri" w:hAnsi="Calibri" w:cs="Calibri"/>
          <w:color w:val="006FC0"/>
          <w:spacing w:val="-2"/>
          <w:sz w:val="24"/>
          <w:szCs w:val="24"/>
          <w:lang w:val="id-ID"/>
        </w:rPr>
        <w:t>a</w:t>
      </w:r>
      <w:r w:rsidRPr="00A51CC0">
        <w:rPr>
          <w:rFonts w:ascii="Calibri" w:eastAsia="Calibri" w:hAnsi="Calibri" w:cs="Calibri"/>
          <w:color w:val="006FC0"/>
          <w:spacing w:val="1"/>
          <w:sz w:val="24"/>
          <w:szCs w:val="24"/>
          <w:lang w:val="id-ID"/>
        </w:rPr>
        <w:t>n</w:t>
      </w:r>
      <w:r w:rsidRPr="00A51CC0">
        <w:rPr>
          <w:rFonts w:ascii="Calibri" w:eastAsia="Calibri" w:hAnsi="Calibri" w:cs="Calibri"/>
          <w:color w:val="006FC0"/>
          <w:sz w:val="24"/>
          <w:szCs w:val="24"/>
          <w:lang w:val="id-ID"/>
        </w:rPr>
        <w:t xml:space="preserve">gat </w:t>
      </w:r>
      <w:r w:rsidRPr="00A51CC0">
        <w:rPr>
          <w:rFonts w:ascii="Calibri" w:eastAsia="Calibri" w:hAnsi="Calibri" w:cs="Calibri"/>
          <w:color w:val="006FC0"/>
          <w:spacing w:val="25"/>
          <w:sz w:val="24"/>
          <w:szCs w:val="24"/>
          <w:lang w:val="id-ID"/>
        </w:rPr>
        <w:t xml:space="preserve"> </w:t>
      </w:r>
      <w:r w:rsidRPr="00A51CC0">
        <w:rPr>
          <w:rFonts w:ascii="Calibri" w:eastAsia="Calibri" w:hAnsi="Calibri" w:cs="Calibri"/>
          <w:color w:val="006FC0"/>
          <w:spacing w:val="-1"/>
          <w:sz w:val="24"/>
          <w:szCs w:val="24"/>
          <w:lang w:val="id-ID"/>
        </w:rPr>
        <w:t>k</w:t>
      </w:r>
      <w:r w:rsidRPr="00A51CC0">
        <w:rPr>
          <w:rFonts w:ascii="Calibri" w:eastAsia="Calibri" w:hAnsi="Calibri" w:cs="Calibri"/>
          <w:color w:val="006FC0"/>
          <w:sz w:val="24"/>
          <w:szCs w:val="24"/>
          <w:lang w:val="id-ID"/>
        </w:rPr>
        <w:t>e</w:t>
      </w:r>
      <w:r w:rsidRPr="00A51CC0">
        <w:rPr>
          <w:rFonts w:ascii="Calibri" w:eastAsia="Calibri" w:hAnsi="Calibri" w:cs="Calibri"/>
          <w:color w:val="006FC0"/>
          <w:spacing w:val="-1"/>
          <w:sz w:val="24"/>
          <w:szCs w:val="24"/>
          <w:lang w:val="id-ID"/>
        </w:rPr>
        <w:t>r</w:t>
      </w:r>
      <w:r w:rsidRPr="00A51CC0">
        <w:rPr>
          <w:rFonts w:ascii="Calibri" w:eastAsia="Calibri" w:hAnsi="Calibri" w:cs="Calibri"/>
          <w:color w:val="006FC0"/>
          <w:sz w:val="24"/>
          <w:szCs w:val="24"/>
          <w:lang w:val="id-ID"/>
        </w:rPr>
        <w:t xml:space="preserve">as </w:t>
      </w:r>
      <w:r w:rsidRPr="00A51CC0">
        <w:rPr>
          <w:rFonts w:ascii="Calibri" w:eastAsia="Calibri" w:hAnsi="Calibri" w:cs="Calibri"/>
          <w:color w:val="006FC0"/>
          <w:spacing w:val="25"/>
          <w:sz w:val="24"/>
          <w:szCs w:val="24"/>
          <w:lang w:val="id-ID"/>
        </w:rPr>
        <w:t xml:space="preserve"> </w:t>
      </w:r>
      <w:r w:rsidRPr="00A51CC0">
        <w:rPr>
          <w:rFonts w:ascii="Calibri" w:eastAsia="Calibri" w:hAnsi="Calibri" w:cs="Calibri"/>
          <w:color w:val="006FC0"/>
          <w:spacing w:val="1"/>
          <w:sz w:val="24"/>
          <w:szCs w:val="24"/>
          <w:lang w:val="id-ID"/>
        </w:rPr>
        <w:t>un</w:t>
      </w:r>
      <w:r w:rsidRPr="00A51CC0">
        <w:rPr>
          <w:rFonts w:ascii="Calibri" w:eastAsia="Calibri" w:hAnsi="Calibri" w:cs="Calibri"/>
          <w:color w:val="006FC0"/>
          <w:spacing w:val="-3"/>
          <w:sz w:val="24"/>
          <w:szCs w:val="24"/>
          <w:lang w:val="id-ID"/>
        </w:rPr>
        <w:t>t</w:t>
      </w:r>
      <w:r w:rsidRPr="00A51CC0">
        <w:rPr>
          <w:rFonts w:ascii="Calibri" w:eastAsia="Calibri" w:hAnsi="Calibri" w:cs="Calibri"/>
          <w:color w:val="006FC0"/>
          <w:spacing w:val="1"/>
          <w:sz w:val="24"/>
          <w:szCs w:val="24"/>
          <w:lang w:val="id-ID"/>
        </w:rPr>
        <w:t>u</w:t>
      </w:r>
      <w:r w:rsidRPr="00A51CC0">
        <w:rPr>
          <w:rFonts w:ascii="Calibri" w:eastAsia="Calibri" w:hAnsi="Calibri" w:cs="Calibri"/>
          <w:color w:val="006FC0"/>
          <w:sz w:val="24"/>
          <w:szCs w:val="24"/>
          <w:lang w:val="id-ID"/>
        </w:rPr>
        <w:t xml:space="preserve">k </w:t>
      </w:r>
      <w:r w:rsidRPr="00A51CC0">
        <w:rPr>
          <w:rFonts w:ascii="Calibri" w:eastAsia="Calibri" w:hAnsi="Calibri" w:cs="Calibri"/>
          <w:color w:val="006FC0"/>
          <w:spacing w:val="24"/>
          <w:sz w:val="24"/>
          <w:szCs w:val="24"/>
          <w:lang w:val="id-ID"/>
        </w:rPr>
        <w:t xml:space="preserve"> </w:t>
      </w:r>
      <w:r w:rsidRPr="00A51CC0">
        <w:rPr>
          <w:rFonts w:ascii="Calibri" w:eastAsia="Calibri" w:hAnsi="Calibri" w:cs="Calibri"/>
          <w:color w:val="006FC0"/>
          <w:sz w:val="24"/>
          <w:szCs w:val="24"/>
          <w:lang w:val="id-ID"/>
        </w:rPr>
        <w:t>s</w:t>
      </w:r>
      <w:r w:rsidRPr="00A51CC0">
        <w:rPr>
          <w:rFonts w:ascii="Calibri" w:eastAsia="Calibri" w:hAnsi="Calibri" w:cs="Calibri"/>
          <w:color w:val="006FC0"/>
          <w:spacing w:val="1"/>
          <w:sz w:val="24"/>
          <w:szCs w:val="24"/>
          <w:lang w:val="id-ID"/>
        </w:rPr>
        <w:t>e</w:t>
      </w:r>
      <w:r w:rsidRPr="00A51CC0">
        <w:rPr>
          <w:rFonts w:ascii="Calibri" w:eastAsia="Calibri" w:hAnsi="Calibri" w:cs="Calibri"/>
          <w:color w:val="006FC0"/>
          <w:spacing w:val="-2"/>
          <w:sz w:val="24"/>
          <w:szCs w:val="24"/>
          <w:lang w:val="id-ID"/>
        </w:rPr>
        <w:t>s</w:t>
      </w:r>
      <w:r w:rsidRPr="00A51CC0">
        <w:rPr>
          <w:rFonts w:ascii="Calibri" w:eastAsia="Calibri" w:hAnsi="Calibri" w:cs="Calibri"/>
          <w:color w:val="006FC0"/>
          <w:spacing w:val="1"/>
          <w:sz w:val="24"/>
          <w:szCs w:val="24"/>
          <w:lang w:val="id-ID"/>
        </w:rPr>
        <w:t>u</w:t>
      </w:r>
      <w:r w:rsidRPr="00A51CC0">
        <w:rPr>
          <w:rFonts w:ascii="Calibri" w:eastAsia="Calibri" w:hAnsi="Calibri" w:cs="Calibri"/>
          <w:color w:val="006FC0"/>
          <w:sz w:val="24"/>
          <w:szCs w:val="24"/>
          <w:lang w:val="id-ID"/>
        </w:rPr>
        <w:t>a</w:t>
      </w:r>
      <w:r w:rsidRPr="00A51CC0">
        <w:rPr>
          <w:rFonts w:ascii="Calibri" w:eastAsia="Calibri" w:hAnsi="Calibri" w:cs="Calibri"/>
          <w:color w:val="006FC0"/>
          <w:spacing w:val="-2"/>
          <w:sz w:val="24"/>
          <w:szCs w:val="24"/>
          <w:lang w:val="id-ID"/>
        </w:rPr>
        <w:t>t</w:t>
      </w:r>
      <w:r w:rsidRPr="00A51CC0">
        <w:rPr>
          <w:rFonts w:ascii="Calibri" w:eastAsia="Calibri" w:hAnsi="Calibri" w:cs="Calibri"/>
          <w:color w:val="006FC0"/>
          <w:sz w:val="24"/>
          <w:szCs w:val="24"/>
          <w:lang w:val="id-ID"/>
        </w:rPr>
        <w:t xml:space="preserve">u </w:t>
      </w:r>
      <w:r w:rsidRPr="00A51CC0">
        <w:rPr>
          <w:rFonts w:ascii="Calibri" w:eastAsia="Calibri" w:hAnsi="Calibri" w:cs="Calibri"/>
          <w:color w:val="006FC0"/>
          <w:spacing w:val="25"/>
          <w:sz w:val="24"/>
          <w:szCs w:val="24"/>
          <w:lang w:val="id-ID"/>
        </w:rPr>
        <w:t xml:space="preserve"> </w:t>
      </w:r>
      <w:r w:rsidRPr="00A51CC0">
        <w:rPr>
          <w:rFonts w:ascii="Calibri" w:eastAsia="Calibri" w:hAnsi="Calibri" w:cs="Calibri"/>
          <w:color w:val="006FC0"/>
          <w:spacing w:val="1"/>
          <w:sz w:val="24"/>
          <w:szCs w:val="24"/>
          <w:lang w:val="id-ID"/>
        </w:rPr>
        <w:t>d</w:t>
      </w:r>
      <w:r w:rsidRPr="00A51CC0">
        <w:rPr>
          <w:rFonts w:ascii="Calibri" w:eastAsia="Calibri" w:hAnsi="Calibri" w:cs="Calibri"/>
          <w:color w:val="006FC0"/>
          <w:sz w:val="24"/>
          <w:szCs w:val="24"/>
          <w:lang w:val="id-ID"/>
        </w:rPr>
        <w:t>a</w:t>
      </w:r>
      <w:r w:rsidRPr="00A51CC0">
        <w:rPr>
          <w:rFonts w:ascii="Calibri" w:eastAsia="Calibri" w:hAnsi="Calibri" w:cs="Calibri"/>
          <w:color w:val="006FC0"/>
          <w:spacing w:val="-1"/>
          <w:sz w:val="24"/>
          <w:szCs w:val="24"/>
          <w:lang w:val="id-ID"/>
        </w:rPr>
        <w:t>l</w:t>
      </w:r>
      <w:r w:rsidRPr="00A51CC0">
        <w:rPr>
          <w:rFonts w:ascii="Calibri" w:eastAsia="Calibri" w:hAnsi="Calibri" w:cs="Calibri"/>
          <w:color w:val="006FC0"/>
          <w:sz w:val="24"/>
          <w:szCs w:val="24"/>
          <w:lang w:val="id-ID"/>
        </w:rPr>
        <w:t xml:space="preserve">am </w:t>
      </w:r>
      <w:r w:rsidRPr="00A51CC0">
        <w:rPr>
          <w:rFonts w:ascii="Calibri" w:eastAsia="Calibri" w:hAnsi="Calibri" w:cs="Calibri"/>
          <w:color w:val="006FC0"/>
          <w:spacing w:val="1"/>
          <w:sz w:val="24"/>
          <w:szCs w:val="24"/>
          <w:lang w:val="id-ID"/>
        </w:rPr>
        <w:t>h</w:t>
      </w:r>
      <w:proofErr w:type="spellStart"/>
      <w:r>
        <w:rPr>
          <w:rFonts w:ascii="Calibri" w:eastAsia="Calibri" w:hAnsi="Calibri" w:cs="Calibri"/>
          <w:color w:val="006FC0"/>
          <w:spacing w:val="-1"/>
          <w:sz w:val="24"/>
          <w:szCs w:val="24"/>
        </w:rPr>
        <w:t>i</w:t>
      </w:r>
      <w:r>
        <w:rPr>
          <w:rFonts w:ascii="Calibri" w:eastAsia="Calibri" w:hAnsi="Calibri" w:cs="Calibri"/>
          <w:color w:val="006FC0"/>
          <w:spacing w:val="1"/>
          <w:sz w:val="24"/>
          <w:szCs w:val="24"/>
        </w:rPr>
        <w:t>d</w:t>
      </w:r>
      <w:r>
        <w:rPr>
          <w:rFonts w:ascii="Calibri" w:eastAsia="Calibri" w:hAnsi="Calibri" w:cs="Calibri"/>
          <w:color w:val="006FC0"/>
          <w:spacing w:val="-1"/>
          <w:sz w:val="24"/>
          <w:szCs w:val="24"/>
        </w:rPr>
        <w:t>up</w:t>
      </w:r>
      <w:r>
        <w:rPr>
          <w:rFonts w:ascii="Calibri" w:eastAsia="Calibri" w:hAnsi="Calibri" w:cs="Calibri"/>
          <w:color w:val="006FC0"/>
          <w:spacing w:val="1"/>
          <w:sz w:val="24"/>
          <w:szCs w:val="24"/>
        </w:rPr>
        <w:t>n</w:t>
      </w:r>
      <w:r>
        <w:rPr>
          <w:rFonts w:ascii="Calibri" w:eastAsia="Calibri" w:hAnsi="Calibri" w:cs="Calibri"/>
          <w:color w:val="006FC0"/>
          <w:sz w:val="24"/>
          <w:szCs w:val="24"/>
        </w:rPr>
        <w:t>ya</w:t>
      </w:r>
      <w:proofErr w:type="spellEnd"/>
      <w:r>
        <w:rPr>
          <w:rFonts w:ascii="Calibri" w:eastAsia="Calibri" w:hAnsi="Calibri" w:cs="Calibri"/>
          <w:color w:val="006FC0"/>
          <w:sz w:val="24"/>
          <w:szCs w:val="24"/>
        </w:rPr>
        <w:t>.</w:t>
      </w:r>
      <w:r>
        <w:rPr>
          <w:rFonts w:ascii="Calibri" w:eastAsia="Calibri" w:hAnsi="Calibri" w:cs="Calibri"/>
          <w:color w:val="006FC0"/>
          <w:spacing w:val="3"/>
          <w:sz w:val="24"/>
          <w:szCs w:val="24"/>
        </w:rPr>
        <w:t xml:space="preserve"> </w:t>
      </w:r>
      <w:proofErr w:type="spellStart"/>
      <w:r>
        <w:rPr>
          <w:rFonts w:ascii="Calibri" w:eastAsia="Calibri" w:hAnsi="Calibri" w:cs="Calibri"/>
          <w:color w:val="006FC0"/>
          <w:spacing w:val="-1"/>
          <w:sz w:val="24"/>
          <w:szCs w:val="24"/>
        </w:rPr>
        <w:t>B</w:t>
      </w:r>
      <w:r>
        <w:rPr>
          <w:rFonts w:ascii="Calibri" w:eastAsia="Calibri" w:hAnsi="Calibri" w:cs="Calibri"/>
          <w:color w:val="006FC0"/>
          <w:sz w:val="24"/>
          <w:szCs w:val="24"/>
        </w:rPr>
        <w:t>e</w:t>
      </w:r>
      <w:r>
        <w:rPr>
          <w:rFonts w:ascii="Calibri" w:eastAsia="Calibri" w:hAnsi="Calibri" w:cs="Calibri"/>
          <w:color w:val="006FC0"/>
          <w:spacing w:val="-1"/>
          <w:sz w:val="24"/>
          <w:szCs w:val="24"/>
        </w:rPr>
        <w:t>b</w:t>
      </w:r>
      <w:r>
        <w:rPr>
          <w:rFonts w:ascii="Calibri" w:eastAsia="Calibri" w:hAnsi="Calibri" w:cs="Calibri"/>
          <w:color w:val="006FC0"/>
          <w:sz w:val="24"/>
          <w:szCs w:val="24"/>
        </w:rPr>
        <w:t>e</w:t>
      </w:r>
      <w:r>
        <w:rPr>
          <w:rFonts w:ascii="Calibri" w:eastAsia="Calibri" w:hAnsi="Calibri" w:cs="Calibri"/>
          <w:color w:val="006FC0"/>
          <w:spacing w:val="-1"/>
          <w:sz w:val="24"/>
          <w:szCs w:val="24"/>
        </w:rPr>
        <w:t>r</w:t>
      </w:r>
      <w:r>
        <w:rPr>
          <w:rFonts w:ascii="Calibri" w:eastAsia="Calibri" w:hAnsi="Calibri" w:cs="Calibri"/>
          <w:color w:val="006FC0"/>
          <w:sz w:val="24"/>
          <w:szCs w:val="24"/>
        </w:rPr>
        <w:t>a</w:t>
      </w:r>
      <w:r>
        <w:rPr>
          <w:rFonts w:ascii="Calibri" w:eastAsia="Calibri" w:hAnsi="Calibri" w:cs="Calibri"/>
          <w:color w:val="006FC0"/>
          <w:spacing w:val="-1"/>
          <w:sz w:val="24"/>
          <w:szCs w:val="24"/>
        </w:rPr>
        <w:t>p</w:t>
      </w:r>
      <w:r>
        <w:rPr>
          <w:rFonts w:ascii="Calibri" w:eastAsia="Calibri" w:hAnsi="Calibri" w:cs="Calibri"/>
          <w:color w:val="006FC0"/>
          <w:sz w:val="24"/>
          <w:szCs w:val="24"/>
        </w:rPr>
        <w:t>a</w:t>
      </w:r>
      <w:proofErr w:type="spellEnd"/>
      <w:r>
        <w:rPr>
          <w:rFonts w:ascii="Calibri" w:eastAsia="Calibri" w:hAnsi="Calibri" w:cs="Calibri"/>
          <w:color w:val="006FC0"/>
          <w:spacing w:val="3"/>
          <w:sz w:val="24"/>
          <w:szCs w:val="24"/>
        </w:rPr>
        <w:t xml:space="preserve"> </w:t>
      </w:r>
      <w:proofErr w:type="spellStart"/>
      <w:r>
        <w:rPr>
          <w:rFonts w:ascii="Calibri" w:eastAsia="Calibri" w:hAnsi="Calibri" w:cs="Calibri"/>
          <w:color w:val="006FC0"/>
          <w:sz w:val="24"/>
          <w:szCs w:val="24"/>
        </w:rPr>
        <w:t>co</w:t>
      </w:r>
      <w:r>
        <w:rPr>
          <w:rFonts w:ascii="Calibri" w:eastAsia="Calibri" w:hAnsi="Calibri" w:cs="Calibri"/>
          <w:color w:val="006FC0"/>
          <w:spacing w:val="1"/>
          <w:sz w:val="24"/>
          <w:szCs w:val="24"/>
        </w:rPr>
        <w:t>n</w:t>
      </w:r>
      <w:r>
        <w:rPr>
          <w:rFonts w:ascii="Calibri" w:eastAsia="Calibri" w:hAnsi="Calibri" w:cs="Calibri"/>
          <w:color w:val="006FC0"/>
          <w:sz w:val="24"/>
          <w:szCs w:val="24"/>
        </w:rPr>
        <w:t>toh</w:t>
      </w:r>
      <w:proofErr w:type="spellEnd"/>
      <w:r>
        <w:rPr>
          <w:rFonts w:ascii="Calibri" w:eastAsia="Calibri" w:hAnsi="Calibri" w:cs="Calibri"/>
          <w:color w:val="006FC0"/>
          <w:sz w:val="24"/>
          <w:szCs w:val="24"/>
        </w:rPr>
        <w:t xml:space="preserve"> </w:t>
      </w:r>
      <w:proofErr w:type="spellStart"/>
      <w:r>
        <w:rPr>
          <w:rFonts w:ascii="Calibri" w:eastAsia="Calibri" w:hAnsi="Calibri" w:cs="Calibri"/>
          <w:color w:val="006FC0"/>
          <w:spacing w:val="1"/>
          <w:sz w:val="24"/>
          <w:szCs w:val="24"/>
        </w:rPr>
        <w:t>b</w:t>
      </w:r>
      <w:r>
        <w:rPr>
          <w:rFonts w:ascii="Calibri" w:eastAsia="Calibri" w:hAnsi="Calibri" w:cs="Calibri"/>
          <w:color w:val="006FC0"/>
          <w:spacing w:val="-2"/>
          <w:sz w:val="24"/>
          <w:szCs w:val="24"/>
        </w:rPr>
        <w:t>e</w:t>
      </w:r>
      <w:r>
        <w:rPr>
          <w:rFonts w:ascii="Calibri" w:eastAsia="Calibri" w:hAnsi="Calibri" w:cs="Calibri"/>
          <w:color w:val="006FC0"/>
          <w:spacing w:val="1"/>
          <w:sz w:val="24"/>
          <w:szCs w:val="24"/>
        </w:rPr>
        <w:t>n</w:t>
      </w:r>
      <w:r>
        <w:rPr>
          <w:rFonts w:ascii="Calibri" w:eastAsia="Calibri" w:hAnsi="Calibri" w:cs="Calibri"/>
          <w:color w:val="006FC0"/>
          <w:sz w:val="24"/>
          <w:szCs w:val="24"/>
        </w:rPr>
        <w:t>tuk</w:t>
      </w:r>
      <w:proofErr w:type="spellEnd"/>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p</w:t>
      </w:r>
      <w:r>
        <w:rPr>
          <w:rFonts w:ascii="Calibri" w:eastAsia="Calibri" w:hAnsi="Calibri" w:cs="Calibri"/>
          <w:color w:val="006FC0"/>
          <w:spacing w:val="-2"/>
          <w:sz w:val="24"/>
          <w:szCs w:val="24"/>
        </w:rPr>
        <w:t>e</w:t>
      </w:r>
      <w:r>
        <w:rPr>
          <w:rFonts w:ascii="Calibri" w:eastAsia="Calibri" w:hAnsi="Calibri" w:cs="Calibri"/>
          <w:color w:val="006FC0"/>
          <w:spacing w:val="1"/>
          <w:sz w:val="24"/>
          <w:szCs w:val="24"/>
        </w:rPr>
        <w:t>r</w:t>
      </w:r>
      <w:r>
        <w:rPr>
          <w:rFonts w:ascii="Calibri" w:eastAsia="Calibri" w:hAnsi="Calibri" w:cs="Calibri"/>
          <w:color w:val="006FC0"/>
          <w:spacing w:val="-1"/>
          <w:sz w:val="24"/>
          <w:szCs w:val="24"/>
        </w:rPr>
        <w:t>ju</w:t>
      </w:r>
      <w:r>
        <w:rPr>
          <w:rFonts w:ascii="Calibri" w:eastAsia="Calibri" w:hAnsi="Calibri" w:cs="Calibri"/>
          <w:color w:val="006FC0"/>
          <w:sz w:val="24"/>
          <w:szCs w:val="24"/>
        </w:rPr>
        <w:t>a</w:t>
      </w:r>
      <w:r>
        <w:rPr>
          <w:rFonts w:ascii="Calibri" w:eastAsia="Calibri" w:hAnsi="Calibri" w:cs="Calibri"/>
          <w:color w:val="006FC0"/>
          <w:spacing w:val="1"/>
          <w:sz w:val="24"/>
          <w:szCs w:val="24"/>
        </w:rPr>
        <w:t>n</w:t>
      </w:r>
      <w:r>
        <w:rPr>
          <w:rFonts w:ascii="Calibri" w:eastAsia="Calibri" w:hAnsi="Calibri" w:cs="Calibri"/>
          <w:color w:val="006FC0"/>
          <w:spacing w:val="-2"/>
          <w:sz w:val="24"/>
          <w:szCs w:val="24"/>
        </w:rPr>
        <w:t>ga</w:t>
      </w:r>
      <w:r>
        <w:rPr>
          <w:rFonts w:ascii="Calibri" w:eastAsia="Calibri" w:hAnsi="Calibri" w:cs="Calibri"/>
          <w:color w:val="006FC0"/>
          <w:sz w:val="24"/>
          <w:szCs w:val="24"/>
        </w:rPr>
        <w:t>n</w:t>
      </w:r>
      <w:proofErr w:type="spellEnd"/>
      <w:r>
        <w:rPr>
          <w:rFonts w:ascii="Calibri" w:eastAsia="Calibri" w:hAnsi="Calibri" w:cs="Calibri"/>
          <w:color w:val="006FC0"/>
          <w:spacing w:val="3"/>
          <w:sz w:val="24"/>
          <w:szCs w:val="24"/>
        </w:rPr>
        <w:t xml:space="preserve"> </w:t>
      </w:r>
      <w:proofErr w:type="spellStart"/>
      <w:r>
        <w:rPr>
          <w:rFonts w:ascii="Calibri" w:eastAsia="Calibri" w:hAnsi="Calibri" w:cs="Calibri"/>
          <w:color w:val="006FC0"/>
          <w:spacing w:val="1"/>
          <w:sz w:val="24"/>
          <w:szCs w:val="24"/>
        </w:rPr>
        <w:t>d</w:t>
      </w:r>
      <w:r>
        <w:rPr>
          <w:rFonts w:ascii="Calibri" w:eastAsia="Calibri" w:hAnsi="Calibri" w:cs="Calibri"/>
          <w:color w:val="006FC0"/>
          <w:spacing w:val="-1"/>
          <w:sz w:val="24"/>
          <w:szCs w:val="24"/>
        </w:rPr>
        <w:t>i</w:t>
      </w:r>
      <w:r>
        <w:rPr>
          <w:rFonts w:ascii="Calibri" w:eastAsia="Calibri" w:hAnsi="Calibri" w:cs="Calibri"/>
          <w:color w:val="006FC0"/>
          <w:sz w:val="24"/>
          <w:szCs w:val="24"/>
        </w:rPr>
        <w:t>a</w:t>
      </w:r>
      <w:r>
        <w:rPr>
          <w:rFonts w:ascii="Calibri" w:eastAsia="Calibri" w:hAnsi="Calibri" w:cs="Calibri"/>
          <w:color w:val="006FC0"/>
          <w:spacing w:val="1"/>
          <w:sz w:val="24"/>
          <w:szCs w:val="24"/>
        </w:rPr>
        <w:t>n</w:t>
      </w:r>
      <w:r>
        <w:rPr>
          <w:rFonts w:ascii="Calibri" w:eastAsia="Calibri" w:hAnsi="Calibri" w:cs="Calibri"/>
          <w:color w:val="006FC0"/>
          <w:sz w:val="24"/>
          <w:szCs w:val="24"/>
        </w:rPr>
        <w:t>t</w:t>
      </w:r>
      <w:r>
        <w:rPr>
          <w:rFonts w:ascii="Calibri" w:eastAsia="Calibri" w:hAnsi="Calibri" w:cs="Calibri"/>
          <w:color w:val="006FC0"/>
          <w:spacing w:val="-2"/>
          <w:sz w:val="24"/>
          <w:szCs w:val="24"/>
        </w:rPr>
        <w:t>a</w:t>
      </w:r>
      <w:r>
        <w:rPr>
          <w:rFonts w:ascii="Calibri" w:eastAsia="Calibri" w:hAnsi="Calibri" w:cs="Calibri"/>
          <w:color w:val="006FC0"/>
          <w:spacing w:val="1"/>
          <w:sz w:val="24"/>
          <w:szCs w:val="24"/>
        </w:rPr>
        <w:t>r</w:t>
      </w:r>
      <w:r>
        <w:rPr>
          <w:rFonts w:ascii="Calibri" w:eastAsia="Calibri" w:hAnsi="Calibri" w:cs="Calibri"/>
          <w:color w:val="006FC0"/>
          <w:spacing w:val="-2"/>
          <w:sz w:val="24"/>
          <w:szCs w:val="24"/>
        </w:rPr>
        <w:t>a</w:t>
      </w:r>
      <w:r>
        <w:rPr>
          <w:rFonts w:ascii="Calibri" w:eastAsia="Calibri" w:hAnsi="Calibri" w:cs="Calibri"/>
          <w:color w:val="006FC0"/>
          <w:spacing w:val="1"/>
          <w:sz w:val="24"/>
          <w:szCs w:val="24"/>
        </w:rPr>
        <w:t>n</w:t>
      </w:r>
      <w:r>
        <w:rPr>
          <w:rFonts w:ascii="Calibri" w:eastAsia="Calibri" w:hAnsi="Calibri" w:cs="Calibri"/>
          <w:color w:val="006FC0"/>
          <w:sz w:val="24"/>
          <w:szCs w:val="24"/>
        </w:rPr>
        <w:t>ya</w:t>
      </w:r>
      <w:proofErr w:type="spellEnd"/>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proofErr w:type="spellStart"/>
      <w:r>
        <w:rPr>
          <w:rFonts w:ascii="Calibri" w:eastAsia="Calibri" w:hAnsi="Calibri" w:cs="Calibri"/>
          <w:color w:val="006FC0"/>
          <w:spacing w:val="-1"/>
          <w:sz w:val="24"/>
          <w:szCs w:val="24"/>
        </w:rPr>
        <w:t>m</w:t>
      </w:r>
      <w:r>
        <w:rPr>
          <w:rFonts w:ascii="Calibri" w:eastAsia="Calibri" w:hAnsi="Calibri" w:cs="Calibri"/>
          <w:color w:val="006FC0"/>
          <w:sz w:val="24"/>
          <w:szCs w:val="24"/>
        </w:rPr>
        <w:t>elaw</w:t>
      </w:r>
      <w:r>
        <w:rPr>
          <w:rFonts w:ascii="Calibri" w:eastAsia="Calibri" w:hAnsi="Calibri" w:cs="Calibri"/>
          <w:color w:val="006FC0"/>
          <w:spacing w:val="-2"/>
          <w:sz w:val="24"/>
          <w:szCs w:val="24"/>
        </w:rPr>
        <w:t>a</w:t>
      </w:r>
      <w:r>
        <w:rPr>
          <w:rFonts w:ascii="Calibri" w:eastAsia="Calibri" w:hAnsi="Calibri" w:cs="Calibri"/>
          <w:color w:val="006FC0"/>
          <w:sz w:val="24"/>
          <w:szCs w:val="24"/>
        </w:rPr>
        <w:t>n</w:t>
      </w:r>
      <w:proofErr w:type="spellEnd"/>
      <w:r>
        <w:rPr>
          <w:rFonts w:ascii="Calibri" w:eastAsia="Calibri" w:hAnsi="Calibri" w:cs="Calibri"/>
          <w:color w:val="006FC0"/>
          <w:spacing w:val="3"/>
          <w:sz w:val="24"/>
          <w:szCs w:val="24"/>
        </w:rPr>
        <w:t xml:space="preserve"> </w:t>
      </w:r>
      <w:proofErr w:type="spellStart"/>
      <w:r>
        <w:rPr>
          <w:rFonts w:ascii="Calibri" w:eastAsia="Calibri" w:hAnsi="Calibri" w:cs="Calibri"/>
          <w:color w:val="006FC0"/>
          <w:sz w:val="24"/>
          <w:szCs w:val="24"/>
        </w:rPr>
        <w:t>sak</w:t>
      </w:r>
      <w:r>
        <w:rPr>
          <w:rFonts w:ascii="Calibri" w:eastAsia="Calibri" w:hAnsi="Calibri" w:cs="Calibri"/>
          <w:color w:val="006FC0"/>
          <w:spacing w:val="-1"/>
          <w:sz w:val="24"/>
          <w:szCs w:val="24"/>
        </w:rPr>
        <w:t>i</w:t>
      </w:r>
      <w:r>
        <w:rPr>
          <w:rFonts w:ascii="Calibri" w:eastAsia="Calibri" w:hAnsi="Calibri" w:cs="Calibri"/>
          <w:color w:val="006FC0"/>
          <w:sz w:val="24"/>
          <w:szCs w:val="24"/>
        </w:rPr>
        <w:t>t</w:t>
      </w:r>
      <w:proofErr w:type="spellEnd"/>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k</w:t>
      </w:r>
      <w:r>
        <w:rPr>
          <w:rFonts w:ascii="Calibri" w:eastAsia="Calibri" w:hAnsi="Calibri" w:cs="Calibri"/>
          <w:color w:val="006FC0"/>
          <w:spacing w:val="1"/>
          <w:sz w:val="24"/>
          <w:szCs w:val="24"/>
        </w:rPr>
        <w:t>r</w:t>
      </w:r>
      <w:r>
        <w:rPr>
          <w:rFonts w:ascii="Calibri" w:eastAsia="Calibri" w:hAnsi="Calibri" w:cs="Calibri"/>
          <w:color w:val="006FC0"/>
          <w:sz w:val="24"/>
          <w:szCs w:val="24"/>
        </w:rPr>
        <w:t>o</w:t>
      </w:r>
      <w:r>
        <w:rPr>
          <w:rFonts w:ascii="Calibri" w:eastAsia="Calibri" w:hAnsi="Calibri" w:cs="Calibri"/>
          <w:color w:val="006FC0"/>
          <w:spacing w:val="1"/>
          <w:sz w:val="24"/>
          <w:szCs w:val="24"/>
        </w:rPr>
        <w:t>n</w:t>
      </w:r>
      <w:r>
        <w:rPr>
          <w:rFonts w:ascii="Calibri" w:eastAsia="Calibri" w:hAnsi="Calibri" w:cs="Calibri"/>
          <w:color w:val="006FC0"/>
          <w:spacing w:val="-1"/>
          <w:sz w:val="24"/>
          <w:szCs w:val="24"/>
        </w:rPr>
        <w:t>i</w:t>
      </w:r>
      <w:r>
        <w:rPr>
          <w:rFonts w:ascii="Calibri" w:eastAsia="Calibri" w:hAnsi="Calibri" w:cs="Calibri"/>
          <w:color w:val="006FC0"/>
          <w:sz w:val="24"/>
          <w:szCs w:val="24"/>
        </w:rPr>
        <w:t>s</w:t>
      </w:r>
      <w:proofErr w:type="spellEnd"/>
      <w:r>
        <w:rPr>
          <w:rFonts w:ascii="Calibri" w:eastAsia="Calibri" w:hAnsi="Calibri" w:cs="Calibri"/>
          <w:color w:val="006FC0"/>
          <w:sz w:val="24"/>
          <w:szCs w:val="24"/>
        </w:rPr>
        <w:t xml:space="preserve">, </w:t>
      </w:r>
      <w:proofErr w:type="spellStart"/>
      <w:r>
        <w:rPr>
          <w:rFonts w:ascii="Calibri" w:eastAsia="Calibri" w:hAnsi="Calibri" w:cs="Calibri"/>
          <w:color w:val="006FC0"/>
          <w:spacing w:val="1"/>
          <w:sz w:val="24"/>
          <w:szCs w:val="24"/>
        </w:rPr>
        <w:t>b</w:t>
      </w:r>
      <w:r>
        <w:rPr>
          <w:rFonts w:ascii="Calibri" w:eastAsia="Calibri" w:hAnsi="Calibri" w:cs="Calibri"/>
          <w:color w:val="006FC0"/>
          <w:spacing w:val="-2"/>
          <w:sz w:val="24"/>
          <w:szCs w:val="24"/>
        </w:rPr>
        <w:t>e</w:t>
      </w:r>
      <w:r>
        <w:rPr>
          <w:rFonts w:ascii="Calibri" w:eastAsia="Calibri" w:hAnsi="Calibri" w:cs="Calibri"/>
          <w:color w:val="006FC0"/>
          <w:spacing w:val="1"/>
          <w:sz w:val="24"/>
          <w:szCs w:val="24"/>
        </w:rPr>
        <w:t>r</w:t>
      </w:r>
      <w:r>
        <w:rPr>
          <w:rFonts w:ascii="Calibri" w:eastAsia="Calibri" w:hAnsi="Calibri" w:cs="Calibri"/>
          <w:color w:val="006FC0"/>
          <w:spacing w:val="-1"/>
          <w:sz w:val="24"/>
          <w:szCs w:val="24"/>
        </w:rPr>
        <w:t>k</w:t>
      </w:r>
      <w:r>
        <w:rPr>
          <w:rFonts w:ascii="Calibri" w:eastAsia="Calibri" w:hAnsi="Calibri" w:cs="Calibri"/>
          <w:color w:val="006FC0"/>
          <w:sz w:val="24"/>
          <w:szCs w:val="24"/>
        </w:rPr>
        <w:t>omp</w:t>
      </w:r>
      <w:r>
        <w:rPr>
          <w:rFonts w:ascii="Calibri" w:eastAsia="Calibri" w:hAnsi="Calibri" w:cs="Calibri"/>
          <w:color w:val="006FC0"/>
          <w:spacing w:val="1"/>
          <w:sz w:val="24"/>
          <w:szCs w:val="24"/>
        </w:rPr>
        <w:t>e</w:t>
      </w:r>
      <w:r>
        <w:rPr>
          <w:rFonts w:ascii="Calibri" w:eastAsia="Calibri" w:hAnsi="Calibri" w:cs="Calibri"/>
          <w:color w:val="006FC0"/>
          <w:sz w:val="24"/>
          <w:szCs w:val="24"/>
        </w:rPr>
        <w:t>t</w:t>
      </w:r>
      <w:r>
        <w:rPr>
          <w:rFonts w:ascii="Calibri" w:eastAsia="Calibri" w:hAnsi="Calibri" w:cs="Calibri"/>
          <w:color w:val="006FC0"/>
          <w:spacing w:val="-1"/>
          <w:sz w:val="24"/>
          <w:szCs w:val="24"/>
        </w:rPr>
        <w:t>i</w:t>
      </w:r>
      <w:r>
        <w:rPr>
          <w:rFonts w:ascii="Calibri" w:eastAsia="Calibri" w:hAnsi="Calibri" w:cs="Calibri"/>
          <w:color w:val="006FC0"/>
          <w:sz w:val="24"/>
          <w:szCs w:val="24"/>
        </w:rPr>
        <w:t>si</w:t>
      </w:r>
      <w:proofErr w:type="spellEnd"/>
      <w:r>
        <w:rPr>
          <w:rFonts w:ascii="Calibri" w:eastAsia="Calibri" w:hAnsi="Calibri" w:cs="Calibri"/>
          <w:color w:val="006FC0"/>
          <w:sz w:val="24"/>
          <w:szCs w:val="24"/>
        </w:rPr>
        <w:t xml:space="preserve"> </w:t>
      </w:r>
      <w:proofErr w:type="spellStart"/>
      <w:r>
        <w:rPr>
          <w:rFonts w:ascii="Calibri" w:eastAsia="Calibri" w:hAnsi="Calibri" w:cs="Calibri"/>
          <w:color w:val="006FC0"/>
          <w:spacing w:val="1"/>
          <w:sz w:val="24"/>
          <w:szCs w:val="24"/>
        </w:rPr>
        <w:t>d</w:t>
      </w:r>
      <w:r>
        <w:rPr>
          <w:rFonts w:ascii="Calibri" w:eastAsia="Calibri" w:hAnsi="Calibri" w:cs="Calibri"/>
          <w:color w:val="006FC0"/>
          <w:sz w:val="24"/>
          <w:szCs w:val="24"/>
        </w:rPr>
        <w:t>a</w:t>
      </w:r>
      <w:r>
        <w:rPr>
          <w:rFonts w:ascii="Calibri" w:eastAsia="Calibri" w:hAnsi="Calibri" w:cs="Calibri"/>
          <w:color w:val="006FC0"/>
          <w:spacing w:val="-1"/>
          <w:sz w:val="24"/>
          <w:szCs w:val="24"/>
        </w:rPr>
        <w:t>l</w:t>
      </w:r>
      <w:r>
        <w:rPr>
          <w:rFonts w:ascii="Calibri" w:eastAsia="Calibri" w:hAnsi="Calibri" w:cs="Calibri"/>
          <w:color w:val="006FC0"/>
          <w:sz w:val="24"/>
          <w:szCs w:val="24"/>
        </w:rPr>
        <w:t>am</w:t>
      </w:r>
      <w:proofErr w:type="spellEnd"/>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k</w:t>
      </w:r>
      <w:r>
        <w:rPr>
          <w:rFonts w:ascii="Calibri" w:eastAsia="Calibri" w:hAnsi="Calibri" w:cs="Calibri"/>
          <w:color w:val="006FC0"/>
          <w:sz w:val="24"/>
          <w:szCs w:val="24"/>
        </w:rPr>
        <w:t>eju</w:t>
      </w:r>
      <w:r>
        <w:rPr>
          <w:rFonts w:ascii="Calibri" w:eastAsia="Calibri" w:hAnsi="Calibri" w:cs="Calibri"/>
          <w:color w:val="006FC0"/>
          <w:spacing w:val="-1"/>
          <w:sz w:val="24"/>
          <w:szCs w:val="24"/>
        </w:rPr>
        <w:t>a</w:t>
      </w:r>
      <w:r>
        <w:rPr>
          <w:rFonts w:ascii="Calibri" w:eastAsia="Calibri" w:hAnsi="Calibri" w:cs="Calibri"/>
          <w:color w:val="006FC0"/>
          <w:spacing w:val="1"/>
          <w:sz w:val="24"/>
          <w:szCs w:val="24"/>
        </w:rPr>
        <w:t>r</w:t>
      </w:r>
      <w:r>
        <w:rPr>
          <w:rFonts w:ascii="Calibri" w:eastAsia="Calibri" w:hAnsi="Calibri" w:cs="Calibri"/>
          <w:color w:val="006FC0"/>
          <w:sz w:val="24"/>
          <w:szCs w:val="24"/>
        </w:rPr>
        <w:t>a</w:t>
      </w:r>
      <w:r>
        <w:rPr>
          <w:rFonts w:ascii="Calibri" w:eastAsia="Calibri" w:hAnsi="Calibri" w:cs="Calibri"/>
          <w:color w:val="006FC0"/>
          <w:spacing w:val="-2"/>
          <w:sz w:val="24"/>
          <w:szCs w:val="24"/>
        </w:rPr>
        <w:t>a</w:t>
      </w:r>
      <w:r>
        <w:rPr>
          <w:rFonts w:ascii="Calibri" w:eastAsia="Calibri" w:hAnsi="Calibri" w:cs="Calibri"/>
          <w:color w:val="006FC0"/>
          <w:spacing w:val="1"/>
          <w:sz w:val="24"/>
          <w:szCs w:val="24"/>
        </w:rPr>
        <w:t>n</w:t>
      </w:r>
      <w:proofErr w:type="spellEnd"/>
      <w:r>
        <w:rPr>
          <w:rFonts w:ascii="Calibri" w:eastAsia="Calibri" w:hAnsi="Calibri" w:cs="Calibri"/>
          <w:color w:val="006FC0"/>
          <w:sz w:val="24"/>
          <w:szCs w:val="24"/>
        </w:rPr>
        <w:t>,</w:t>
      </w:r>
      <w:r>
        <w:rPr>
          <w:rFonts w:ascii="Calibri" w:eastAsia="Calibri" w:hAnsi="Calibri" w:cs="Calibri"/>
          <w:color w:val="006FC0"/>
          <w:spacing w:val="4"/>
          <w:sz w:val="24"/>
          <w:szCs w:val="24"/>
        </w:rPr>
        <w:t xml:space="preserve"> </w:t>
      </w:r>
      <w:proofErr w:type="spellStart"/>
      <w:r>
        <w:rPr>
          <w:rFonts w:ascii="Calibri" w:eastAsia="Calibri" w:hAnsi="Calibri" w:cs="Calibri"/>
          <w:color w:val="006FC0"/>
          <w:spacing w:val="-1"/>
          <w:sz w:val="24"/>
          <w:szCs w:val="24"/>
        </w:rPr>
        <w:t>m</w:t>
      </w:r>
      <w:r>
        <w:rPr>
          <w:rFonts w:ascii="Calibri" w:eastAsia="Calibri" w:hAnsi="Calibri" w:cs="Calibri"/>
          <w:color w:val="006FC0"/>
          <w:sz w:val="24"/>
          <w:szCs w:val="24"/>
        </w:rPr>
        <w:t>e</w:t>
      </w:r>
      <w:r>
        <w:rPr>
          <w:rFonts w:ascii="Calibri" w:eastAsia="Calibri" w:hAnsi="Calibri" w:cs="Calibri"/>
          <w:color w:val="006FC0"/>
          <w:spacing w:val="1"/>
          <w:sz w:val="24"/>
          <w:szCs w:val="24"/>
        </w:rPr>
        <w:t>n</w:t>
      </w:r>
      <w:r>
        <w:rPr>
          <w:rFonts w:ascii="Calibri" w:eastAsia="Calibri" w:hAnsi="Calibri" w:cs="Calibri"/>
          <w:color w:val="006FC0"/>
          <w:spacing w:val="-2"/>
          <w:sz w:val="24"/>
          <w:szCs w:val="24"/>
        </w:rPr>
        <w:t>g</w:t>
      </w:r>
      <w:r>
        <w:rPr>
          <w:rFonts w:ascii="Calibri" w:eastAsia="Calibri" w:hAnsi="Calibri" w:cs="Calibri"/>
          <w:color w:val="006FC0"/>
          <w:sz w:val="24"/>
          <w:szCs w:val="24"/>
        </w:rPr>
        <w:t>ejar</w:t>
      </w:r>
      <w:proofErr w:type="spellEnd"/>
      <w:r>
        <w:rPr>
          <w:rFonts w:ascii="Calibri" w:eastAsia="Calibri" w:hAnsi="Calibri" w:cs="Calibri"/>
          <w:color w:val="006FC0"/>
          <w:spacing w:val="1"/>
          <w:sz w:val="24"/>
          <w:szCs w:val="24"/>
        </w:rPr>
        <w:t xml:space="preserve"> </w:t>
      </w:r>
      <w:proofErr w:type="spellStart"/>
      <w:r>
        <w:rPr>
          <w:rFonts w:ascii="Calibri" w:eastAsia="Calibri" w:hAnsi="Calibri" w:cs="Calibri"/>
          <w:color w:val="006FC0"/>
          <w:spacing w:val="-2"/>
          <w:sz w:val="24"/>
          <w:szCs w:val="24"/>
        </w:rPr>
        <w:t>a</w:t>
      </w:r>
      <w:r>
        <w:rPr>
          <w:rFonts w:ascii="Calibri" w:eastAsia="Calibri" w:hAnsi="Calibri" w:cs="Calibri"/>
          <w:color w:val="006FC0"/>
          <w:spacing w:val="-1"/>
          <w:sz w:val="24"/>
          <w:szCs w:val="24"/>
        </w:rPr>
        <w:t>m</w:t>
      </w:r>
      <w:r>
        <w:rPr>
          <w:rFonts w:ascii="Calibri" w:eastAsia="Calibri" w:hAnsi="Calibri" w:cs="Calibri"/>
          <w:color w:val="006FC0"/>
          <w:spacing w:val="1"/>
          <w:sz w:val="24"/>
          <w:szCs w:val="24"/>
        </w:rPr>
        <w:t>b</w:t>
      </w:r>
      <w:r>
        <w:rPr>
          <w:rFonts w:ascii="Calibri" w:eastAsia="Calibri" w:hAnsi="Calibri" w:cs="Calibri"/>
          <w:color w:val="006FC0"/>
          <w:spacing w:val="-1"/>
          <w:sz w:val="24"/>
          <w:szCs w:val="24"/>
        </w:rPr>
        <w:t>i</w:t>
      </w:r>
      <w:r>
        <w:rPr>
          <w:rFonts w:ascii="Calibri" w:eastAsia="Calibri" w:hAnsi="Calibri" w:cs="Calibri"/>
          <w:color w:val="006FC0"/>
          <w:sz w:val="24"/>
          <w:szCs w:val="24"/>
        </w:rPr>
        <w:t>s</w:t>
      </w:r>
      <w:r>
        <w:rPr>
          <w:rFonts w:ascii="Calibri" w:eastAsia="Calibri" w:hAnsi="Calibri" w:cs="Calibri"/>
          <w:color w:val="006FC0"/>
          <w:spacing w:val="1"/>
          <w:sz w:val="24"/>
          <w:szCs w:val="24"/>
        </w:rPr>
        <w:t>i</w:t>
      </w:r>
      <w:proofErr w:type="spellEnd"/>
      <w:r>
        <w:rPr>
          <w:rFonts w:ascii="Calibri" w:eastAsia="Calibri" w:hAnsi="Calibri" w:cs="Calibri"/>
          <w:color w:val="006FC0"/>
          <w:spacing w:val="-1"/>
          <w:sz w:val="24"/>
          <w:szCs w:val="24"/>
        </w:rPr>
        <w:t>/</w:t>
      </w:r>
      <w:proofErr w:type="spellStart"/>
      <w:r>
        <w:rPr>
          <w:rFonts w:ascii="Calibri" w:eastAsia="Calibri" w:hAnsi="Calibri" w:cs="Calibri"/>
          <w:color w:val="006FC0"/>
          <w:sz w:val="24"/>
          <w:szCs w:val="24"/>
        </w:rPr>
        <w:t>c</w:t>
      </w:r>
      <w:r>
        <w:rPr>
          <w:rFonts w:ascii="Calibri" w:eastAsia="Calibri" w:hAnsi="Calibri" w:cs="Calibri"/>
          <w:color w:val="006FC0"/>
          <w:spacing w:val="-1"/>
          <w:sz w:val="24"/>
          <w:szCs w:val="24"/>
        </w:rPr>
        <w:t>i</w:t>
      </w:r>
      <w:r>
        <w:rPr>
          <w:rFonts w:ascii="Calibri" w:eastAsia="Calibri" w:hAnsi="Calibri" w:cs="Calibri"/>
          <w:color w:val="006FC0"/>
          <w:sz w:val="24"/>
          <w:szCs w:val="24"/>
        </w:rPr>
        <w:t>ta</w:t>
      </w:r>
      <w:r>
        <w:rPr>
          <w:rFonts w:ascii="Calibri" w:eastAsia="Calibri" w:hAnsi="Calibri" w:cs="Calibri"/>
          <w:color w:val="006FC0"/>
          <w:spacing w:val="-1"/>
          <w:sz w:val="24"/>
          <w:szCs w:val="24"/>
        </w:rPr>
        <w:t>-</w:t>
      </w:r>
      <w:r>
        <w:rPr>
          <w:rFonts w:ascii="Calibri" w:eastAsia="Calibri" w:hAnsi="Calibri" w:cs="Calibri"/>
          <w:color w:val="006FC0"/>
          <w:sz w:val="24"/>
          <w:szCs w:val="24"/>
        </w:rPr>
        <w:t>c</w:t>
      </w:r>
      <w:r>
        <w:rPr>
          <w:rFonts w:ascii="Calibri" w:eastAsia="Calibri" w:hAnsi="Calibri" w:cs="Calibri"/>
          <w:color w:val="006FC0"/>
          <w:spacing w:val="-1"/>
          <w:sz w:val="24"/>
          <w:szCs w:val="24"/>
        </w:rPr>
        <w:t>i</w:t>
      </w:r>
      <w:r>
        <w:rPr>
          <w:rFonts w:ascii="Calibri" w:eastAsia="Calibri" w:hAnsi="Calibri" w:cs="Calibri"/>
          <w:color w:val="006FC0"/>
          <w:sz w:val="24"/>
          <w:szCs w:val="24"/>
        </w:rPr>
        <w:t>ta</w:t>
      </w:r>
      <w:proofErr w:type="spellEnd"/>
      <w:r>
        <w:rPr>
          <w:rFonts w:ascii="Calibri" w:eastAsia="Calibri" w:hAnsi="Calibri" w:cs="Calibri"/>
          <w:color w:val="006FC0"/>
          <w:sz w:val="24"/>
          <w:szCs w:val="24"/>
        </w:rPr>
        <w:t>,</w:t>
      </w:r>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m</w:t>
      </w:r>
      <w:r>
        <w:rPr>
          <w:rFonts w:ascii="Calibri" w:eastAsia="Calibri" w:hAnsi="Calibri" w:cs="Calibri"/>
          <w:color w:val="006FC0"/>
          <w:sz w:val="24"/>
          <w:szCs w:val="24"/>
        </w:rPr>
        <w:t>elawan</w:t>
      </w:r>
      <w:proofErr w:type="spellEnd"/>
      <w:r>
        <w:rPr>
          <w:rFonts w:ascii="Calibri" w:eastAsia="Calibri" w:hAnsi="Calibri" w:cs="Calibri"/>
          <w:color w:val="006FC0"/>
          <w:spacing w:val="4"/>
          <w:sz w:val="24"/>
          <w:szCs w:val="24"/>
        </w:rPr>
        <w:t xml:space="preserve"> </w:t>
      </w:r>
      <w:proofErr w:type="spellStart"/>
      <w:r>
        <w:rPr>
          <w:rFonts w:ascii="Calibri" w:eastAsia="Calibri" w:hAnsi="Calibri" w:cs="Calibri"/>
          <w:color w:val="006FC0"/>
          <w:spacing w:val="-1"/>
          <w:sz w:val="24"/>
          <w:szCs w:val="24"/>
        </w:rPr>
        <w:t>k</w:t>
      </w:r>
      <w:r>
        <w:rPr>
          <w:rFonts w:ascii="Calibri" w:eastAsia="Calibri" w:hAnsi="Calibri" w:cs="Calibri"/>
          <w:color w:val="006FC0"/>
          <w:sz w:val="24"/>
          <w:szCs w:val="24"/>
        </w:rPr>
        <w:t>em</w:t>
      </w:r>
      <w:r>
        <w:rPr>
          <w:rFonts w:ascii="Calibri" w:eastAsia="Calibri" w:hAnsi="Calibri" w:cs="Calibri"/>
          <w:color w:val="006FC0"/>
          <w:spacing w:val="-1"/>
          <w:sz w:val="24"/>
          <w:szCs w:val="24"/>
        </w:rPr>
        <w:t>i</w:t>
      </w:r>
      <w:r>
        <w:rPr>
          <w:rFonts w:ascii="Calibri" w:eastAsia="Calibri" w:hAnsi="Calibri" w:cs="Calibri"/>
          <w:color w:val="006FC0"/>
          <w:sz w:val="24"/>
          <w:szCs w:val="24"/>
        </w:rPr>
        <w:t>sk</w:t>
      </w:r>
      <w:r>
        <w:rPr>
          <w:rFonts w:ascii="Calibri" w:eastAsia="Calibri" w:hAnsi="Calibri" w:cs="Calibri"/>
          <w:color w:val="006FC0"/>
          <w:spacing w:val="-1"/>
          <w:sz w:val="24"/>
          <w:szCs w:val="24"/>
        </w:rPr>
        <w:t>i</w:t>
      </w:r>
      <w:r>
        <w:rPr>
          <w:rFonts w:ascii="Calibri" w:eastAsia="Calibri" w:hAnsi="Calibri" w:cs="Calibri"/>
          <w:color w:val="006FC0"/>
          <w:spacing w:val="1"/>
          <w:sz w:val="24"/>
          <w:szCs w:val="24"/>
        </w:rPr>
        <w:t>n</w:t>
      </w:r>
      <w:r>
        <w:rPr>
          <w:rFonts w:ascii="Calibri" w:eastAsia="Calibri" w:hAnsi="Calibri" w:cs="Calibri"/>
          <w:color w:val="006FC0"/>
          <w:spacing w:val="-2"/>
          <w:sz w:val="24"/>
          <w:szCs w:val="24"/>
        </w:rPr>
        <w:t>a</w:t>
      </w:r>
      <w:r>
        <w:rPr>
          <w:rFonts w:ascii="Calibri" w:eastAsia="Calibri" w:hAnsi="Calibri" w:cs="Calibri"/>
          <w:color w:val="006FC0"/>
          <w:spacing w:val="1"/>
          <w:sz w:val="24"/>
          <w:szCs w:val="24"/>
        </w:rPr>
        <w:t>n</w:t>
      </w:r>
      <w:proofErr w:type="spellEnd"/>
      <w:r>
        <w:rPr>
          <w:rFonts w:ascii="Calibri" w:eastAsia="Calibri" w:hAnsi="Calibri" w:cs="Calibri"/>
          <w:color w:val="006FC0"/>
          <w:sz w:val="24"/>
          <w:szCs w:val="24"/>
        </w:rPr>
        <w:t xml:space="preserve">, </w:t>
      </w:r>
      <w:proofErr w:type="spellStart"/>
      <w:r>
        <w:rPr>
          <w:rFonts w:ascii="Calibri" w:eastAsia="Calibri" w:hAnsi="Calibri" w:cs="Calibri"/>
          <w:color w:val="006FC0"/>
          <w:spacing w:val="-1"/>
          <w:sz w:val="24"/>
          <w:szCs w:val="24"/>
        </w:rPr>
        <w:t>m</w:t>
      </w:r>
      <w:r>
        <w:rPr>
          <w:rFonts w:ascii="Calibri" w:eastAsia="Calibri" w:hAnsi="Calibri" w:cs="Calibri"/>
          <w:color w:val="006FC0"/>
          <w:sz w:val="24"/>
          <w:szCs w:val="24"/>
        </w:rPr>
        <w:t>e</w:t>
      </w:r>
      <w:r>
        <w:rPr>
          <w:rFonts w:ascii="Calibri" w:eastAsia="Calibri" w:hAnsi="Calibri" w:cs="Calibri"/>
          <w:color w:val="006FC0"/>
          <w:spacing w:val="1"/>
          <w:sz w:val="24"/>
          <w:szCs w:val="24"/>
        </w:rPr>
        <w:t>n</w:t>
      </w:r>
      <w:r>
        <w:rPr>
          <w:rFonts w:ascii="Calibri" w:eastAsia="Calibri" w:hAnsi="Calibri" w:cs="Calibri"/>
          <w:color w:val="006FC0"/>
          <w:spacing w:val="-2"/>
          <w:sz w:val="24"/>
          <w:szCs w:val="24"/>
        </w:rPr>
        <w:t>g</w:t>
      </w:r>
      <w:r>
        <w:rPr>
          <w:rFonts w:ascii="Calibri" w:eastAsia="Calibri" w:hAnsi="Calibri" w:cs="Calibri"/>
          <w:color w:val="006FC0"/>
          <w:spacing w:val="1"/>
          <w:sz w:val="24"/>
          <w:szCs w:val="24"/>
        </w:rPr>
        <w:t>h</w:t>
      </w:r>
      <w:r>
        <w:rPr>
          <w:rFonts w:ascii="Calibri" w:eastAsia="Calibri" w:hAnsi="Calibri" w:cs="Calibri"/>
          <w:color w:val="006FC0"/>
          <w:sz w:val="24"/>
          <w:szCs w:val="24"/>
        </w:rPr>
        <w:t>a</w:t>
      </w:r>
      <w:r>
        <w:rPr>
          <w:rFonts w:ascii="Calibri" w:eastAsia="Calibri" w:hAnsi="Calibri" w:cs="Calibri"/>
          <w:color w:val="006FC0"/>
          <w:spacing w:val="-1"/>
          <w:sz w:val="24"/>
          <w:szCs w:val="24"/>
        </w:rPr>
        <w:t>d</w:t>
      </w:r>
      <w:r>
        <w:rPr>
          <w:rFonts w:ascii="Calibri" w:eastAsia="Calibri" w:hAnsi="Calibri" w:cs="Calibri"/>
          <w:color w:val="006FC0"/>
          <w:sz w:val="24"/>
          <w:szCs w:val="24"/>
        </w:rPr>
        <w:t>a</w:t>
      </w:r>
      <w:r>
        <w:rPr>
          <w:rFonts w:ascii="Calibri" w:eastAsia="Calibri" w:hAnsi="Calibri" w:cs="Calibri"/>
          <w:color w:val="006FC0"/>
          <w:spacing w:val="1"/>
          <w:sz w:val="24"/>
          <w:szCs w:val="24"/>
        </w:rPr>
        <w:t>p</w:t>
      </w:r>
      <w:r>
        <w:rPr>
          <w:rFonts w:ascii="Calibri" w:eastAsia="Calibri" w:hAnsi="Calibri" w:cs="Calibri"/>
          <w:color w:val="006FC0"/>
          <w:sz w:val="24"/>
          <w:szCs w:val="24"/>
        </w:rPr>
        <w:t>i</w:t>
      </w:r>
      <w:proofErr w:type="spellEnd"/>
      <w:r>
        <w:rPr>
          <w:rFonts w:ascii="Calibri" w:eastAsia="Calibri" w:hAnsi="Calibri" w:cs="Calibri"/>
          <w:color w:val="006FC0"/>
          <w:sz w:val="24"/>
          <w:szCs w:val="24"/>
        </w:rPr>
        <w:t xml:space="preserve"> </w:t>
      </w:r>
      <w:proofErr w:type="spellStart"/>
      <w:r>
        <w:rPr>
          <w:rFonts w:ascii="Calibri" w:eastAsia="Calibri" w:hAnsi="Calibri" w:cs="Calibri"/>
          <w:color w:val="006FC0"/>
          <w:spacing w:val="1"/>
          <w:sz w:val="24"/>
          <w:szCs w:val="24"/>
        </w:rPr>
        <w:t>u</w:t>
      </w:r>
      <w:r>
        <w:rPr>
          <w:rFonts w:ascii="Calibri" w:eastAsia="Calibri" w:hAnsi="Calibri" w:cs="Calibri"/>
          <w:color w:val="006FC0"/>
          <w:spacing w:val="-1"/>
          <w:sz w:val="24"/>
          <w:szCs w:val="24"/>
        </w:rPr>
        <w:t>ji</w:t>
      </w:r>
      <w:r>
        <w:rPr>
          <w:rFonts w:ascii="Calibri" w:eastAsia="Calibri" w:hAnsi="Calibri" w:cs="Calibri"/>
          <w:color w:val="006FC0"/>
          <w:sz w:val="24"/>
          <w:szCs w:val="24"/>
        </w:rPr>
        <w:t>an</w:t>
      </w:r>
      <w:proofErr w:type="spellEnd"/>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k</w:t>
      </w:r>
      <w:r>
        <w:rPr>
          <w:rFonts w:ascii="Calibri" w:eastAsia="Calibri" w:hAnsi="Calibri" w:cs="Calibri"/>
          <w:color w:val="006FC0"/>
          <w:sz w:val="24"/>
          <w:szCs w:val="24"/>
        </w:rPr>
        <w:t>e</w:t>
      </w:r>
      <w:r>
        <w:rPr>
          <w:rFonts w:ascii="Calibri" w:eastAsia="Calibri" w:hAnsi="Calibri" w:cs="Calibri"/>
          <w:color w:val="006FC0"/>
          <w:spacing w:val="1"/>
          <w:sz w:val="24"/>
          <w:szCs w:val="24"/>
        </w:rPr>
        <w:t>h</w:t>
      </w:r>
      <w:r>
        <w:rPr>
          <w:rFonts w:ascii="Calibri" w:eastAsia="Calibri" w:hAnsi="Calibri" w:cs="Calibri"/>
          <w:color w:val="006FC0"/>
          <w:spacing w:val="-3"/>
          <w:sz w:val="24"/>
          <w:szCs w:val="24"/>
        </w:rPr>
        <w:t>i</w:t>
      </w:r>
      <w:r>
        <w:rPr>
          <w:rFonts w:ascii="Calibri" w:eastAsia="Calibri" w:hAnsi="Calibri" w:cs="Calibri"/>
          <w:color w:val="006FC0"/>
          <w:spacing w:val="1"/>
          <w:sz w:val="24"/>
          <w:szCs w:val="24"/>
        </w:rPr>
        <w:t>d</w:t>
      </w:r>
      <w:r>
        <w:rPr>
          <w:rFonts w:ascii="Calibri" w:eastAsia="Calibri" w:hAnsi="Calibri" w:cs="Calibri"/>
          <w:color w:val="006FC0"/>
          <w:spacing w:val="-1"/>
          <w:sz w:val="24"/>
          <w:szCs w:val="24"/>
        </w:rPr>
        <w:t>u</w:t>
      </w:r>
      <w:r>
        <w:rPr>
          <w:rFonts w:ascii="Calibri" w:eastAsia="Calibri" w:hAnsi="Calibri" w:cs="Calibri"/>
          <w:color w:val="006FC0"/>
          <w:spacing w:val="1"/>
          <w:sz w:val="24"/>
          <w:szCs w:val="24"/>
        </w:rPr>
        <w:t>p</w:t>
      </w:r>
      <w:r>
        <w:rPr>
          <w:rFonts w:ascii="Calibri" w:eastAsia="Calibri" w:hAnsi="Calibri" w:cs="Calibri"/>
          <w:color w:val="006FC0"/>
          <w:spacing w:val="-2"/>
          <w:sz w:val="24"/>
          <w:szCs w:val="24"/>
        </w:rPr>
        <w:t>a</w:t>
      </w:r>
      <w:r>
        <w:rPr>
          <w:rFonts w:ascii="Calibri" w:eastAsia="Calibri" w:hAnsi="Calibri" w:cs="Calibri"/>
          <w:color w:val="006FC0"/>
          <w:spacing w:val="1"/>
          <w:sz w:val="24"/>
          <w:szCs w:val="24"/>
        </w:rPr>
        <w:t>n</w:t>
      </w:r>
      <w:proofErr w:type="spellEnd"/>
      <w:r>
        <w:rPr>
          <w:rFonts w:ascii="Calibri" w:eastAsia="Calibri" w:hAnsi="Calibri" w:cs="Calibri"/>
          <w:color w:val="006FC0"/>
          <w:sz w:val="24"/>
          <w:szCs w:val="24"/>
        </w:rPr>
        <w:t>,</w:t>
      </w:r>
      <w:r>
        <w:rPr>
          <w:rFonts w:ascii="Calibri" w:eastAsia="Calibri" w:hAnsi="Calibri" w:cs="Calibri"/>
          <w:color w:val="006FC0"/>
          <w:spacing w:val="2"/>
          <w:sz w:val="24"/>
          <w:szCs w:val="24"/>
        </w:rPr>
        <w:t xml:space="preserve"> </w:t>
      </w:r>
      <w:proofErr w:type="spellStart"/>
      <w:r>
        <w:rPr>
          <w:rFonts w:ascii="Calibri" w:eastAsia="Calibri" w:hAnsi="Calibri" w:cs="Calibri"/>
          <w:color w:val="006FC0"/>
          <w:sz w:val="24"/>
          <w:szCs w:val="24"/>
        </w:rPr>
        <w:t>t</w:t>
      </w:r>
      <w:r>
        <w:rPr>
          <w:rFonts w:ascii="Calibri" w:eastAsia="Calibri" w:hAnsi="Calibri" w:cs="Calibri"/>
          <w:color w:val="006FC0"/>
          <w:spacing w:val="-2"/>
          <w:sz w:val="24"/>
          <w:szCs w:val="24"/>
        </w:rPr>
        <w:t>e</w:t>
      </w:r>
      <w:r>
        <w:rPr>
          <w:rFonts w:ascii="Calibri" w:eastAsia="Calibri" w:hAnsi="Calibri" w:cs="Calibri"/>
          <w:color w:val="006FC0"/>
          <w:spacing w:val="1"/>
          <w:sz w:val="24"/>
          <w:szCs w:val="24"/>
        </w:rPr>
        <w:t>r</w:t>
      </w:r>
      <w:r>
        <w:rPr>
          <w:rFonts w:ascii="Calibri" w:eastAsia="Calibri" w:hAnsi="Calibri" w:cs="Calibri"/>
          <w:color w:val="006FC0"/>
          <w:spacing w:val="-1"/>
          <w:sz w:val="24"/>
          <w:szCs w:val="24"/>
        </w:rPr>
        <w:t>k</w:t>
      </w:r>
      <w:r>
        <w:rPr>
          <w:rFonts w:ascii="Calibri" w:eastAsia="Calibri" w:hAnsi="Calibri" w:cs="Calibri"/>
          <w:color w:val="006FC0"/>
          <w:sz w:val="24"/>
          <w:szCs w:val="24"/>
        </w:rPr>
        <w:t>e</w:t>
      </w:r>
      <w:r>
        <w:rPr>
          <w:rFonts w:ascii="Calibri" w:eastAsia="Calibri" w:hAnsi="Calibri" w:cs="Calibri"/>
          <w:color w:val="006FC0"/>
          <w:spacing w:val="-1"/>
          <w:sz w:val="24"/>
          <w:szCs w:val="24"/>
        </w:rPr>
        <w:t>n</w:t>
      </w:r>
      <w:r>
        <w:rPr>
          <w:rFonts w:ascii="Calibri" w:eastAsia="Calibri" w:hAnsi="Calibri" w:cs="Calibri"/>
          <w:color w:val="006FC0"/>
          <w:sz w:val="24"/>
          <w:szCs w:val="24"/>
        </w:rPr>
        <w:t>a</w:t>
      </w:r>
      <w:proofErr w:type="spellEnd"/>
      <w:r>
        <w:rPr>
          <w:rFonts w:ascii="Calibri" w:eastAsia="Calibri" w:hAnsi="Calibri" w:cs="Calibri"/>
          <w:color w:val="006FC0"/>
          <w:spacing w:val="3"/>
          <w:sz w:val="24"/>
          <w:szCs w:val="24"/>
        </w:rPr>
        <w:t xml:space="preserve"> </w:t>
      </w:r>
      <w:proofErr w:type="spellStart"/>
      <w:r>
        <w:rPr>
          <w:rFonts w:ascii="Calibri" w:eastAsia="Calibri" w:hAnsi="Calibri" w:cs="Calibri"/>
          <w:color w:val="006FC0"/>
          <w:spacing w:val="-1"/>
          <w:sz w:val="24"/>
          <w:szCs w:val="24"/>
        </w:rPr>
        <w:t>mu</w:t>
      </w:r>
      <w:r>
        <w:rPr>
          <w:rFonts w:ascii="Calibri" w:eastAsia="Calibri" w:hAnsi="Calibri" w:cs="Calibri"/>
          <w:color w:val="006FC0"/>
          <w:sz w:val="24"/>
          <w:szCs w:val="24"/>
        </w:rPr>
        <w:t>s</w:t>
      </w:r>
      <w:r>
        <w:rPr>
          <w:rFonts w:ascii="Calibri" w:eastAsia="Calibri" w:hAnsi="Calibri" w:cs="Calibri"/>
          <w:color w:val="006FC0"/>
          <w:spacing w:val="-1"/>
          <w:sz w:val="24"/>
          <w:szCs w:val="24"/>
        </w:rPr>
        <w:t>i</w:t>
      </w:r>
      <w:r>
        <w:rPr>
          <w:rFonts w:ascii="Calibri" w:eastAsia="Calibri" w:hAnsi="Calibri" w:cs="Calibri"/>
          <w:color w:val="006FC0"/>
          <w:spacing w:val="1"/>
          <w:sz w:val="24"/>
          <w:szCs w:val="24"/>
        </w:rPr>
        <w:t>b</w:t>
      </w:r>
      <w:r>
        <w:rPr>
          <w:rFonts w:ascii="Calibri" w:eastAsia="Calibri" w:hAnsi="Calibri" w:cs="Calibri"/>
          <w:color w:val="006FC0"/>
          <w:spacing w:val="-2"/>
          <w:sz w:val="24"/>
          <w:szCs w:val="24"/>
        </w:rPr>
        <w:t>a</w:t>
      </w:r>
      <w:r>
        <w:rPr>
          <w:rFonts w:ascii="Calibri" w:eastAsia="Calibri" w:hAnsi="Calibri" w:cs="Calibri"/>
          <w:color w:val="006FC0"/>
          <w:spacing w:val="1"/>
          <w:sz w:val="24"/>
          <w:szCs w:val="24"/>
        </w:rPr>
        <w:t>h</w:t>
      </w:r>
      <w:proofErr w:type="spellEnd"/>
      <w:r>
        <w:rPr>
          <w:rFonts w:ascii="Calibri" w:eastAsia="Calibri" w:hAnsi="Calibri" w:cs="Calibri"/>
          <w:color w:val="006FC0"/>
          <w:spacing w:val="-1"/>
          <w:sz w:val="24"/>
          <w:szCs w:val="24"/>
        </w:rPr>
        <w:t>/</w:t>
      </w:r>
      <w:proofErr w:type="spellStart"/>
      <w:r>
        <w:rPr>
          <w:rFonts w:ascii="Calibri" w:eastAsia="Calibri" w:hAnsi="Calibri" w:cs="Calibri"/>
          <w:color w:val="006FC0"/>
          <w:sz w:val="24"/>
          <w:szCs w:val="24"/>
        </w:rPr>
        <w:t>co</w:t>
      </w:r>
      <w:r>
        <w:rPr>
          <w:rFonts w:ascii="Calibri" w:eastAsia="Calibri" w:hAnsi="Calibri" w:cs="Calibri"/>
          <w:color w:val="006FC0"/>
          <w:spacing w:val="-1"/>
          <w:sz w:val="24"/>
          <w:szCs w:val="24"/>
        </w:rPr>
        <w:t>b</w:t>
      </w:r>
      <w:r>
        <w:rPr>
          <w:rFonts w:ascii="Calibri" w:eastAsia="Calibri" w:hAnsi="Calibri" w:cs="Calibri"/>
          <w:color w:val="006FC0"/>
          <w:sz w:val="24"/>
          <w:szCs w:val="24"/>
        </w:rPr>
        <w:t>aa</w:t>
      </w:r>
      <w:r>
        <w:rPr>
          <w:rFonts w:ascii="Calibri" w:eastAsia="Calibri" w:hAnsi="Calibri" w:cs="Calibri"/>
          <w:color w:val="006FC0"/>
          <w:spacing w:val="1"/>
          <w:sz w:val="24"/>
          <w:szCs w:val="24"/>
        </w:rPr>
        <w:t>n</w:t>
      </w:r>
      <w:proofErr w:type="spellEnd"/>
      <w:r>
        <w:rPr>
          <w:rFonts w:ascii="Calibri" w:eastAsia="Calibri" w:hAnsi="Calibri" w:cs="Calibri"/>
          <w:color w:val="006FC0"/>
          <w:sz w:val="24"/>
          <w:szCs w:val="24"/>
        </w:rPr>
        <w:t xml:space="preserve">, </w:t>
      </w:r>
      <w:proofErr w:type="spellStart"/>
      <w:r>
        <w:rPr>
          <w:rFonts w:ascii="Calibri" w:eastAsia="Calibri" w:hAnsi="Calibri" w:cs="Calibri"/>
          <w:color w:val="006FC0"/>
          <w:spacing w:val="1"/>
          <w:sz w:val="24"/>
          <w:szCs w:val="24"/>
        </w:rPr>
        <w:t>h</w:t>
      </w:r>
      <w:r>
        <w:rPr>
          <w:rFonts w:ascii="Calibri" w:eastAsia="Calibri" w:hAnsi="Calibri" w:cs="Calibri"/>
          <w:color w:val="006FC0"/>
          <w:spacing w:val="-1"/>
          <w:sz w:val="24"/>
          <w:szCs w:val="24"/>
        </w:rPr>
        <w:t>idu</w:t>
      </w:r>
      <w:r>
        <w:rPr>
          <w:rFonts w:ascii="Calibri" w:eastAsia="Calibri" w:hAnsi="Calibri" w:cs="Calibri"/>
          <w:color w:val="006FC0"/>
          <w:sz w:val="24"/>
          <w:szCs w:val="24"/>
        </w:rPr>
        <w:t>p</w:t>
      </w:r>
      <w:proofErr w:type="spellEnd"/>
      <w:r>
        <w:rPr>
          <w:rFonts w:ascii="Calibri" w:eastAsia="Calibri" w:hAnsi="Calibri" w:cs="Calibri"/>
          <w:color w:val="006FC0"/>
          <w:spacing w:val="10"/>
          <w:sz w:val="24"/>
          <w:szCs w:val="24"/>
        </w:rPr>
        <w:t xml:space="preserve"> </w:t>
      </w:r>
      <w:proofErr w:type="spellStart"/>
      <w:r>
        <w:rPr>
          <w:rFonts w:ascii="Calibri" w:eastAsia="Calibri" w:hAnsi="Calibri" w:cs="Calibri"/>
          <w:color w:val="006FC0"/>
          <w:spacing w:val="-2"/>
          <w:sz w:val="24"/>
          <w:szCs w:val="24"/>
        </w:rPr>
        <w:t>s</w:t>
      </w:r>
      <w:r>
        <w:rPr>
          <w:rFonts w:ascii="Calibri" w:eastAsia="Calibri" w:hAnsi="Calibri" w:cs="Calibri"/>
          <w:color w:val="006FC0"/>
          <w:sz w:val="24"/>
          <w:szCs w:val="24"/>
        </w:rPr>
        <w:t>e</w:t>
      </w:r>
      <w:r>
        <w:rPr>
          <w:rFonts w:ascii="Calibri" w:eastAsia="Calibri" w:hAnsi="Calibri" w:cs="Calibri"/>
          <w:color w:val="006FC0"/>
          <w:spacing w:val="-1"/>
          <w:sz w:val="24"/>
          <w:szCs w:val="24"/>
        </w:rPr>
        <w:t>n</w:t>
      </w:r>
      <w:r>
        <w:rPr>
          <w:rFonts w:ascii="Calibri" w:eastAsia="Calibri" w:hAnsi="Calibri" w:cs="Calibri"/>
          <w:color w:val="006FC0"/>
          <w:spacing w:val="1"/>
          <w:sz w:val="24"/>
          <w:szCs w:val="24"/>
        </w:rPr>
        <w:t>d</w:t>
      </w:r>
      <w:r>
        <w:rPr>
          <w:rFonts w:ascii="Calibri" w:eastAsia="Calibri" w:hAnsi="Calibri" w:cs="Calibri"/>
          <w:color w:val="006FC0"/>
          <w:spacing w:val="-1"/>
          <w:sz w:val="24"/>
          <w:szCs w:val="24"/>
        </w:rPr>
        <w:t>i</w:t>
      </w:r>
      <w:r>
        <w:rPr>
          <w:rFonts w:ascii="Calibri" w:eastAsia="Calibri" w:hAnsi="Calibri" w:cs="Calibri"/>
          <w:color w:val="006FC0"/>
          <w:spacing w:val="1"/>
          <w:sz w:val="24"/>
          <w:szCs w:val="24"/>
        </w:rPr>
        <w:t>r</w:t>
      </w:r>
      <w:r>
        <w:rPr>
          <w:rFonts w:ascii="Calibri" w:eastAsia="Calibri" w:hAnsi="Calibri" w:cs="Calibri"/>
          <w:color w:val="006FC0"/>
          <w:spacing w:val="-3"/>
          <w:sz w:val="24"/>
          <w:szCs w:val="24"/>
        </w:rPr>
        <w:t>i</w:t>
      </w:r>
      <w:proofErr w:type="spellEnd"/>
      <w:r>
        <w:rPr>
          <w:rFonts w:ascii="Calibri" w:eastAsia="Calibri" w:hAnsi="Calibri" w:cs="Calibri"/>
          <w:color w:val="006FC0"/>
          <w:spacing w:val="-1"/>
          <w:sz w:val="24"/>
          <w:szCs w:val="24"/>
        </w:rPr>
        <w:t>/</w:t>
      </w:r>
      <w:proofErr w:type="spellStart"/>
      <w:r>
        <w:rPr>
          <w:rFonts w:ascii="Calibri" w:eastAsia="Calibri" w:hAnsi="Calibri" w:cs="Calibri"/>
          <w:color w:val="006FC0"/>
          <w:spacing w:val="-1"/>
          <w:sz w:val="24"/>
          <w:szCs w:val="24"/>
        </w:rPr>
        <w:t>m</w:t>
      </w:r>
      <w:r>
        <w:rPr>
          <w:rFonts w:ascii="Calibri" w:eastAsia="Calibri" w:hAnsi="Calibri" w:cs="Calibri"/>
          <w:color w:val="006FC0"/>
          <w:sz w:val="24"/>
          <w:szCs w:val="24"/>
        </w:rPr>
        <w:t>e</w:t>
      </w:r>
      <w:r>
        <w:rPr>
          <w:rFonts w:ascii="Calibri" w:eastAsia="Calibri" w:hAnsi="Calibri" w:cs="Calibri"/>
          <w:color w:val="006FC0"/>
          <w:spacing w:val="1"/>
          <w:sz w:val="24"/>
          <w:szCs w:val="24"/>
        </w:rPr>
        <w:t>r</w:t>
      </w:r>
      <w:r>
        <w:rPr>
          <w:rFonts w:ascii="Calibri" w:eastAsia="Calibri" w:hAnsi="Calibri" w:cs="Calibri"/>
          <w:color w:val="006FC0"/>
          <w:sz w:val="24"/>
          <w:szCs w:val="24"/>
        </w:rPr>
        <w:t>a</w:t>
      </w:r>
      <w:r>
        <w:rPr>
          <w:rFonts w:ascii="Calibri" w:eastAsia="Calibri" w:hAnsi="Calibri" w:cs="Calibri"/>
          <w:color w:val="006FC0"/>
          <w:spacing w:val="1"/>
          <w:sz w:val="24"/>
          <w:szCs w:val="24"/>
        </w:rPr>
        <w:t>n</w:t>
      </w:r>
      <w:r>
        <w:rPr>
          <w:rFonts w:ascii="Calibri" w:eastAsia="Calibri" w:hAnsi="Calibri" w:cs="Calibri"/>
          <w:color w:val="006FC0"/>
          <w:spacing w:val="-3"/>
          <w:sz w:val="24"/>
          <w:szCs w:val="24"/>
        </w:rPr>
        <w:t>t</w:t>
      </w:r>
      <w:r>
        <w:rPr>
          <w:rFonts w:ascii="Calibri" w:eastAsia="Calibri" w:hAnsi="Calibri" w:cs="Calibri"/>
          <w:color w:val="006FC0"/>
          <w:sz w:val="24"/>
          <w:szCs w:val="24"/>
        </w:rPr>
        <w:t>au</w:t>
      </w:r>
      <w:proofErr w:type="spellEnd"/>
      <w:r>
        <w:rPr>
          <w:rFonts w:ascii="Calibri" w:eastAsia="Calibri" w:hAnsi="Calibri" w:cs="Calibri"/>
          <w:color w:val="006FC0"/>
          <w:spacing w:val="2"/>
          <w:sz w:val="24"/>
          <w:szCs w:val="24"/>
        </w:rPr>
        <w:t xml:space="preserve"> </w:t>
      </w:r>
      <w:proofErr w:type="spellStart"/>
      <w:r>
        <w:rPr>
          <w:rFonts w:ascii="Calibri" w:eastAsia="Calibri" w:hAnsi="Calibri" w:cs="Calibri"/>
          <w:color w:val="006FC0"/>
          <w:sz w:val="24"/>
          <w:szCs w:val="24"/>
        </w:rPr>
        <w:t>s</w:t>
      </w:r>
      <w:r>
        <w:rPr>
          <w:rFonts w:ascii="Calibri" w:eastAsia="Calibri" w:hAnsi="Calibri" w:cs="Calibri"/>
          <w:color w:val="006FC0"/>
          <w:spacing w:val="1"/>
          <w:sz w:val="24"/>
          <w:szCs w:val="24"/>
        </w:rPr>
        <w:t>e</w:t>
      </w:r>
      <w:r>
        <w:rPr>
          <w:rFonts w:ascii="Calibri" w:eastAsia="Calibri" w:hAnsi="Calibri" w:cs="Calibri"/>
          <w:color w:val="006FC0"/>
          <w:spacing w:val="-1"/>
          <w:sz w:val="24"/>
          <w:szCs w:val="24"/>
        </w:rPr>
        <w:t>j</w:t>
      </w:r>
      <w:r>
        <w:rPr>
          <w:rFonts w:ascii="Calibri" w:eastAsia="Calibri" w:hAnsi="Calibri" w:cs="Calibri"/>
          <w:color w:val="006FC0"/>
          <w:sz w:val="24"/>
          <w:szCs w:val="24"/>
        </w:rPr>
        <w:t>ak</w:t>
      </w:r>
      <w:proofErr w:type="spellEnd"/>
      <w:r>
        <w:rPr>
          <w:rFonts w:ascii="Calibri" w:eastAsia="Calibri" w:hAnsi="Calibri" w:cs="Calibri"/>
          <w:color w:val="006FC0"/>
          <w:sz w:val="24"/>
          <w:szCs w:val="24"/>
        </w:rPr>
        <w:t xml:space="preserve"> </w:t>
      </w:r>
      <w:proofErr w:type="spellStart"/>
      <w:r>
        <w:rPr>
          <w:rFonts w:ascii="Calibri" w:eastAsia="Calibri" w:hAnsi="Calibri" w:cs="Calibri"/>
          <w:color w:val="006FC0"/>
          <w:spacing w:val="1"/>
          <w:sz w:val="24"/>
          <w:szCs w:val="24"/>
        </w:rPr>
        <w:t>d</w:t>
      </w:r>
      <w:r>
        <w:rPr>
          <w:rFonts w:ascii="Calibri" w:eastAsia="Calibri" w:hAnsi="Calibri" w:cs="Calibri"/>
          <w:color w:val="006FC0"/>
          <w:spacing w:val="-1"/>
          <w:sz w:val="24"/>
          <w:szCs w:val="24"/>
        </w:rPr>
        <w:t>i</w:t>
      </w:r>
      <w:r>
        <w:rPr>
          <w:rFonts w:ascii="Calibri" w:eastAsia="Calibri" w:hAnsi="Calibri" w:cs="Calibri"/>
          <w:color w:val="006FC0"/>
          <w:spacing w:val="1"/>
          <w:sz w:val="24"/>
          <w:szCs w:val="24"/>
        </w:rPr>
        <w:t>n</w:t>
      </w:r>
      <w:r>
        <w:rPr>
          <w:rFonts w:ascii="Calibri" w:eastAsia="Calibri" w:hAnsi="Calibri" w:cs="Calibri"/>
          <w:color w:val="006FC0"/>
          <w:spacing w:val="-1"/>
          <w:sz w:val="24"/>
          <w:szCs w:val="24"/>
        </w:rPr>
        <w:t>i</w:t>
      </w:r>
      <w:proofErr w:type="spellEnd"/>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proofErr w:type="spellStart"/>
      <w:r>
        <w:rPr>
          <w:rFonts w:ascii="Calibri" w:eastAsia="Calibri" w:hAnsi="Calibri" w:cs="Calibri"/>
          <w:color w:val="006FC0"/>
          <w:sz w:val="24"/>
          <w:szCs w:val="24"/>
        </w:rPr>
        <w:t>atau</w:t>
      </w:r>
      <w:proofErr w:type="spellEnd"/>
      <w:r>
        <w:rPr>
          <w:rFonts w:ascii="Calibri" w:eastAsia="Calibri" w:hAnsi="Calibri" w:cs="Calibri"/>
          <w:color w:val="006FC0"/>
          <w:spacing w:val="-1"/>
          <w:sz w:val="24"/>
          <w:szCs w:val="24"/>
        </w:rPr>
        <w:t xml:space="preserve"> </w:t>
      </w:r>
      <w:proofErr w:type="spellStart"/>
      <w:r>
        <w:rPr>
          <w:rFonts w:ascii="Calibri" w:eastAsia="Calibri" w:hAnsi="Calibri" w:cs="Calibri"/>
          <w:color w:val="006FC0"/>
          <w:spacing w:val="1"/>
          <w:sz w:val="24"/>
          <w:szCs w:val="24"/>
        </w:rPr>
        <w:t>b</w:t>
      </w:r>
      <w:r>
        <w:rPr>
          <w:rFonts w:ascii="Calibri" w:eastAsia="Calibri" w:hAnsi="Calibri" w:cs="Calibri"/>
          <w:color w:val="006FC0"/>
          <w:spacing w:val="-2"/>
          <w:sz w:val="24"/>
          <w:szCs w:val="24"/>
        </w:rPr>
        <w:t>e</w:t>
      </w:r>
      <w:r>
        <w:rPr>
          <w:rFonts w:ascii="Calibri" w:eastAsia="Calibri" w:hAnsi="Calibri" w:cs="Calibri"/>
          <w:color w:val="006FC0"/>
          <w:spacing w:val="1"/>
          <w:sz w:val="24"/>
          <w:szCs w:val="24"/>
        </w:rPr>
        <w:t>n</w:t>
      </w:r>
      <w:r>
        <w:rPr>
          <w:rFonts w:ascii="Calibri" w:eastAsia="Calibri" w:hAnsi="Calibri" w:cs="Calibri"/>
          <w:color w:val="006FC0"/>
          <w:sz w:val="24"/>
          <w:szCs w:val="24"/>
        </w:rPr>
        <w:t>tu</w:t>
      </w:r>
      <w:r>
        <w:rPr>
          <w:rFonts w:ascii="Calibri" w:eastAsia="Calibri" w:hAnsi="Calibri" w:cs="Calibri"/>
          <w:color w:val="006FC0"/>
          <w:spacing w:val="2"/>
          <w:sz w:val="24"/>
          <w:szCs w:val="24"/>
        </w:rPr>
        <w:t>k</w:t>
      </w:r>
      <w:r>
        <w:rPr>
          <w:rFonts w:ascii="Calibri" w:eastAsia="Calibri" w:hAnsi="Calibri" w:cs="Calibri"/>
          <w:color w:val="006FC0"/>
          <w:spacing w:val="-3"/>
          <w:sz w:val="24"/>
          <w:szCs w:val="24"/>
        </w:rPr>
        <w:t>-</w:t>
      </w:r>
      <w:r>
        <w:rPr>
          <w:rFonts w:ascii="Calibri" w:eastAsia="Calibri" w:hAnsi="Calibri" w:cs="Calibri"/>
          <w:color w:val="006FC0"/>
          <w:spacing w:val="1"/>
          <w:sz w:val="24"/>
          <w:szCs w:val="24"/>
        </w:rPr>
        <w:t>b</w:t>
      </w:r>
      <w:r>
        <w:rPr>
          <w:rFonts w:ascii="Calibri" w:eastAsia="Calibri" w:hAnsi="Calibri" w:cs="Calibri"/>
          <w:color w:val="006FC0"/>
          <w:spacing w:val="-2"/>
          <w:sz w:val="24"/>
          <w:szCs w:val="24"/>
        </w:rPr>
        <w:t>e</w:t>
      </w:r>
      <w:r>
        <w:rPr>
          <w:rFonts w:ascii="Calibri" w:eastAsia="Calibri" w:hAnsi="Calibri" w:cs="Calibri"/>
          <w:color w:val="006FC0"/>
          <w:spacing w:val="1"/>
          <w:sz w:val="24"/>
          <w:szCs w:val="24"/>
        </w:rPr>
        <w:t>n</w:t>
      </w:r>
      <w:r>
        <w:rPr>
          <w:rFonts w:ascii="Calibri" w:eastAsia="Calibri" w:hAnsi="Calibri" w:cs="Calibri"/>
          <w:color w:val="006FC0"/>
          <w:sz w:val="24"/>
          <w:szCs w:val="24"/>
        </w:rPr>
        <w:t>tuk</w:t>
      </w:r>
      <w:proofErr w:type="spellEnd"/>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l</w:t>
      </w:r>
      <w:r>
        <w:rPr>
          <w:rFonts w:ascii="Calibri" w:eastAsia="Calibri" w:hAnsi="Calibri" w:cs="Calibri"/>
          <w:color w:val="006FC0"/>
          <w:sz w:val="24"/>
          <w:szCs w:val="24"/>
        </w:rPr>
        <w:t>a</w:t>
      </w:r>
      <w:r>
        <w:rPr>
          <w:rFonts w:ascii="Calibri" w:eastAsia="Calibri" w:hAnsi="Calibri" w:cs="Calibri"/>
          <w:color w:val="006FC0"/>
          <w:spacing w:val="-1"/>
          <w:sz w:val="24"/>
          <w:szCs w:val="24"/>
        </w:rPr>
        <w:t>i</w:t>
      </w:r>
      <w:r>
        <w:rPr>
          <w:rFonts w:ascii="Calibri" w:eastAsia="Calibri" w:hAnsi="Calibri" w:cs="Calibri"/>
          <w:color w:val="006FC0"/>
          <w:spacing w:val="1"/>
          <w:sz w:val="24"/>
          <w:szCs w:val="24"/>
        </w:rPr>
        <w:t>n</w:t>
      </w:r>
      <w:r>
        <w:rPr>
          <w:rFonts w:ascii="Calibri" w:eastAsia="Calibri" w:hAnsi="Calibri" w:cs="Calibri"/>
          <w:color w:val="006FC0"/>
          <w:sz w:val="24"/>
          <w:szCs w:val="24"/>
        </w:rPr>
        <w:t>ya</w:t>
      </w:r>
      <w:proofErr w:type="spellEnd"/>
      <w:r>
        <w:rPr>
          <w:rFonts w:ascii="Calibri" w:eastAsia="Calibri" w:hAnsi="Calibri" w:cs="Calibri"/>
          <w:color w:val="006FC0"/>
          <w:sz w:val="24"/>
          <w:szCs w:val="24"/>
        </w:rPr>
        <w:t>.</w:t>
      </w:r>
    </w:p>
    <w:p w:rsidR="00840247" w:rsidRDefault="005A7F21">
      <w:pPr>
        <w:spacing w:line="280" w:lineRule="exact"/>
        <w:ind w:left="1662"/>
        <w:rPr>
          <w:rFonts w:ascii="Calibri" w:eastAsia="Calibri" w:hAnsi="Calibri" w:cs="Calibri"/>
          <w:sz w:val="24"/>
          <w:szCs w:val="24"/>
        </w:rPr>
      </w:pPr>
      <w:proofErr w:type="spellStart"/>
      <w:r>
        <w:rPr>
          <w:rFonts w:ascii="Calibri" w:eastAsia="Calibri" w:hAnsi="Calibri" w:cs="Calibri"/>
          <w:position w:val="1"/>
          <w:sz w:val="24"/>
          <w:szCs w:val="24"/>
        </w:rPr>
        <w:t>Mo</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o</w:t>
      </w:r>
      <w:r>
        <w:rPr>
          <w:rFonts w:ascii="Calibri" w:eastAsia="Calibri" w:hAnsi="Calibri" w:cs="Calibri"/>
          <w:position w:val="1"/>
          <w:sz w:val="24"/>
          <w:szCs w:val="24"/>
        </w:rPr>
        <w:t>n</w:t>
      </w:r>
      <w:proofErr w:type="spellEnd"/>
      <w:r>
        <w:rPr>
          <w:rFonts w:ascii="Calibri" w:eastAsia="Calibri" w:hAnsi="Calibri" w:cs="Calibri"/>
          <w:spacing w:val="22"/>
          <w:position w:val="1"/>
          <w:sz w:val="24"/>
          <w:szCs w:val="24"/>
        </w:rPr>
        <w:t xml:space="preserve"> </w:t>
      </w:r>
      <w:proofErr w:type="spellStart"/>
      <w:r>
        <w:rPr>
          <w:rFonts w:ascii="Calibri" w:eastAsia="Calibri" w:hAnsi="Calibri" w:cs="Calibri"/>
          <w:spacing w:val="-1"/>
          <w:position w:val="1"/>
          <w:sz w:val="24"/>
          <w:szCs w:val="24"/>
        </w:rPr>
        <w:t>u</w:t>
      </w:r>
      <w:r>
        <w:rPr>
          <w:rFonts w:ascii="Calibri" w:eastAsia="Calibri" w:hAnsi="Calibri" w:cs="Calibri"/>
          <w:spacing w:val="1"/>
          <w:position w:val="1"/>
          <w:sz w:val="24"/>
          <w:szCs w:val="24"/>
        </w:rPr>
        <w:t>r</w:t>
      </w:r>
      <w:r>
        <w:rPr>
          <w:rFonts w:ascii="Calibri" w:eastAsia="Calibri" w:hAnsi="Calibri" w:cs="Calibri"/>
          <w:position w:val="1"/>
          <w:sz w:val="24"/>
          <w:szCs w:val="24"/>
        </w:rPr>
        <w:t>a</w:t>
      </w:r>
      <w:r>
        <w:rPr>
          <w:rFonts w:ascii="Calibri" w:eastAsia="Calibri" w:hAnsi="Calibri" w:cs="Calibri"/>
          <w:spacing w:val="-1"/>
          <w:position w:val="1"/>
          <w:sz w:val="24"/>
          <w:szCs w:val="24"/>
        </w:rPr>
        <w:t>ik</w:t>
      </w:r>
      <w:r>
        <w:rPr>
          <w:rFonts w:ascii="Calibri" w:eastAsia="Calibri" w:hAnsi="Calibri" w:cs="Calibri"/>
          <w:position w:val="1"/>
          <w:sz w:val="24"/>
          <w:szCs w:val="24"/>
        </w:rPr>
        <w:t>an</w:t>
      </w:r>
      <w:proofErr w:type="spellEnd"/>
      <w:r>
        <w:rPr>
          <w:rFonts w:ascii="Calibri" w:eastAsia="Calibri" w:hAnsi="Calibri" w:cs="Calibri"/>
          <w:spacing w:val="25"/>
          <w:position w:val="1"/>
          <w:sz w:val="24"/>
          <w:szCs w:val="24"/>
        </w:rPr>
        <w:t xml:space="preserve"> </w:t>
      </w:r>
      <w:proofErr w:type="spellStart"/>
      <w:r>
        <w:rPr>
          <w:rFonts w:ascii="Calibri" w:eastAsia="Calibri" w:hAnsi="Calibri" w:cs="Calibri"/>
          <w:spacing w:val="-3"/>
          <w:position w:val="1"/>
          <w:sz w:val="24"/>
          <w:szCs w:val="24"/>
        </w:rPr>
        <w:t>c</w:t>
      </w:r>
      <w:r>
        <w:rPr>
          <w:rFonts w:ascii="Calibri" w:eastAsia="Calibri" w:hAnsi="Calibri" w:cs="Calibri"/>
          <w:position w:val="1"/>
          <w:sz w:val="24"/>
          <w:szCs w:val="24"/>
        </w:rPr>
        <w:t>a</w:t>
      </w:r>
      <w:r>
        <w:rPr>
          <w:rFonts w:ascii="Calibri" w:eastAsia="Calibri" w:hAnsi="Calibri" w:cs="Calibri"/>
          <w:spacing w:val="-1"/>
          <w:position w:val="1"/>
          <w:sz w:val="24"/>
          <w:szCs w:val="24"/>
        </w:rPr>
        <w:t>p</w:t>
      </w:r>
      <w:r>
        <w:rPr>
          <w:rFonts w:ascii="Calibri" w:eastAsia="Calibri" w:hAnsi="Calibri" w:cs="Calibri"/>
          <w:position w:val="1"/>
          <w:sz w:val="24"/>
          <w:szCs w:val="24"/>
        </w:rPr>
        <w:t>a</w:t>
      </w:r>
      <w:r>
        <w:rPr>
          <w:rFonts w:ascii="Calibri" w:eastAsia="Calibri" w:hAnsi="Calibri" w:cs="Calibri"/>
          <w:spacing w:val="-1"/>
          <w:position w:val="1"/>
          <w:sz w:val="24"/>
          <w:szCs w:val="24"/>
        </w:rPr>
        <w:t>i</w:t>
      </w:r>
      <w:r>
        <w:rPr>
          <w:rFonts w:ascii="Calibri" w:eastAsia="Calibri" w:hAnsi="Calibri" w:cs="Calibri"/>
          <w:position w:val="1"/>
          <w:sz w:val="24"/>
          <w:szCs w:val="24"/>
        </w:rPr>
        <w:t>an</w:t>
      </w:r>
      <w:proofErr w:type="spellEnd"/>
      <w:r>
        <w:rPr>
          <w:rFonts w:ascii="Calibri" w:eastAsia="Calibri" w:hAnsi="Calibri" w:cs="Calibri"/>
          <w:spacing w:val="22"/>
          <w:position w:val="1"/>
          <w:sz w:val="24"/>
          <w:szCs w:val="24"/>
        </w:rPr>
        <w:t xml:space="preserve"> </w:t>
      </w:r>
      <w:r>
        <w:rPr>
          <w:rFonts w:ascii="Calibri" w:eastAsia="Calibri" w:hAnsi="Calibri" w:cs="Calibri"/>
          <w:spacing w:val="1"/>
          <w:position w:val="1"/>
          <w:sz w:val="24"/>
          <w:szCs w:val="24"/>
        </w:rPr>
        <w:t>p</w:t>
      </w:r>
      <w:r>
        <w:rPr>
          <w:rFonts w:ascii="Calibri" w:eastAsia="Calibri" w:hAnsi="Calibri" w:cs="Calibri"/>
          <w:position w:val="1"/>
          <w:sz w:val="24"/>
          <w:szCs w:val="24"/>
        </w:rPr>
        <w:t>a</w:t>
      </w:r>
      <w:r>
        <w:rPr>
          <w:rFonts w:ascii="Calibri" w:eastAsia="Calibri" w:hAnsi="Calibri" w:cs="Calibri"/>
          <w:spacing w:val="-1"/>
          <w:position w:val="1"/>
          <w:sz w:val="24"/>
          <w:szCs w:val="24"/>
        </w:rPr>
        <w:t>li</w:t>
      </w:r>
      <w:r>
        <w:rPr>
          <w:rFonts w:ascii="Calibri" w:eastAsia="Calibri" w:hAnsi="Calibri" w:cs="Calibri"/>
          <w:spacing w:val="1"/>
          <w:position w:val="1"/>
          <w:sz w:val="24"/>
          <w:szCs w:val="24"/>
        </w:rPr>
        <w:t>n</w:t>
      </w:r>
      <w:r>
        <w:rPr>
          <w:rFonts w:ascii="Calibri" w:eastAsia="Calibri" w:hAnsi="Calibri" w:cs="Calibri"/>
          <w:position w:val="1"/>
          <w:sz w:val="24"/>
          <w:szCs w:val="24"/>
        </w:rPr>
        <w:t>g</w:t>
      </w:r>
      <w:r>
        <w:rPr>
          <w:rFonts w:ascii="Calibri" w:eastAsia="Calibri" w:hAnsi="Calibri" w:cs="Calibri"/>
          <w:spacing w:val="21"/>
          <w:position w:val="1"/>
          <w:sz w:val="24"/>
          <w:szCs w:val="24"/>
        </w:rPr>
        <w:t xml:space="preserve"> </w:t>
      </w:r>
      <w:proofErr w:type="spellStart"/>
      <w:r>
        <w:rPr>
          <w:rFonts w:ascii="Calibri" w:eastAsia="Calibri" w:hAnsi="Calibri" w:cs="Calibri"/>
          <w:position w:val="1"/>
          <w:sz w:val="24"/>
          <w:szCs w:val="24"/>
        </w:rPr>
        <w:t>t</w:t>
      </w:r>
      <w:r>
        <w:rPr>
          <w:rFonts w:ascii="Calibri" w:eastAsia="Calibri" w:hAnsi="Calibri" w:cs="Calibri"/>
          <w:spacing w:val="-1"/>
          <w:position w:val="1"/>
          <w:sz w:val="24"/>
          <w:szCs w:val="24"/>
        </w:rPr>
        <w:t>i</w:t>
      </w:r>
      <w:r>
        <w:rPr>
          <w:rFonts w:ascii="Calibri" w:eastAsia="Calibri" w:hAnsi="Calibri" w:cs="Calibri"/>
          <w:spacing w:val="1"/>
          <w:position w:val="1"/>
          <w:sz w:val="24"/>
          <w:szCs w:val="24"/>
        </w:rPr>
        <w:t>n</w:t>
      </w:r>
      <w:r>
        <w:rPr>
          <w:rFonts w:ascii="Calibri" w:eastAsia="Calibri" w:hAnsi="Calibri" w:cs="Calibri"/>
          <w:position w:val="1"/>
          <w:sz w:val="24"/>
          <w:szCs w:val="24"/>
        </w:rPr>
        <w:t>ggi</w:t>
      </w:r>
      <w:proofErr w:type="spellEnd"/>
      <w:r>
        <w:rPr>
          <w:rFonts w:ascii="Calibri" w:eastAsia="Calibri" w:hAnsi="Calibri" w:cs="Calibri"/>
          <w:spacing w:val="23"/>
          <w:position w:val="1"/>
          <w:sz w:val="24"/>
          <w:szCs w:val="24"/>
        </w:rPr>
        <w:t xml:space="preserve"> </w:t>
      </w:r>
      <w:r>
        <w:rPr>
          <w:rFonts w:ascii="Calibri" w:eastAsia="Calibri" w:hAnsi="Calibri" w:cs="Calibri"/>
          <w:position w:val="1"/>
          <w:sz w:val="24"/>
          <w:szCs w:val="24"/>
        </w:rPr>
        <w:t>y</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g</w:t>
      </w:r>
      <w:r>
        <w:rPr>
          <w:rFonts w:ascii="Calibri" w:eastAsia="Calibri" w:hAnsi="Calibri" w:cs="Calibri"/>
          <w:spacing w:val="21"/>
          <w:position w:val="1"/>
          <w:sz w:val="24"/>
          <w:szCs w:val="24"/>
        </w:rPr>
        <w:t xml:space="preserve"> </w:t>
      </w:r>
      <w:proofErr w:type="spellStart"/>
      <w:r>
        <w:rPr>
          <w:rFonts w:ascii="Calibri" w:eastAsia="Calibri" w:hAnsi="Calibri" w:cs="Calibri"/>
          <w:spacing w:val="-1"/>
          <w:position w:val="1"/>
          <w:sz w:val="24"/>
          <w:szCs w:val="24"/>
        </w:rPr>
        <w:t>p</w:t>
      </w:r>
      <w:r>
        <w:rPr>
          <w:rFonts w:ascii="Calibri" w:eastAsia="Calibri" w:hAnsi="Calibri" w:cs="Calibri"/>
          <w:position w:val="1"/>
          <w:sz w:val="24"/>
          <w:szCs w:val="24"/>
        </w:rPr>
        <w:t>e</w:t>
      </w:r>
      <w:r>
        <w:rPr>
          <w:rFonts w:ascii="Calibri" w:eastAsia="Calibri" w:hAnsi="Calibri" w:cs="Calibri"/>
          <w:spacing w:val="-1"/>
          <w:position w:val="1"/>
          <w:sz w:val="24"/>
          <w:szCs w:val="24"/>
        </w:rPr>
        <w:t>rn</w:t>
      </w:r>
      <w:r>
        <w:rPr>
          <w:rFonts w:ascii="Calibri" w:eastAsia="Calibri" w:hAnsi="Calibri" w:cs="Calibri"/>
          <w:position w:val="1"/>
          <w:sz w:val="24"/>
          <w:szCs w:val="24"/>
        </w:rPr>
        <w:t>ah</w:t>
      </w:r>
      <w:proofErr w:type="spellEnd"/>
      <w:r>
        <w:rPr>
          <w:rFonts w:ascii="Calibri" w:eastAsia="Calibri" w:hAnsi="Calibri" w:cs="Calibri"/>
          <w:spacing w:val="25"/>
          <w:position w:val="1"/>
          <w:sz w:val="24"/>
          <w:szCs w:val="24"/>
        </w:rPr>
        <w:t xml:space="preserve"> </w:t>
      </w:r>
      <w:proofErr w:type="spellStart"/>
      <w:r>
        <w:rPr>
          <w:rFonts w:ascii="Calibri" w:eastAsia="Calibri" w:hAnsi="Calibri" w:cs="Calibri"/>
          <w:spacing w:val="-2"/>
          <w:position w:val="1"/>
          <w:sz w:val="24"/>
          <w:szCs w:val="24"/>
        </w:rPr>
        <w:t>A</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d</w:t>
      </w:r>
      <w:r>
        <w:rPr>
          <w:rFonts w:ascii="Calibri" w:eastAsia="Calibri" w:hAnsi="Calibri" w:cs="Calibri"/>
          <w:position w:val="1"/>
          <w:sz w:val="24"/>
          <w:szCs w:val="24"/>
        </w:rPr>
        <w:t>a</w:t>
      </w:r>
      <w:proofErr w:type="spellEnd"/>
      <w:r>
        <w:rPr>
          <w:rFonts w:ascii="Calibri" w:eastAsia="Calibri" w:hAnsi="Calibri" w:cs="Calibri"/>
          <w:spacing w:val="21"/>
          <w:position w:val="1"/>
          <w:sz w:val="24"/>
          <w:szCs w:val="24"/>
        </w:rPr>
        <w:t xml:space="preserve"> </w:t>
      </w:r>
      <w:proofErr w:type="spellStart"/>
      <w:r>
        <w:rPr>
          <w:rFonts w:ascii="Calibri" w:eastAsia="Calibri" w:hAnsi="Calibri" w:cs="Calibri"/>
          <w:spacing w:val="1"/>
          <w:position w:val="1"/>
          <w:sz w:val="24"/>
          <w:szCs w:val="24"/>
        </w:rPr>
        <w:t>p</w:t>
      </w:r>
      <w:r>
        <w:rPr>
          <w:rFonts w:ascii="Calibri" w:eastAsia="Calibri" w:hAnsi="Calibri" w:cs="Calibri"/>
          <w:spacing w:val="-2"/>
          <w:position w:val="1"/>
          <w:sz w:val="24"/>
          <w:szCs w:val="24"/>
        </w:rPr>
        <w:t>e</w:t>
      </w:r>
      <w:r>
        <w:rPr>
          <w:rFonts w:ascii="Calibri" w:eastAsia="Calibri" w:hAnsi="Calibri" w:cs="Calibri"/>
          <w:spacing w:val="1"/>
          <w:position w:val="1"/>
          <w:sz w:val="24"/>
          <w:szCs w:val="24"/>
        </w:rPr>
        <w:t>r</w:t>
      </w:r>
      <w:r>
        <w:rPr>
          <w:rFonts w:ascii="Calibri" w:eastAsia="Calibri" w:hAnsi="Calibri" w:cs="Calibri"/>
          <w:position w:val="1"/>
          <w:sz w:val="24"/>
          <w:szCs w:val="24"/>
        </w:rPr>
        <w:t>ol</w:t>
      </w:r>
      <w:r>
        <w:rPr>
          <w:rFonts w:ascii="Calibri" w:eastAsia="Calibri" w:hAnsi="Calibri" w:cs="Calibri"/>
          <w:spacing w:val="-2"/>
          <w:position w:val="1"/>
          <w:sz w:val="24"/>
          <w:szCs w:val="24"/>
        </w:rPr>
        <w:t>e</w:t>
      </w:r>
      <w:r>
        <w:rPr>
          <w:rFonts w:ascii="Calibri" w:eastAsia="Calibri" w:hAnsi="Calibri" w:cs="Calibri"/>
          <w:position w:val="1"/>
          <w:sz w:val="24"/>
          <w:szCs w:val="24"/>
        </w:rPr>
        <w:t>h</w:t>
      </w:r>
      <w:proofErr w:type="spellEnd"/>
      <w:r>
        <w:rPr>
          <w:rFonts w:ascii="Calibri" w:eastAsia="Calibri" w:hAnsi="Calibri" w:cs="Calibri"/>
          <w:spacing w:val="24"/>
          <w:position w:val="1"/>
          <w:sz w:val="24"/>
          <w:szCs w:val="24"/>
        </w:rPr>
        <w:t xml:space="preserve"> </w:t>
      </w:r>
      <w:proofErr w:type="spellStart"/>
      <w:r>
        <w:rPr>
          <w:rFonts w:ascii="Calibri" w:eastAsia="Calibri" w:hAnsi="Calibri" w:cs="Calibri"/>
          <w:spacing w:val="-2"/>
          <w:position w:val="1"/>
          <w:sz w:val="24"/>
          <w:szCs w:val="24"/>
        </w:rPr>
        <w:t>s</w:t>
      </w:r>
      <w:r>
        <w:rPr>
          <w:rFonts w:ascii="Calibri" w:eastAsia="Calibri" w:hAnsi="Calibri" w:cs="Calibri"/>
          <w:position w:val="1"/>
          <w:sz w:val="24"/>
          <w:szCs w:val="24"/>
        </w:rPr>
        <w:t>e</w:t>
      </w:r>
      <w:r>
        <w:rPr>
          <w:rFonts w:ascii="Calibri" w:eastAsia="Calibri" w:hAnsi="Calibri" w:cs="Calibri"/>
          <w:spacing w:val="1"/>
          <w:position w:val="1"/>
          <w:sz w:val="24"/>
          <w:szCs w:val="24"/>
        </w:rPr>
        <w:t>r</w:t>
      </w:r>
      <w:r>
        <w:rPr>
          <w:rFonts w:ascii="Calibri" w:eastAsia="Calibri" w:hAnsi="Calibri" w:cs="Calibri"/>
          <w:spacing w:val="-3"/>
          <w:position w:val="1"/>
          <w:sz w:val="24"/>
          <w:szCs w:val="24"/>
        </w:rPr>
        <w:t>t</w:t>
      </w:r>
      <w:r>
        <w:rPr>
          <w:rFonts w:ascii="Calibri" w:eastAsia="Calibri" w:hAnsi="Calibri" w:cs="Calibri"/>
          <w:position w:val="1"/>
          <w:sz w:val="24"/>
          <w:szCs w:val="24"/>
        </w:rPr>
        <w:t>a</w:t>
      </w:r>
      <w:proofErr w:type="spellEnd"/>
      <w:r>
        <w:rPr>
          <w:rFonts w:ascii="Calibri" w:eastAsia="Calibri" w:hAnsi="Calibri" w:cs="Calibri"/>
          <w:spacing w:val="21"/>
          <w:position w:val="1"/>
          <w:sz w:val="24"/>
          <w:szCs w:val="24"/>
        </w:rPr>
        <w:t xml:space="preserve"> </w:t>
      </w:r>
      <w:proofErr w:type="spellStart"/>
      <w:r>
        <w:rPr>
          <w:rFonts w:ascii="Calibri" w:eastAsia="Calibri" w:hAnsi="Calibri" w:cs="Calibri"/>
          <w:spacing w:val="1"/>
          <w:position w:val="1"/>
          <w:sz w:val="24"/>
          <w:szCs w:val="24"/>
        </w:rPr>
        <w:t>b</w:t>
      </w:r>
      <w:r>
        <w:rPr>
          <w:rFonts w:ascii="Calibri" w:eastAsia="Calibri" w:hAnsi="Calibri" w:cs="Calibri"/>
          <w:position w:val="1"/>
          <w:sz w:val="24"/>
          <w:szCs w:val="24"/>
        </w:rPr>
        <w:t>agai</w:t>
      </w:r>
      <w:r>
        <w:rPr>
          <w:rFonts w:ascii="Calibri" w:eastAsia="Calibri" w:hAnsi="Calibri" w:cs="Calibri"/>
          <w:spacing w:val="-1"/>
          <w:position w:val="1"/>
          <w:sz w:val="24"/>
          <w:szCs w:val="24"/>
        </w:rPr>
        <w:t>m</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a</w:t>
      </w:r>
      <w:proofErr w:type="spellEnd"/>
      <w:r>
        <w:rPr>
          <w:rFonts w:ascii="Calibri" w:eastAsia="Calibri" w:hAnsi="Calibri" w:cs="Calibri"/>
          <w:spacing w:val="24"/>
          <w:position w:val="1"/>
          <w:sz w:val="24"/>
          <w:szCs w:val="24"/>
        </w:rPr>
        <w:t xml:space="preserve"> </w:t>
      </w:r>
      <w:proofErr w:type="spellStart"/>
      <w:r>
        <w:rPr>
          <w:rFonts w:ascii="Calibri" w:eastAsia="Calibri" w:hAnsi="Calibri" w:cs="Calibri"/>
          <w:spacing w:val="-2"/>
          <w:position w:val="1"/>
          <w:sz w:val="24"/>
          <w:szCs w:val="24"/>
        </w:rPr>
        <w:t>A</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d</w:t>
      </w:r>
      <w:r>
        <w:rPr>
          <w:rFonts w:ascii="Calibri" w:eastAsia="Calibri" w:hAnsi="Calibri" w:cs="Calibri"/>
          <w:position w:val="1"/>
          <w:sz w:val="24"/>
          <w:szCs w:val="24"/>
        </w:rPr>
        <w:t>a</w:t>
      </w:r>
      <w:proofErr w:type="spellEnd"/>
    </w:p>
    <w:p w:rsidR="00840247" w:rsidRDefault="005A7F21">
      <w:pPr>
        <w:spacing w:before="44"/>
        <w:ind w:left="1662"/>
        <w:rPr>
          <w:rFonts w:ascii="Calibri" w:eastAsia="Calibri" w:hAnsi="Calibri" w:cs="Calibri"/>
          <w:sz w:val="24"/>
          <w:szCs w:val="24"/>
          <w:lang w:val="id-ID"/>
        </w:rPr>
      </w:pPr>
      <w:proofErr w:type="spellStart"/>
      <w:proofErr w:type="gramStart"/>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pacing w:val="1"/>
          <w:sz w:val="24"/>
          <w:szCs w:val="24"/>
        </w:rPr>
        <w:t>r</w:t>
      </w:r>
      <w:r>
        <w:rPr>
          <w:rFonts w:ascii="Calibri" w:eastAsia="Calibri" w:hAnsi="Calibri" w:cs="Calibri"/>
          <w:spacing w:val="-1"/>
          <w:sz w:val="24"/>
          <w:szCs w:val="24"/>
        </w:rPr>
        <w:t>j</w:t>
      </w:r>
      <w:r>
        <w:rPr>
          <w:rFonts w:ascii="Calibri" w:eastAsia="Calibri" w:hAnsi="Calibri" w:cs="Calibri"/>
          <w:spacing w:val="1"/>
          <w:sz w:val="24"/>
          <w:szCs w:val="24"/>
        </w:rPr>
        <w:t>u</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g</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pacing w:val="-2"/>
          <w:sz w:val="24"/>
          <w:szCs w:val="24"/>
        </w:rPr>
        <w:t>u</w:t>
      </w:r>
      <w:r>
        <w:rPr>
          <w:rFonts w:ascii="Calibri" w:eastAsia="Calibri" w:hAnsi="Calibri" w:cs="Calibri"/>
          <w:spacing w:val="1"/>
          <w:sz w:val="24"/>
          <w:szCs w:val="24"/>
        </w:rPr>
        <w:t>n</w:t>
      </w:r>
      <w:r>
        <w:rPr>
          <w:rFonts w:ascii="Calibri" w:eastAsia="Calibri" w:hAnsi="Calibri" w:cs="Calibri"/>
          <w:spacing w:val="-3"/>
          <w:sz w:val="24"/>
          <w:szCs w:val="24"/>
        </w:rPr>
        <w:t>t</w:t>
      </w:r>
      <w:r>
        <w:rPr>
          <w:rFonts w:ascii="Calibri" w:eastAsia="Calibri" w:hAnsi="Calibri" w:cs="Calibri"/>
          <w:spacing w:val="1"/>
          <w:sz w:val="24"/>
          <w:szCs w:val="24"/>
        </w:rPr>
        <w:t>u</w:t>
      </w:r>
      <w:r>
        <w:rPr>
          <w:rFonts w:ascii="Calibri" w:eastAsia="Calibri" w:hAnsi="Calibri" w:cs="Calibri"/>
          <w:sz w:val="24"/>
          <w:szCs w:val="24"/>
        </w:rPr>
        <w:t>k</w:t>
      </w:r>
      <w:proofErr w:type="spellEnd"/>
      <w:r>
        <w:rPr>
          <w:rFonts w:ascii="Calibri" w:eastAsia="Calibri" w:hAnsi="Calibri" w:cs="Calibri"/>
          <w:spacing w:val="-1"/>
          <w:sz w:val="24"/>
          <w:szCs w:val="24"/>
        </w:rPr>
        <w:t xml:space="preserve"> </w:t>
      </w:r>
      <w:proofErr w:type="spellStart"/>
      <w:r>
        <w:rPr>
          <w:rFonts w:ascii="Calibri" w:eastAsia="Calibri" w:hAnsi="Calibri" w:cs="Calibri"/>
          <w:spacing w:val="-1"/>
          <w:sz w:val="24"/>
          <w:szCs w:val="24"/>
        </w:rPr>
        <w:t>m</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3"/>
          <w:sz w:val="24"/>
          <w:szCs w:val="24"/>
        </w:rPr>
        <w:t>i</w:t>
      </w:r>
      <w:r>
        <w:rPr>
          <w:rFonts w:ascii="Calibri" w:eastAsia="Calibri" w:hAnsi="Calibri" w:cs="Calibri"/>
          <w:spacing w:val="1"/>
          <w:sz w:val="24"/>
          <w:szCs w:val="24"/>
        </w:rPr>
        <w:t>h</w:t>
      </w:r>
      <w:r>
        <w:rPr>
          <w:rFonts w:ascii="Calibri" w:eastAsia="Calibri" w:hAnsi="Calibri" w:cs="Calibri"/>
          <w:spacing w:val="-1"/>
          <w:sz w:val="24"/>
          <w:szCs w:val="24"/>
        </w:rPr>
        <w:t>n</w:t>
      </w:r>
      <w:r>
        <w:rPr>
          <w:rFonts w:ascii="Calibri" w:eastAsia="Calibri" w:hAnsi="Calibri" w:cs="Calibri"/>
          <w:sz w:val="24"/>
          <w:szCs w:val="24"/>
        </w:rPr>
        <w:t>ya</w:t>
      </w:r>
      <w:proofErr w:type="spellEnd"/>
      <w:r>
        <w:rPr>
          <w:rFonts w:ascii="Calibri" w:eastAsia="Calibri" w:hAnsi="Calibri" w:cs="Calibri"/>
          <w:sz w:val="24"/>
          <w:szCs w:val="24"/>
        </w:rPr>
        <w:t>.</w:t>
      </w:r>
    </w:p>
    <w:p w:rsidR="008028B7" w:rsidRDefault="008028B7">
      <w:pPr>
        <w:spacing w:before="44"/>
        <w:ind w:left="1662"/>
        <w:rPr>
          <w:rFonts w:ascii="Calibri" w:eastAsia="Calibri" w:hAnsi="Calibri" w:cs="Calibri"/>
          <w:sz w:val="24"/>
          <w:szCs w:val="24"/>
          <w:lang w:val="id-ID"/>
        </w:rPr>
      </w:pPr>
      <w:r>
        <w:rPr>
          <w:rFonts w:ascii="Calibri" w:eastAsia="Calibri" w:hAnsi="Calibri" w:cs="Calibri"/>
          <w:sz w:val="24"/>
          <w:szCs w:val="24"/>
          <w:lang w:val="id-ID"/>
        </w:rPr>
        <w:t>Jawab :</w:t>
      </w:r>
    </w:p>
    <w:p w:rsidR="009F286C" w:rsidRDefault="00FA681B" w:rsidP="009F286C">
      <w:pPr>
        <w:spacing w:before="44"/>
        <w:ind w:left="1662"/>
        <w:rPr>
          <w:rFonts w:ascii="Calibri" w:eastAsia="Calibri" w:hAnsi="Calibri" w:cs="Calibri"/>
          <w:sz w:val="24"/>
          <w:szCs w:val="24"/>
          <w:lang w:val="id-ID"/>
        </w:rPr>
      </w:pPr>
      <w:r>
        <w:rPr>
          <w:rFonts w:ascii="Calibri" w:eastAsia="Calibri" w:hAnsi="Calibri" w:cs="Calibri"/>
          <w:sz w:val="24"/>
          <w:szCs w:val="24"/>
          <w:lang w:val="id-ID"/>
        </w:rPr>
        <w:t xml:space="preserve">Pada saat </w:t>
      </w:r>
      <w:r w:rsidR="00954FF1">
        <w:rPr>
          <w:rFonts w:ascii="Calibri" w:eastAsia="Calibri" w:hAnsi="Calibri" w:cs="Calibri"/>
          <w:sz w:val="24"/>
          <w:szCs w:val="24"/>
          <w:lang w:val="id-ID"/>
        </w:rPr>
        <w:t>itu saya duduk di bangku kelas 3</w:t>
      </w:r>
      <w:r>
        <w:rPr>
          <w:rFonts w:ascii="Calibri" w:eastAsia="Calibri" w:hAnsi="Calibri" w:cs="Calibri"/>
          <w:sz w:val="24"/>
          <w:szCs w:val="24"/>
          <w:lang w:val="id-ID"/>
        </w:rPr>
        <w:t xml:space="preserve"> MI, saya mengalami hal yang sangat luar biasa untuk kalangan anak kecil</w:t>
      </w:r>
      <w:r w:rsidR="00954FF1">
        <w:rPr>
          <w:rFonts w:ascii="Calibri" w:eastAsia="Calibri" w:hAnsi="Calibri" w:cs="Calibri"/>
          <w:sz w:val="24"/>
          <w:szCs w:val="24"/>
          <w:lang w:val="id-ID"/>
        </w:rPr>
        <w:t xml:space="preserve"> atau mungkin sangat luar biasa hanya bagi saya saja</w:t>
      </w:r>
      <w:r>
        <w:rPr>
          <w:rFonts w:ascii="Calibri" w:eastAsia="Calibri" w:hAnsi="Calibri" w:cs="Calibri"/>
          <w:sz w:val="24"/>
          <w:szCs w:val="24"/>
          <w:lang w:val="id-ID"/>
        </w:rPr>
        <w:t>. pada saat itu kakak kelas saya b</w:t>
      </w:r>
      <w:r w:rsidR="00954FF1">
        <w:rPr>
          <w:rFonts w:ascii="Calibri" w:eastAsia="Calibri" w:hAnsi="Calibri" w:cs="Calibri"/>
          <w:sz w:val="24"/>
          <w:szCs w:val="24"/>
          <w:lang w:val="id-ID"/>
        </w:rPr>
        <w:t>isa dibilang senior dia kelas  4</w:t>
      </w:r>
      <w:r>
        <w:rPr>
          <w:rFonts w:ascii="Calibri" w:eastAsia="Calibri" w:hAnsi="Calibri" w:cs="Calibri"/>
          <w:sz w:val="24"/>
          <w:szCs w:val="24"/>
          <w:lang w:val="id-ID"/>
        </w:rPr>
        <w:t xml:space="preserve">. Dan </w:t>
      </w:r>
      <w:r w:rsidR="00954FF1">
        <w:rPr>
          <w:rFonts w:ascii="Calibri" w:eastAsia="Calibri" w:hAnsi="Calibri" w:cs="Calibri"/>
          <w:sz w:val="24"/>
          <w:szCs w:val="24"/>
          <w:lang w:val="id-ID"/>
        </w:rPr>
        <w:t>dikelas 4</w:t>
      </w:r>
      <w:r w:rsidR="002A0FFC">
        <w:rPr>
          <w:rFonts w:ascii="Calibri" w:eastAsia="Calibri" w:hAnsi="Calibri" w:cs="Calibri"/>
          <w:sz w:val="24"/>
          <w:szCs w:val="24"/>
          <w:lang w:val="id-ID"/>
        </w:rPr>
        <w:t xml:space="preserve"> </w:t>
      </w:r>
      <w:r>
        <w:rPr>
          <w:rFonts w:ascii="Calibri" w:eastAsia="Calibri" w:hAnsi="Calibri" w:cs="Calibri"/>
          <w:sz w:val="24"/>
          <w:szCs w:val="24"/>
          <w:lang w:val="id-ID"/>
        </w:rPr>
        <w:t>hanya dia saja seorang cewek yang lainnya cowok.</w:t>
      </w:r>
      <w:r w:rsidR="00954FF1">
        <w:rPr>
          <w:rFonts w:ascii="Calibri" w:eastAsia="Calibri" w:hAnsi="Calibri" w:cs="Calibri"/>
          <w:sz w:val="24"/>
          <w:szCs w:val="24"/>
          <w:lang w:val="id-ID"/>
        </w:rPr>
        <w:t xml:space="preserve"> Sebut saja </w:t>
      </w:r>
      <w:r>
        <w:rPr>
          <w:rFonts w:ascii="Calibri" w:eastAsia="Calibri" w:hAnsi="Calibri" w:cs="Calibri"/>
          <w:sz w:val="24"/>
          <w:szCs w:val="24"/>
          <w:lang w:val="id-ID"/>
        </w:rPr>
        <w:t xml:space="preserve"> </w:t>
      </w:r>
      <w:r w:rsidR="00954FF1">
        <w:rPr>
          <w:rFonts w:ascii="Calibri" w:eastAsia="Calibri" w:hAnsi="Calibri" w:cs="Calibri"/>
          <w:sz w:val="24"/>
          <w:szCs w:val="24"/>
          <w:lang w:val="id-ID"/>
        </w:rPr>
        <w:t xml:space="preserve">dia “N” </w:t>
      </w:r>
      <w:r>
        <w:rPr>
          <w:rFonts w:ascii="Calibri" w:eastAsia="Calibri" w:hAnsi="Calibri" w:cs="Calibri"/>
          <w:sz w:val="24"/>
          <w:szCs w:val="24"/>
          <w:lang w:val="id-ID"/>
        </w:rPr>
        <w:t>Makanya d</w:t>
      </w:r>
      <w:r w:rsidR="00954FF1">
        <w:rPr>
          <w:rFonts w:ascii="Calibri" w:eastAsia="Calibri" w:hAnsi="Calibri" w:cs="Calibri"/>
          <w:sz w:val="24"/>
          <w:szCs w:val="24"/>
          <w:lang w:val="id-ID"/>
        </w:rPr>
        <w:t xml:space="preserve">ia mainnya dengan anak kelas 3 yaitu aku dan teman temanku. Awalnya baik baik saja kemudian aku naik kelas 4 dia kelas 5, dan seterusnya semakin lama semakin dia seperti sang penguasa diantara teman temanku. Menyuruh teman temanku untuk tidak bermain denganku, aku dibully dan benar benar tidak punya teman. </w:t>
      </w:r>
      <w:r w:rsidR="002A0FFC">
        <w:rPr>
          <w:rFonts w:ascii="Calibri" w:eastAsia="Calibri" w:hAnsi="Calibri" w:cs="Calibri"/>
          <w:sz w:val="24"/>
          <w:szCs w:val="24"/>
          <w:lang w:val="id-ID"/>
        </w:rPr>
        <w:t xml:space="preserve">Saat </w:t>
      </w:r>
      <w:r w:rsidR="00954FF1">
        <w:rPr>
          <w:rFonts w:ascii="Calibri" w:eastAsia="Calibri" w:hAnsi="Calibri" w:cs="Calibri"/>
          <w:sz w:val="24"/>
          <w:szCs w:val="24"/>
          <w:lang w:val="id-ID"/>
        </w:rPr>
        <w:t xml:space="preserve">itu aku hanyalah seorang anak kecil yang seharusnya bisa menikmati masa indah di bangku sekolah tetapi </w:t>
      </w:r>
      <w:r w:rsidR="009F286C">
        <w:rPr>
          <w:rFonts w:ascii="Calibri" w:eastAsia="Calibri" w:hAnsi="Calibri" w:cs="Calibri"/>
          <w:sz w:val="24"/>
          <w:szCs w:val="24"/>
          <w:lang w:val="id-ID"/>
        </w:rPr>
        <w:t xml:space="preserve">malah seakan akan kaya drama action ada pertikaian dll. </w:t>
      </w:r>
      <w:r w:rsidR="00954FF1">
        <w:rPr>
          <w:rFonts w:ascii="Calibri" w:eastAsia="Calibri" w:hAnsi="Calibri" w:cs="Calibri"/>
          <w:sz w:val="24"/>
          <w:szCs w:val="24"/>
          <w:lang w:val="id-ID"/>
        </w:rPr>
        <w:t xml:space="preserve">aku selalu menangis setiap hari terbebani dengan mereka. Tetapi aku tidak bisa bilang dengan orang tuaku ataupun cerita dengan siapa siapa. Disekolah aku selalu diam karena memang semua teman temanku melototiku setiap kali aku melihat ke mereka. Pada </w:t>
      </w:r>
      <w:r w:rsidR="009F286C">
        <w:rPr>
          <w:rFonts w:ascii="Calibri" w:eastAsia="Calibri" w:hAnsi="Calibri" w:cs="Calibri"/>
          <w:sz w:val="24"/>
          <w:szCs w:val="24"/>
          <w:lang w:val="id-ID"/>
        </w:rPr>
        <w:t>waktu MI</w:t>
      </w:r>
      <w:r w:rsidR="00954FF1">
        <w:rPr>
          <w:rFonts w:ascii="Calibri" w:eastAsia="Calibri" w:hAnsi="Calibri" w:cs="Calibri"/>
          <w:sz w:val="24"/>
          <w:szCs w:val="24"/>
          <w:lang w:val="id-ID"/>
        </w:rPr>
        <w:t>aku murid yang</w:t>
      </w:r>
      <w:r w:rsidR="002A0FFC">
        <w:rPr>
          <w:rFonts w:ascii="Calibri" w:eastAsia="Calibri" w:hAnsi="Calibri" w:cs="Calibri"/>
          <w:sz w:val="24"/>
          <w:szCs w:val="24"/>
          <w:lang w:val="id-ID"/>
        </w:rPr>
        <w:t xml:space="preserve"> </w:t>
      </w:r>
      <w:r w:rsidR="00954FF1">
        <w:rPr>
          <w:rFonts w:ascii="Calibri" w:eastAsia="Calibri" w:hAnsi="Calibri" w:cs="Calibri"/>
          <w:sz w:val="24"/>
          <w:szCs w:val="24"/>
          <w:lang w:val="id-ID"/>
        </w:rPr>
        <w:t xml:space="preserve"> pi</w:t>
      </w:r>
      <w:r w:rsidR="009F286C">
        <w:rPr>
          <w:rFonts w:ascii="Calibri" w:eastAsia="Calibri" w:hAnsi="Calibri" w:cs="Calibri"/>
          <w:sz w:val="24"/>
          <w:szCs w:val="24"/>
          <w:lang w:val="id-ID"/>
        </w:rPr>
        <w:t>ntar dan sering mengikuti lomba</w:t>
      </w:r>
      <w:r w:rsidR="00954FF1">
        <w:rPr>
          <w:rFonts w:ascii="Calibri" w:eastAsia="Calibri" w:hAnsi="Calibri" w:cs="Calibri"/>
          <w:sz w:val="24"/>
          <w:szCs w:val="24"/>
          <w:lang w:val="id-ID"/>
        </w:rPr>
        <w:t xml:space="preserve"> yaitu LCC (lomba cerdas cermat), Badminton, Kaligrafi, Catur, </w:t>
      </w:r>
      <w:r w:rsidR="002A0FFC">
        <w:rPr>
          <w:rFonts w:ascii="Calibri" w:eastAsia="Calibri" w:hAnsi="Calibri" w:cs="Calibri"/>
          <w:sz w:val="24"/>
          <w:szCs w:val="24"/>
          <w:lang w:val="id-ID"/>
        </w:rPr>
        <w:t xml:space="preserve">Mengaji,Agama </w:t>
      </w:r>
      <w:r w:rsidR="00954FF1">
        <w:rPr>
          <w:rFonts w:ascii="Calibri" w:eastAsia="Calibri" w:hAnsi="Calibri" w:cs="Calibri"/>
          <w:sz w:val="24"/>
          <w:szCs w:val="24"/>
          <w:lang w:val="id-ID"/>
        </w:rPr>
        <w:t xml:space="preserve">dll. Aktif didalam kelas dan menjadi murid favorite pak Tulus (yaitu guru terganteng se MI dan paling muda), </w:t>
      </w:r>
      <w:r w:rsidR="002A0FFC">
        <w:rPr>
          <w:rFonts w:ascii="Calibri" w:eastAsia="Calibri" w:hAnsi="Calibri" w:cs="Calibri"/>
          <w:sz w:val="24"/>
          <w:szCs w:val="24"/>
          <w:lang w:val="id-ID"/>
        </w:rPr>
        <w:t>akhirnya tambalah kebencian diantara mereka terhadapku, dan puncak dari hal ini adalah pada saat kelas 5 aku hanya berteman dengan 2 orang anak</w:t>
      </w:r>
      <w:r w:rsidR="009F286C">
        <w:rPr>
          <w:rFonts w:ascii="Calibri" w:eastAsia="Calibri" w:hAnsi="Calibri" w:cs="Calibri"/>
          <w:sz w:val="24"/>
          <w:szCs w:val="24"/>
          <w:lang w:val="id-ID"/>
        </w:rPr>
        <w:t xml:space="preserve"> mereka sekelas denganku , yaa kami sama sama anak </w:t>
      </w:r>
      <w:r w:rsidR="002A0FFC">
        <w:rPr>
          <w:rFonts w:ascii="Calibri" w:eastAsia="Calibri" w:hAnsi="Calibri" w:cs="Calibri"/>
          <w:sz w:val="24"/>
          <w:szCs w:val="24"/>
          <w:lang w:val="id-ID"/>
        </w:rPr>
        <w:t xml:space="preserve">yang dibully dan dikucilkan. Waktu itu kami sedang dikelas hanya bertiga, kami </w:t>
      </w:r>
    </w:p>
    <w:p w:rsidR="009F286C" w:rsidRDefault="009F286C" w:rsidP="009F286C">
      <w:pPr>
        <w:spacing w:before="44"/>
        <w:ind w:left="1662"/>
        <w:rPr>
          <w:rFonts w:ascii="Calibri" w:eastAsia="Calibri" w:hAnsi="Calibri" w:cs="Calibri"/>
          <w:sz w:val="24"/>
          <w:szCs w:val="24"/>
          <w:lang w:val="id-ID"/>
        </w:rPr>
      </w:pPr>
    </w:p>
    <w:p w:rsidR="00FA681B" w:rsidRDefault="002A0FFC" w:rsidP="000B2517">
      <w:pPr>
        <w:spacing w:before="44"/>
        <w:ind w:left="1662"/>
        <w:rPr>
          <w:rFonts w:ascii="Calibri" w:eastAsia="Calibri" w:hAnsi="Calibri" w:cs="Calibri"/>
          <w:sz w:val="24"/>
          <w:szCs w:val="24"/>
          <w:lang w:val="id-ID"/>
        </w:rPr>
      </w:pPr>
      <w:r>
        <w:rPr>
          <w:rFonts w:ascii="Calibri" w:eastAsia="Calibri" w:hAnsi="Calibri" w:cs="Calibri"/>
          <w:sz w:val="24"/>
          <w:szCs w:val="24"/>
          <w:lang w:val="id-ID"/>
        </w:rPr>
        <w:t>asyik menulis di papan tulis, bercanda, tertawa lepas. Aku memegang kapur putih dan kutuliskan gajah di papan tulis. Dan ternyata adik kelas ku namanya sebut saja ‘M’ dia melaporkan katanya bahwa aku menuliskan geng mereka si “N”</w:t>
      </w:r>
      <w:r w:rsidR="009F286C">
        <w:rPr>
          <w:rFonts w:ascii="Calibri" w:eastAsia="Calibri" w:hAnsi="Calibri" w:cs="Calibri"/>
          <w:sz w:val="24"/>
          <w:szCs w:val="24"/>
          <w:lang w:val="id-ID"/>
        </w:rPr>
        <w:t xml:space="preserve">  dan</w:t>
      </w:r>
      <w:r>
        <w:rPr>
          <w:rFonts w:ascii="Calibri" w:eastAsia="Calibri" w:hAnsi="Calibri" w:cs="Calibri"/>
          <w:sz w:val="24"/>
          <w:szCs w:val="24"/>
          <w:lang w:val="id-ID"/>
        </w:rPr>
        <w:t xml:space="preserve"> </w:t>
      </w:r>
      <w:r w:rsidR="009F286C">
        <w:rPr>
          <w:rFonts w:ascii="Calibri" w:eastAsia="Calibri" w:hAnsi="Calibri" w:cs="Calibri"/>
          <w:sz w:val="24"/>
          <w:szCs w:val="24"/>
          <w:lang w:val="id-ID"/>
        </w:rPr>
        <w:t xml:space="preserve">si N itu </w:t>
      </w:r>
      <w:r w:rsidR="000B2517">
        <w:rPr>
          <w:rFonts w:ascii="Calibri" w:eastAsia="Calibri" w:hAnsi="Calibri" w:cs="Calibri"/>
          <w:sz w:val="24"/>
          <w:szCs w:val="24"/>
          <w:lang w:val="id-ID"/>
        </w:rPr>
        <w:t>tidak terima</w:t>
      </w:r>
      <w:r>
        <w:rPr>
          <w:rFonts w:ascii="Calibri" w:eastAsia="Calibri" w:hAnsi="Calibri" w:cs="Calibri"/>
          <w:sz w:val="24"/>
          <w:szCs w:val="24"/>
          <w:lang w:val="id-ID"/>
        </w:rPr>
        <w:t xml:space="preserve"> bahwa aku telah mengolok olokan nama geng mereka di papan tulis. </w:t>
      </w:r>
    </w:p>
    <w:p w:rsidR="002A0FFC" w:rsidRPr="008028B7" w:rsidRDefault="002A0FFC" w:rsidP="000B2517">
      <w:pPr>
        <w:spacing w:before="44"/>
        <w:ind w:left="1662"/>
        <w:rPr>
          <w:rFonts w:ascii="Calibri" w:eastAsia="Calibri" w:hAnsi="Calibri" w:cs="Calibri"/>
          <w:sz w:val="24"/>
          <w:szCs w:val="24"/>
          <w:lang w:val="id-ID"/>
        </w:rPr>
      </w:pPr>
      <w:r>
        <w:rPr>
          <w:rFonts w:ascii="Calibri" w:eastAsia="Calibri" w:hAnsi="Calibri" w:cs="Calibri"/>
          <w:sz w:val="24"/>
          <w:szCs w:val="24"/>
          <w:lang w:val="id-ID"/>
        </w:rPr>
        <w:t>“Braaakkk!!!” si senior sengit itu marah sambil menggebrakan meja dan berjalan menuju arahku dengan mata melotot merah dan pengawalnya si teman temaku yang begitu bodohnya mau sebagai pengawalnya. Kemudian si “N” berkata bahwa “maksudnya apa kamu mengatakan geng aku haa!!! Kau menantangku</w:t>
      </w:r>
      <w:r w:rsidR="00225F33">
        <w:rPr>
          <w:rFonts w:ascii="Calibri" w:eastAsia="Calibri" w:hAnsi="Calibri" w:cs="Calibri"/>
          <w:sz w:val="24"/>
          <w:szCs w:val="24"/>
          <w:lang w:val="id-ID"/>
        </w:rPr>
        <w:t xml:space="preserve">? Kau cari mati ya!!” ujarnya. Kemudian dari hati ku berkata wah wah ini anak kok kaya singa galaknya minta ampun sampe sampe mau ngebunuh gue. Dan pada saat itu aku cukup kaget dan aku bilang padanya padahal dari hati sebenernya takut tapi aku merasa tidak kuat lagi, aku berkata “oo jadi geng kamu GAJAH to aku baru tau” sambil memperlihatkan tulisanku dipapan tulis. Kemudian si senior itu kaget dan merasa malu karena yang aku tulis bukanlah nama geng mereka tapi karena </w:t>
      </w:r>
      <w:r w:rsidR="000B2517">
        <w:rPr>
          <w:rFonts w:ascii="Calibri" w:eastAsia="Calibri" w:hAnsi="Calibri" w:cs="Calibri"/>
          <w:sz w:val="24"/>
          <w:szCs w:val="24"/>
          <w:lang w:val="id-ID"/>
        </w:rPr>
        <w:t xml:space="preserve">si adik kelas itu yang melaporkan bahwa katanya aku mengolok olokan geng meraka akhirnya </w:t>
      </w:r>
      <w:r w:rsidR="00225F33">
        <w:rPr>
          <w:rFonts w:ascii="Calibri" w:eastAsia="Calibri" w:hAnsi="Calibri" w:cs="Calibri"/>
          <w:sz w:val="24"/>
          <w:szCs w:val="24"/>
          <w:lang w:val="id-ID"/>
        </w:rPr>
        <w:t xml:space="preserve">mereka salah paham </w:t>
      </w:r>
      <w:r w:rsidR="000B2517">
        <w:rPr>
          <w:rFonts w:ascii="Calibri" w:eastAsia="Calibri" w:hAnsi="Calibri" w:cs="Calibri"/>
          <w:sz w:val="24"/>
          <w:szCs w:val="24"/>
          <w:lang w:val="id-ID"/>
        </w:rPr>
        <w:t>dan</w:t>
      </w:r>
      <w:r w:rsidR="00225F33">
        <w:rPr>
          <w:rFonts w:ascii="Calibri" w:eastAsia="Calibri" w:hAnsi="Calibri" w:cs="Calibri"/>
          <w:sz w:val="24"/>
          <w:szCs w:val="24"/>
          <w:lang w:val="id-ID"/>
        </w:rPr>
        <w:t>si sineor itu keluar tanpa bicara apa apa dan menyuruh kawalnya untuk membawa temanku yang 1 itu dan di introgasi. Setelah di introgasi ternyata dia tidak boleh bermain denganku, dan akhirnya ku hanya memiliki 1 teman yah aku sebut namanya ‘eka’ dan yang di introgasi ‘hana’.</w:t>
      </w:r>
      <w:r w:rsidR="000B2517">
        <w:rPr>
          <w:rFonts w:ascii="Calibri" w:eastAsia="Calibri" w:hAnsi="Calibri" w:cs="Calibri"/>
          <w:sz w:val="24"/>
          <w:szCs w:val="24"/>
          <w:lang w:val="id-ID"/>
        </w:rPr>
        <w:t xml:space="preserve"> Sungguh ini bener bener kaya film drama action (menurutku). Tetapi karena memang aku tidak salah pada saat itu aku tidak menangis dan kuanggap biasa saja karena aku tidak boleh tumbang. Kemudian hari demi hari ku jalani dengan senyuman walau aku tahu dihati begitu berat. Bayangkan saja hanya memiliki satu teman di MI dan ketika aku berbuat apa di ketawain di ejek dibully terus terusan. Dan si senior itu pun lulus dan OUT dari sekolah MI, dan aku duduk dibangku kelas 6. Yang tadinya teman temanku jadi kawalnya si senior itu akhirnya meminta maaf padaku bahwa dulu mereka jahat terhadapku. Akhirnya aku memaafkan dan di kelas 6 aku berkuasa dan tidak ada yang berani denganku. Dan merdeka.</w:t>
      </w:r>
      <w:r w:rsidR="00225F33">
        <w:rPr>
          <w:rFonts w:ascii="Calibri" w:eastAsia="Calibri" w:hAnsi="Calibri" w:cs="Calibri"/>
          <w:sz w:val="24"/>
          <w:szCs w:val="24"/>
          <w:lang w:val="id-ID"/>
        </w:rPr>
        <w:t xml:space="preserve"> </w:t>
      </w:r>
    </w:p>
    <w:p w:rsidR="00840247" w:rsidRPr="00FA681B" w:rsidRDefault="00840247">
      <w:pPr>
        <w:spacing w:before="7" w:line="100" w:lineRule="exact"/>
        <w:rPr>
          <w:sz w:val="11"/>
          <w:szCs w:val="11"/>
          <w:lang w:val="id-ID"/>
        </w:rPr>
      </w:pPr>
    </w:p>
    <w:p w:rsidR="00840247" w:rsidRPr="00FA681B" w:rsidRDefault="00840247">
      <w:pPr>
        <w:spacing w:line="200" w:lineRule="exact"/>
        <w:rPr>
          <w:lang w:val="id-ID"/>
        </w:rPr>
      </w:pPr>
    </w:p>
    <w:p w:rsidR="00840247" w:rsidRPr="00FA681B" w:rsidRDefault="00840247">
      <w:pPr>
        <w:spacing w:line="200" w:lineRule="exact"/>
        <w:rPr>
          <w:lang w:val="id-ID"/>
        </w:rPr>
      </w:pPr>
    </w:p>
    <w:p w:rsidR="00840247" w:rsidRPr="00FA681B" w:rsidRDefault="00840247">
      <w:pPr>
        <w:spacing w:line="200" w:lineRule="exact"/>
        <w:rPr>
          <w:lang w:val="id-ID"/>
        </w:rPr>
      </w:pPr>
    </w:p>
    <w:p w:rsidR="00840247" w:rsidRDefault="005A7F21">
      <w:pPr>
        <w:spacing w:line="276" w:lineRule="auto"/>
        <w:ind w:left="1662" w:right="1360" w:hanging="361"/>
        <w:jc w:val="both"/>
        <w:rPr>
          <w:rFonts w:ascii="Calibri" w:eastAsia="Calibri" w:hAnsi="Calibri" w:cs="Calibri"/>
          <w:sz w:val="24"/>
          <w:szCs w:val="24"/>
        </w:rPr>
      </w:pPr>
      <w:r w:rsidRPr="002A0FFC">
        <w:rPr>
          <w:rFonts w:ascii="Calibri" w:eastAsia="Calibri" w:hAnsi="Calibri" w:cs="Calibri"/>
          <w:color w:val="006FC0"/>
          <w:spacing w:val="1"/>
          <w:sz w:val="24"/>
          <w:szCs w:val="24"/>
          <w:lang w:val="id-ID"/>
        </w:rPr>
        <w:t>4</w:t>
      </w:r>
      <w:r w:rsidRPr="002A0FFC">
        <w:rPr>
          <w:rFonts w:ascii="Calibri" w:eastAsia="Calibri" w:hAnsi="Calibri" w:cs="Calibri"/>
          <w:color w:val="006FC0"/>
          <w:sz w:val="24"/>
          <w:szCs w:val="24"/>
          <w:lang w:val="id-ID"/>
        </w:rPr>
        <w:t>.   S</w:t>
      </w:r>
      <w:r w:rsidRPr="002A0FFC">
        <w:rPr>
          <w:rFonts w:ascii="Calibri" w:eastAsia="Calibri" w:hAnsi="Calibri" w:cs="Calibri"/>
          <w:color w:val="006FC0"/>
          <w:spacing w:val="1"/>
          <w:sz w:val="24"/>
          <w:szCs w:val="24"/>
          <w:lang w:val="id-ID"/>
        </w:rPr>
        <w:t>e</w:t>
      </w:r>
      <w:r w:rsidRPr="002A0FFC">
        <w:rPr>
          <w:rFonts w:ascii="Calibri" w:eastAsia="Calibri" w:hAnsi="Calibri" w:cs="Calibri"/>
          <w:color w:val="006FC0"/>
          <w:sz w:val="24"/>
          <w:szCs w:val="24"/>
          <w:lang w:val="id-ID"/>
        </w:rPr>
        <w:t>t</w:t>
      </w:r>
      <w:r w:rsidRPr="002A0FFC">
        <w:rPr>
          <w:rFonts w:ascii="Calibri" w:eastAsia="Calibri" w:hAnsi="Calibri" w:cs="Calibri"/>
          <w:color w:val="006FC0"/>
          <w:spacing w:val="-1"/>
          <w:sz w:val="24"/>
          <w:szCs w:val="24"/>
          <w:lang w:val="id-ID"/>
        </w:rPr>
        <w:t>i</w:t>
      </w:r>
      <w:r w:rsidRPr="002A0FFC">
        <w:rPr>
          <w:rFonts w:ascii="Calibri" w:eastAsia="Calibri" w:hAnsi="Calibri" w:cs="Calibri"/>
          <w:color w:val="006FC0"/>
          <w:sz w:val="24"/>
          <w:szCs w:val="24"/>
          <w:lang w:val="id-ID"/>
        </w:rPr>
        <w:t>ap</w:t>
      </w:r>
      <w:r w:rsidRPr="002A0FFC">
        <w:rPr>
          <w:rFonts w:ascii="Calibri" w:eastAsia="Calibri" w:hAnsi="Calibri" w:cs="Calibri"/>
          <w:color w:val="006FC0"/>
          <w:spacing w:val="10"/>
          <w:sz w:val="24"/>
          <w:szCs w:val="24"/>
          <w:lang w:val="id-ID"/>
        </w:rPr>
        <w:t xml:space="preserve"> </w:t>
      </w:r>
      <w:r w:rsidRPr="002A0FFC">
        <w:rPr>
          <w:rFonts w:ascii="Calibri" w:eastAsia="Calibri" w:hAnsi="Calibri" w:cs="Calibri"/>
          <w:color w:val="006FC0"/>
          <w:spacing w:val="-2"/>
          <w:sz w:val="24"/>
          <w:szCs w:val="24"/>
          <w:lang w:val="id-ID"/>
        </w:rPr>
        <w:t>o</w:t>
      </w:r>
      <w:r w:rsidRPr="002A0FFC">
        <w:rPr>
          <w:rFonts w:ascii="Calibri" w:eastAsia="Calibri" w:hAnsi="Calibri" w:cs="Calibri"/>
          <w:color w:val="006FC0"/>
          <w:spacing w:val="1"/>
          <w:sz w:val="24"/>
          <w:szCs w:val="24"/>
          <w:lang w:val="id-ID"/>
        </w:rPr>
        <w:t>r</w:t>
      </w:r>
      <w:r w:rsidRPr="002A0FFC">
        <w:rPr>
          <w:rFonts w:ascii="Calibri" w:eastAsia="Calibri" w:hAnsi="Calibri" w:cs="Calibri"/>
          <w:color w:val="006FC0"/>
          <w:sz w:val="24"/>
          <w:szCs w:val="24"/>
          <w:lang w:val="id-ID"/>
        </w:rPr>
        <w:t>a</w:t>
      </w:r>
      <w:r w:rsidRPr="002A0FFC">
        <w:rPr>
          <w:rFonts w:ascii="Calibri" w:eastAsia="Calibri" w:hAnsi="Calibri" w:cs="Calibri"/>
          <w:color w:val="006FC0"/>
          <w:spacing w:val="-1"/>
          <w:sz w:val="24"/>
          <w:szCs w:val="24"/>
          <w:lang w:val="id-ID"/>
        </w:rPr>
        <w:t>n</w:t>
      </w:r>
      <w:r w:rsidRPr="002A0FFC">
        <w:rPr>
          <w:rFonts w:ascii="Calibri" w:eastAsia="Calibri" w:hAnsi="Calibri" w:cs="Calibri"/>
          <w:color w:val="006FC0"/>
          <w:sz w:val="24"/>
          <w:szCs w:val="24"/>
          <w:lang w:val="id-ID"/>
        </w:rPr>
        <w:t>g</w:t>
      </w:r>
      <w:r w:rsidRPr="002A0FFC">
        <w:rPr>
          <w:rFonts w:ascii="Calibri" w:eastAsia="Calibri" w:hAnsi="Calibri" w:cs="Calibri"/>
          <w:color w:val="006FC0"/>
          <w:spacing w:val="8"/>
          <w:sz w:val="24"/>
          <w:szCs w:val="24"/>
          <w:lang w:val="id-ID"/>
        </w:rPr>
        <w:t xml:space="preserve"> </w:t>
      </w:r>
      <w:r w:rsidRPr="002A0FFC">
        <w:rPr>
          <w:rFonts w:ascii="Calibri" w:eastAsia="Calibri" w:hAnsi="Calibri" w:cs="Calibri"/>
          <w:color w:val="006FC0"/>
          <w:spacing w:val="1"/>
          <w:sz w:val="24"/>
          <w:szCs w:val="24"/>
          <w:lang w:val="id-ID"/>
        </w:rPr>
        <w:t>p</w:t>
      </w:r>
      <w:r w:rsidRPr="002A0FFC">
        <w:rPr>
          <w:rFonts w:ascii="Calibri" w:eastAsia="Calibri" w:hAnsi="Calibri" w:cs="Calibri"/>
          <w:color w:val="006FC0"/>
          <w:spacing w:val="-1"/>
          <w:sz w:val="24"/>
          <w:szCs w:val="24"/>
          <w:lang w:val="id-ID"/>
        </w:rPr>
        <w:t>u</w:t>
      </w:r>
      <w:r w:rsidRPr="002A0FFC">
        <w:rPr>
          <w:rFonts w:ascii="Calibri" w:eastAsia="Calibri" w:hAnsi="Calibri" w:cs="Calibri"/>
          <w:color w:val="006FC0"/>
          <w:spacing w:val="1"/>
          <w:sz w:val="24"/>
          <w:szCs w:val="24"/>
          <w:lang w:val="id-ID"/>
        </w:rPr>
        <w:t>n</w:t>
      </w:r>
      <w:r w:rsidRPr="002A0FFC">
        <w:rPr>
          <w:rFonts w:ascii="Calibri" w:eastAsia="Calibri" w:hAnsi="Calibri" w:cs="Calibri"/>
          <w:color w:val="006FC0"/>
          <w:sz w:val="24"/>
          <w:szCs w:val="24"/>
          <w:lang w:val="id-ID"/>
        </w:rPr>
        <w:t>ya</w:t>
      </w:r>
      <w:r w:rsidRPr="002A0FFC">
        <w:rPr>
          <w:rFonts w:ascii="Calibri" w:eastAsia="Calibri" w:hAnsi="Calibri" w:cs="Calibri"/>
          <w:color w:val="006FC0"/>
          <w:spacing w:val="8"/>
          <w:sz w:val="24"/>
          <w:szCs w:val="24"/>
          <w:lang w:val="id-ID"/>
        </w:rPr>
        <w:t xml:space="preserve"> </w:t>
      </w:r>
      <w:r w:rsidRPr="002A0FFC">
        <w:rPr>
          <w:rFonts w:ascii="Calibri" w:eastAsia="Calibri" w:hAnsi="Calibri" w:cs="Calibri"/>
          <w:color w:val="006FC0"/>
          <w:spacing w:val="-1"/>
          <w:sz w:val="24"/>
          <w:szCs w:val="24"/>
          <w:lang w:val="id-ID"/>
        </w:rPr>
        <w:t>i</w:t>
      </w:r>
      <w:r w:rsidRPr="002A0FFC">
        <w:rPr>
          <w:rFonts w:ascii="Calibri" w:eastAsia="Calibri" w:hAnsi="Calibri" w:cs="Calibri"/>
          <w:color w:val="006FC0"/>
          <w:spacing w:val="-1"/>
          <w:sz w:val="24"/>
          <w:szCs w:val="24"/>
          <w:lang w:val="id-ID"/>
        </w:rPr>
        <w:t>mpi</w:t>
      </w:r>
      <w:r w:rsidRPr="002A0FFC">
        <w:rPr>
          <w:rFonts w:ascii="Calibri" w:eastAsia="Calibri" w:hAnsi="Calibri" w:cs="Calibri"/>
          <w:color w:val="006FC0"/>
          <w:sz w:val="24"/>
          <w:szCs w:val="24"/>
          <w:lang w:val="id-ID"/>
        </w:rPr>
        <w:t>an</w:t>
      </w:r>
      <w:r w:rsidRPr="002A0FFC">
        <w:rPr>
          <w:rFonts w:ascii="Calibri" w:eastAsia="Calibri" w:hAnsi="Calibri" w:cs="Calibri"/>
          <w:color w:val="006FC0"/>
          <w:spacing w:val="10"/>
          <w:sz w:val="24"/>
          <w:szCs w:val="24"/>
          <w:lang w:val="id-ID"/>
        </w:rPr>
        <w:t xml:space="preserve"> </w:t>
      </w:r>
      <w:r w:rsidRPr="002A0FFC">
        <w:rPr>
          <w:rFonts w:ascii="Calibri" w:eastAsia="Calibri" w:hAnsi="Calibri" w:cs="Calibri"/>
          <w:color w:val="006FC0"/>
          <w:spacing w:val="1"/>
          <w:sz w:val="24"/>
          <w:szCs w:val="24"/>
          <w:lang w:val="id-ID"/>
        </w:rPr>
        <w:t>d</w:t>
      </w:r>
      <w:r w:rsidRPr="002A0FFC">
        <w:rPr>
          <w:rFonts w:ascii="Calibri" w:eastAsia="Calibri" w:hAnsi="Calibri" w:cs="Calibri"/>
          <w:color w:val="006FC0"/>
          <w:sz w:val="24"/>
          <w:szCs w:val="24"/>
          <w:lang w:val="id-ID"/>
        </w:rPr>
        <w:t>a</w:t>
      </w:r>
      <w:r w:rsidRPr="002A0FFC">
        <w:rPr>
          <w:rFonts w:ascii="Calibri" w:eastAsia="Calibri" w:hAnsi="Calibri" w:cs="Calibri"/>
          <w:color w:val="006FC0"/>
          <w:spacing w:val="-1"/>
          <w:sz w:val="24"/>
          <w:szCs w:val="24"/>
          <w:lang w:val="id-ID"/>
        </w:rPr>
        <w:t>l</w:t>
      </w:r>
      <w:r w:rsidRPr="002A0FFC">
        <w:rPr>
          <w:rFonts w:ascii="Calibri" w:eastAsia="Calibri" w:hAnsi="Calibri" w:cs="Calibri"/>
          <w:color w:val="006FC0"/>
          <w:sz w:val="24"/>
          <w:szCs w:val="24"/>
          <w:lang w:val="id-ID"/>
        </w:rPr>
        <w:t>am</w:t>
      </w:r>
      <w:r w:rsidRPr="002A0FFC">
        <w:rPr>
          <w:rFonts w:ascii="Calibri" w:eastAsia="Calibri" w:hAnsi="Calibri" w:cs="Calibri"/>
          <w:color w:val="006FC0"/>
          <w:spacing w:val="8"/>
          <w:sz w:val="24"/>
          <w:szCs w:val="24"/>
          <w:lang w:val="id-ID"/>
        </w:rPr>
        <w:t xml:space="preserve"> </w:t>
      </w:r>
      <w:r w:rsidRPr="002A0FFC">
        <w:rPr>
          <w:rFonts w:ascii="Calibri" w:eastAsia="Calibri" w:hAnsi="Calibri" w:cs="Calibri"/>
          <w:color w:val="006FC0"/>
          <w:spacing w:val="1"/>
          <w:sz w:val="24"/>
          <w:szCs w:val="24"/>
          <w:lang w:val="id-ID"/>
        </w:rPr>
        <w:t>h</w:t>
      </w:r>
      <w:r w:rsidRPr="002A0FFC">
        <w:rPr>
          <w:rFonts w:ascii="Calibri" w:eastAsia="Calibri" w:hAnsi="Calibri" w:cs="Calibri"/>
          <w:color w:val="006FC0"/>
          <w:spacing w:val="-1"/>
          <w:sz w:val="24"/>
          <w:szCs w:val="24"/>
          <w:lang w:val="id-ID"/>
        </w:rPr>
        <w:t>i</w:t>
      </w:r>
      <w:r w:rsidRPr="002A0FFC">
        <w:rPr>
          <w:rFonts w:ascii="Calibri" w:eastAsia="Calibri" w:hAnsi="Calibri" w:cs="Calibri"/>
          <w:color w:val="006FC0"/>
          <w:spacing w:val="1"/>
          <w:sz w:val="24"/>
          <w:szCs w:val="24"/>
          <w:lang w:val="id-ID"/>
        </w:rPr>
        <w:t>d</w:t>
      </w:r>
      <w:r w:rsidRPr="002A0FFC">
        <w:rPr>
          <w:rFonts w:ascii="Calibri" w:eastAsia="Calibri" w:hAnsi="Calibri" w:cs="Calibri"/>
          <w:color w:val="006FC0"/>
          <w:spacing w:val="-1"/>
          <w:sz w:val="24"/>
          <w:szCs w:val="24"/>
          <w:lang w:val="id-ID"/>
        </w:rPr>
        <w:t>up</w:t>
      </w:r>
      <w:r w:rsidRPr="002A0FFC">
        <w:rPr>
          <w:rFonts w:ascii="Calibri" w:eastAsia="Calibri" w:hAnsi="Calibri" w:cs="Calibri"/>
          <w:color w:val="006FC0"/>
          <w:spacing w:val="1"/>
          <w:sz w:val="24"/>
          <w:szCs w:val="24"/>
          <w:lang w:val="id-ID"/>
        </w:rPr>
        <w:t>n</w:t>
      </w:r>
      <w:r w:rsidRPr="002A0FFC">
        <w:rPr>
          <w:rFonts w:ascii="Calibri" w:eastAsia="Calibri" w:hAnsi="Calibri" w:cs="Calibri"/>
          <w:color w:val="006FC0"/>
          <w:sz w:val="24"/>
          <w:szCs w:val="24"/>
          <w:lang w:val="id-ID"/>
        </w:rPr>
        <w:t>ya</w:t>
      </w:r>
      <w:r w:rsidRPr="002A0FFC">
        <w:rPr>
          <w:rFonts w:ascii="Calibri" w:eastAsia="Calibri" w:hAnsi="Calibri" w:cs="Calibri"/>
          <w:color w:val="006FC0"/>
          <w:spacing w:val="8"/>
          <w:sz w:val="24"/>
          <w:szCs w:val="24"/>
          <w:lang w:val="id-ID"/>
        </w:rPr>
        <w:t xml:space="preserve"> </w:t>
      </w:r>
      <w:r w:rsidRPr="002A0FFC">
        <w:rPr>
          <w:rFonts w:ascii="Calibri" w:eastAsia="Calibri" w:hAnsi="Calibri" w:cs="Calibri"/>
          <w:color w:val="006FC0"/>
          <w:sz w:val="24"/>
          <w:szCs w:val="24"/>
          <w:lang w:val="id-ID"/>
        </w:rPr>
        <w:t>(</w:t>
      </w:r>
      <w:r w:rsidRPr="002A0FFC">
        <w:rPr>
          <w:rFonts w:ascii="Calibri" w:eastAsia="Calibri" w:hAnsi="Calibri" w:cs="Calibri"/>
          <w:color w:val="006FC0"/>
          <w:spacing w:val="-1"/>
          <w:sz w:val="24"/>
          <w:szCs w:val="24"/>
          <w:lang w:val="id-ID"/>
        </w:rPr>
        <w:t>m</w:t>
      </w:r>
      <w:r w:rsidRPr="002A0FFC">
        <w:rPr>
          <w:rFonts w:ascii="Calibri" w:eastAsia="Calibri" w:hAnsi="Calibri" w:cs="Calibri"/>
          <w:color w:val="006FC0"/>
          <w:sz w:val="24"/>
          <w:szCs w:val="24"/>
          <w:lang w:val="id-ID"/>
        </w:rPr>
        <w:t>e</w:t>
      </w:r>
      <w:r w:rsidRPr="002A0FFC">
        <w:rPr>
          <w:rFonts w:ascii="Calibri" w:eastAsia="Calibri" w:hAnsi="Calibri" w:cs="Calibri"/>
          <w:color w:val="006FC0"/>
          <w:spacing w:val="-1"/>
          <w:sz w:val="24"/>
          <w:szCs w:val="24"/>
          <w:lang w:val="id-ID"/>
        </w:rPr>
        <w:t>n</w:t>
      </w:r>
      <w:r w:rsidRPr="002A0FFC">
        <w:rPr>
          <w:rFonts w:ascii="Calibri" w:eastAsia="Calibri" w:hAnsi="Calibri" w:cs="Calibri"/>
          <w:color w:val="006FC0"/>
          <w:spacing w:val="1"/>
          <w:sz w:val="24"/>
          <w:szCs w:val="24"/>
          <w:lang w:val="id-ID"/>
        </w:rPr>
        <w:t>u</w:t>
      </w:r>
      <w:r w:rsidRPr="002A0FFC">
        <w:rPr>
          <w:rFonts w:ascii="Calibri" w:eastAsia="Calibri" w:hAnsi="Calibri" w:cs="Calibri"/>
          <w:color w:val="006FC0"/>
          <w:spacing w:val="-1"/>
          <w:sz w:val="24"/>
          <w:szCs w:val="24"/>
          <w:lang w:val="id-ID"/>
        </w:rPr>
        <w:t>r</w:t>
      </w:r>
      <w:r w:rsidRPr="002A0FFC">
        <w:rPr>
          <w:rFonts w:ascii="Calibri" w:eastAsia="Calibri" w:hAnsi="Calibri" w:cs="Calibri"/>
          <w:color w:val="006FC0"/>
          <w:spacing w:val="1"/>
          <w:sz w:val="24"/>
          <w:szCs w:val="24"/>
          <w:lang w:val="id-ID"/>
        </w:rPr>
        <w:t>u</w:t>
      </w:r>
      <w:r w:rsidRPr="002A0FFC">
        <w:rPr>
          <w:rFonts w:ascii="Calibri" w:eastAsia="Calibri" w:hAnsi="Calibri" w:cs="Calibri"/>
          <w:color w:val="006FC0"/>
          <w:sz w:val="24"/>
          <w:szCs w:val="24"/>
          <w:lang w:val="id-ID"/>
        </w:rPr>
        <w:t>t</w:t>
      </w:r>
      <w:r w:rsidRPr="002A0FFC">
        <w:rPr>
          <w:rFonts w:ascii="Calibri" w:eastAsia="Calibri" w:hAnsi="Calibri" w:cs="Calibri"/>
          <w:color w:val="006FC0"/>
          <w:spacing w:val="10"/>
          <w:sz w:val="24"/>
          <w:szCs w:val="24"/>
          <w:lang w:val="id-ID"/>
        </w:rPr>
        <w:t xml:space="preserve"> </w:t>
      </w:r>
      <w:r w:rsidRPr="002A0FFC">
        <w:rPr>
          <w:rFonts w:ascii="Calibri" w:eastAsia="Calibri" w:hAnsi="Calibri" w:cs="Calibri"/>
          <w:color w:val="006FC0"/>
          <w:spacing w:val="-1"/>
          <w:sz w:val="24"/>
          <w:szCs w:val="24"/>
          <w:lang w:val="id-ID"/>
        </w:rPr>
        <w:t>k</w:t>
      </w:r>
      <w:r w:rsidRPr="002A0FFC">
        <w:rPr>
          <w:rFonts w:ascii="Calibri" w:eastAsia="Calibri" w:hAnsi="Calibri" w:cs="Calibri"/>
          <w:color w:val="006FC0"/>
          <w:sz w:val="24"/>
          <w:szCs w:val="24"/>
          <w:lang w:val="id-ID"/>
        </w:rPr>
        <w:t>a</w:t>
      </w:r>
      <w:r w:rsidRPr="002A0FFC">
        <w:rPr>
          <w:rFonts w:ascii="Calibri" w:eastAsia="Calibri" w:hAnsi="Calibri" w:cs="Calibri"/>
          <w:color w:val="006FC0"/>
          <w:spacing w:val="-1"/>
          <w:sz w:val="24"/>
          <w:szCs w:val="24"/>
          <w:lang w:val="id-ID"/>
        </w:rPr>
        <w:t>m</w:t>
      </w:r>
      <w:r w:rsidRPr="002A0FFC">
        <w:rPr>
          <w:rFonts w:ascii="Calibri" w:eastAsia="Calibri" w:hAnsi="Calibri" w:cs="Calibri"/>
          <w:color w:val="006FC0"/>
          <w:sz w:val="24"/>
          <w:szCs w:val="24"/>
          <w:lang w:val="id-ID"/>
        </w:rPr>
        <w:t>i</w:t>
      </w:r>
      <w:r w:rsidRPr="002A0FFC">
        <w:rPr>
          <w:rFonts w:ascii="Calibri" w:eastAsia="Calibri" w:hAnsi="Calibri" w:cs="Calibri"/>
          <w:color w:val="006FC0"/>
          <w:spacing w:val="7"/>
          <w:sz w:val="24"/>
          <w:szCs w:val="24"/>
          <w:lang w:val="id-ID"/>
        </w:rPr>
        <w:t xml:space="preserve"> </w:t>
      </w:r>
      <w:r w:rsidRPr="002A0FFC">
        <w:rPr>
          <w:rFonts w:ascii="Calibri" w:eastAsia="Calibri" w:hAnsi="Calibri" w:cs="Calibri"/>
          <w:color w:val="006FC0"/>
          <w:spacing w:val="1"/>
          <w:sz w:val="24"/>
          <w:szCs w:val="24"/>
          <w:lang w:val="id-ID"/>
        </w:rPr>
        <w:t>h</w:t>
      </w:r>
      <w:r w:rsidRPr="002A0FFC">
        <w:rPr>
          <w:rFonts w:ascii="Calibri" w:eastAsia="Calibri" w:hAnsi="Calibri" w:cs="Calibri"/>
          <w:color w:val="006FC0"/>
          <w:spacing w:val="-2"/>
          <w:sz w:val="24"/>
          <w:szCs w:val="24"/>
          <w:lang w:val="id-ID"/>
        </w:rPr>
        <w:t>a</w:t>
      </w:r>
      <w:r w:rsidRPr="002A0FFC">
        <w:rPr>
          <w:rFonts w:ascii="Calibri" w:eastAsia="Calibri" w:hAnsi="Calibri" w:cs="Calibri"/>
          <w:color w:val="006FC0"/>
          <w:spacing w:val="1"/>
          <w:sz w:val="24"/>
          <w:szCs w:val="24"/>
          <w:lang w:val="id-ID"/>
        </w:rPr>
        <w:t>ru</w:t>
      </w:r>
      <w:r w:rsidRPr="002A0FFC">
        <w:rPr>
          <w:rFonts w:ascii="Calibri" w:eastAsia="Calibri" w:hAnsi="Calibri" w:cs="Calibri"/>
          <w:color w:val="006FC0"/>
          <w:sz w:val="24"/>
          <w:szCs w:val="24"/>
          <w:lang w:val="id-ID"/>
        </w:rPr>
        <w:t>s),</w:t>
      </w:r>
      <w:r w:rsidRPr="002A0FFC">
        <w:rPr>
          <w:rFonts w:ascii="Calibri" w:eastAsia="Calibri" w:hAnsi="Calibri" w:cs="Calibri"/>
          <w:color w:val="006FC0"/>
          <w:spacing w:val="8"/>
          <w:sz w:val="24"/>
          <w:szCs w:val="24"/>
          <w:lang w:val="id-ID"/>
        </w:rPr>
        <w:t xml:space="preserve"> </w:t>
      </w:r>
      <w:r w:rsidRPr="002A0FFC">
        <w:rPr>
          <w:rFonts w:ascii="Calibri" w:eastAsia="Calibri" w:hAnsi="Calibri" w:cs="Calibri"/>
          <w:color w:val="006FC0"/>
          <w:spacing w:val="1"/>
          <w:sz w:val="24"/>
          <w:szCs w:val="24"/>
          <w:lang w:val="id-ID"/>
        </w:rPr>
        <w:t>b</w:t>
      </w:r>
      <w:r w:rsidRPr="002A0FFC">
        <w:rPr>
          <w:rFonts w:ascii="Calibri" w:eastAsia="Calibri" w:hAnsi="Calibri" w:cs="Calibri"/>
          <w:color w:val="006FC0"/>
          <w:sz w:val="24"/>
          <w:szCs w:val="24"/>
          <w:lang w:val="id-ID"/>
        </w:rPr>
        <w:t>a</w:t>
      </w:r>
      <w:r w:rsidRPr="002A0FFC">
        <w:rPr>
          <w:rFonts w:ascii="Calibri" w:eastAsia="Calibri" w:hAnsi="Calibri" w:cs="Calibri"/>
          <w:color w:val="006FC0"/>
          <w:spacing w:val="-3"/>
          <w:sz w:val="24"/>
          <w:szCs w:val="24"/>
          <w:lang w:val="id-ID"/>
        </w:rPr>
        <w:t>i</w:t>
      </w:r>
      <w:r w:rsidRPr="002A0FFC">
        <w:rPr>
          <w:rFonts w:ascii="Calibri" w:eastAsia="Calibri" w:hAnsi="Calibri" w:cs="Calibri"/>
          <w:color w:val="006FC0"/>
          <w:sz w:val="24"/>
          <w:szCs w:val="24"/>
          <w:lang w:val="id-ID"/>
        </w:rPr>
        <w:t>k</w:t>
      </w:r>
      <w:r w:rsidRPr="002A0FFC">
        <w:rPr>
          <w:rFonts w:ascii="Calibri" w:eastAsia="Calibri" w:hAnsi="Calibri" w:cs="Calibri"/>
          <w:color w:val="006FC0"/>
          <w:spacing w:val="10"/>
          <w:sz w:val="24"/>
          <w:szCs w:val="24"/>
          <w:lang w:val="id-ID"/>
        </w:rPr>
        <w:t xml:space="preserve"> </w:t>
      </w:r>
      <w:r w:rsidRPr="002A0FFC">
        <w:rPr>
          <w:rFonts w:ascii="Calibri" w:eastAsia="Calibri" w:hAnsi="Calibri" w:cs="Calibri"/>
          <w:color w:val="006FC0"/>
          <w:spacing w:val="-1"/>
          <w:sz w:val="24"/>
          <w:szCs w:val="24"/>
          <w:lang w:val="id-ID"/>
        </w:rPr>
        <w:t>j</w:t>
      </w:r>
      <w:r w:rsidRPr="002A0FFC">
        <w:rPr>
          <w:rFonts w:ascii="Calibri" w:eastAsia="Calibri" w:hAnsi="Calibri" w:cs="Calibri"/>
          <w:color w:val="006FC0"/>
          <w:sz w:val="24"/>
          <w:szCs w:val="24"/>
          <w:lang w:val="id-ID"/>
        </w:rPr>
        <w:t>a</w:t>
      </w:r>
      <w:r w:rsidRPr="002A0FFC">
        <w:rPr>
          <w:rFonts w:ascii="Calibri" w:eastAsia="Calibri" w:hAnsi="Calibri" w:cs="Calibri"/>
          <w:color w:val="006FC0"/>
          <w:spacing w:val="1"/>
          <w:sz w:val="24"/>
          <w:szCs w:val="24"/>
          <w:lang w:val="id-ID"/>
        </w:rPr>
        <w:t>n</w:t>
      </w:r>
      <w:r w:rsidRPr="002A0FFC">
        <w:rPr>
          <w:rFonts w:ascii="Calibri" w:eastAsia="Calibri" w:hAnsi="Calibri" w:cs="Calibri"/>
          <w:color w:val="006FC0"/>
          <w:sz w:val="24"/>
          <w:szCs w:val="24"/>
          <w:lang w:val="id-ID"/>
        </w:rPr>
        <w:t>g</w:t>
      </w:r>
      <w:r w:rsidRPr="002A0FFC">
        <w:rPr>
          <w:rFonts w:ascii="Calibri" w:eastAsia="Calibri" w:hAnsi="Calibri" w:cs="Calibri"/>
          <w:color w:val="006FC0"/>
          <w:spacing w:val="-1"/>
          <w:sz w:val="24"/>
          <w:szCs w:val="24"/>
          <w:lang w:val="id-ID"/>
        </w:rPr>
        <w:t>k</w:t>
      </w:r>
      <w:r w:rsidRPr="002A0FFC">
        <w:rPr>
          <w:rFonts w:ascii="Calibri" w:eastAsia="Calibri" w:hAnsi="Calibri" w:cs="Calibri"/>
          <w:color w:val="006FC0"/>
          <w:sz w:val="24"/>
          <w:szCs w:val="24"/>
          <w:lang w:val="id-ID"/>
        </w:rPr>
        <w:t>a</w:t>
      </w:r>
      <w:r w:rsidRPr="002A0FFC">
        <w:rPr>
          <w:rFonts w:ascii="Calibri" w:eastAsia="Calibri" w:hAnsi="Calibri" w:cs="Calibri"/>
          <w:color w:val="006FC0"/>
          <w:spacing w:val="9"/>
          <w:sz w:val="24"/>
          <w:szCs w:val="24"/>
          <w:lang w:val="id-ID"/>
        </w:rPr>
        <w:t xml:space="preserve"> </w:t>
      </w:r>
      <w:r w:rsidRPr="002A0FFC">
        <w:rPr>
          <w:rFonts w:ascii="Calibri" w:eastAsia="Calibri" w:hAnsi="Calibri" w:cs="Calibri"/>
          <w:color w:val="006FC0"/>
          <w:spacing w:val="1"/>
          <w:sz w:val="24"/>
          <w:szCs w:val="24"/>
          <w:lang w:val="id-ID"/>
        </w:rPr>
        <w:t>p</w:t>
      </w:r>
      <w:r w:rsidRPr="002A0FFC">
        <w:rPr>
          <w:rFonts w:ascii="Calibri" w:eastAsia="Calibri" w:hAnsi="Calibri" w:cs="Calibri"/>
          <w:color w:val="006FC0"/>
          <w:spacing w:val="-2"/>
          <w:sz w:val="24"/>
          <w:szCs w:val="24"/>
          <w:lang w:val="id-ID"/>
        </w:rPr>
        <w:t>e</w:t>
      </w:r>
      <w:r w:rsidRPr="002A0FFC">
        <w:rPr>
          <w:rFonts w:ascii="Calibri" w:eastAsia="Calibri" w:hAnsi="Calibri" w:cs="Calibri"/>
          <w:color w:val="006FC0"/>
          <w:spacing w:val="-1"/>
          <w:sz w:val="24"/>
          <w:szCs w:val="24"/>
          <w:lang w:val="id-ID"/>
        </w:rPr>
        <w:t>n</w:t>
      </w:r>
      <w:r w:rsidRPr="002A0FFC">
        <w:rPr>
          <w:rFonts w:ascii="Calibri" w:eastAsia="Calibri" w:hAnsi="Calibri" w:cs="Calibri"/>
          <w:color w:val="006FC0"/>
          <w:spacing w:val="1"/>
          <w:sz w:val="24"/>
          <w:szCs w:val="24"/>
          <w:lang w:val="id-ID"/>
        </w:rPr>
        <w:t>d</w:t>
      </w:r>
      <w:r w:rsidRPr="002A0FFC">
        <w:rPr>
          <w:rFonts w:ascii="Calibri" w:eastAsia="Calibri" w:hAnsi="Calibri" w:cs="Calibri"/>
          <w:color w:val="006FC0"/>
          <w:sz w:val="24"/>
          <w:szCs w:val="24"/>
          <w:lang w:val="id-ID"/>
        </w:rPr>
        <w:t xml:space="preserve">ek </w:t>
      </w:r>
      <w:r w:rsidRPr="002A0FFC">
        <w:rPr>
          <w:rFonts w:ascii="Calibri" w:eastAsia="Calibri" w:hAnsi="Calibri" w:cs="Calibri"/>
          <w:color w:val="006FC0"/>
          <w:spacing w:val="-1"/>
          <w:sz w:val="24"/>
          <w:szCs w:val="24"/>
          <w:lang w:val="id-ID"/>
        </w:rPr>
        <w:t>m</w:t>
      </w:r>
      <w:r w:rsidRPr="002A0FFC">
        <w:rPr>
          <w:rFonts w:ascii="Calibri" w:eastAsia="Calibri" w:hAnsi="Calibri" w:cs="Calibri"/>
          <w:color w:val="006FC0"/>
          <w:sz w:val="24"/>
          <w:szCs w:val="24"/>
          <w:lang w:val="id-ID"/>
        </w:rPr>
        <w:t>a</w:t>
      </w:r>
      <w:r w:rsidRPr="002A0FFC">
        <w:rPr>
          <w:rFonts w:ascii="Calibri" w:eastAsia="Calibri" w:hAnsi="Calibri" w:cs="Calibri"/>
          <w:color w:val="006FC0"/>
          <w:spacing w:val="1"/>
          <w:sz w:val="24"/>
          <w:szCs w:val="24"/>
          <w:lang w:val="id-ID"/>
        </w:rPr>
        <w:t>u</w:t>
      </w:r>
      <w:r w:rsidRPr="002A0FFC">
        <w:rPr>
          <w:rFonts w:ascii="Calibri" w:eastAsia="Calibri" w:hAnsi="Calibri" w:cs="Calibri"/>
          <w:color w:val="006FC0"/>
          <w:spacing w:val="-1"/>
          <w:sz w:val="24"/>
          <w:szCs w:val="24"/>
          <w:lang w:val="id-ID"/>
        </w:rPr>
        <w:t>p</w:t>
      </w:r>
      <w:r w:rsidRPr="002A0FFC">
        <w:rPr>
          <w:rFonts w:ascii="Calibri" w:eastAsia="Calibri" w:hAnsi="Calibri" w:cs="Calibri"/>
          <w:color w:val="006FC0"/>
          <w:spacing w:val="1"/>
          <w:sz w:val="24"/>
          <w:szCs w:val="24"/>
          <w:lang w:val="id-ID"/>
        </w:rPr>
        <w:t>u</w:t>
      </w:r>
      <w:r w:rsidRPr="002A0FFC">
        <w:rPr>
          <w:rFonts w:ascii="Calibri" w:eastAsia="Calibri" w:hAnsi="Calibri" w:cs="Calibri"/>
          <w:color w:val="006FC0"/>
          <w:sz w:val="24"/>
          <w:szCs w:val="24"/>
          <w:lang w:val="id-ID"/>
        </w:rPr>
        <w:t>n</w:t>
      </w:r>
      <w:r w:rsidRPr="002A0FFC">
        <w:rPr>
          <w:rFonts w:ascii="Calibri" w:eastAsia="Calibri" w:hAnsi="Calibri" w:cs="Calibri"/>
          <w:color w:val="006FC0"/>
          <w:spacing w:val="1"/>
          <w:sz w:val="24"/>
          <w:szCs w:val="24"/>
          <w:lang w:val="id-ID"/>
        </w:rPr>
        <w:t xml:space="preserve"> </w:t>
      </w:r>
      <w:r w:rsidRPr="002A0FFC">
        <w:rPr>
          <w:rFonts w:ascii="Calibri" w:eastAsia="Calibri" w:hAnsi="Calibri" w:cs="Calibri"/>
          <w:color w:val="006FC0"/>
          <w:spacing w:val="-1"/>
          <w:sz w:val="24"/>
          <w:szCs w:val="24"/>
          <w:lang w:val="id-ID"/>
        </w:rPr>
        <w:t>j</w:t>
      </w:r>
      <w:r w:rsidRPr="002A0FFC">
        <w:rPr>
          <w:rFonts w:ascii="Calibri" w:eastAsia="Calibri" w:hAnsi="Calibri" w:cs="Calibri"/>
          <w:color w:val="006FC0"/>
          <w:spacing w:val="1"/>
          <w:sz w:val="24"/>
          <w:szCs w:val="24"/>
          <w:lang w:val="id-ID"/>
        </w:rPr>
        <w:t>a</w:t>
      </w:r>
      <w:proofErr w:type="spellStart"/>
      <w:r>
        <w:rPr>
          <w:rFonts w:ascii="Calibri" w:eastAsia="Calibri" w:hAnsi="Calibri" w:cs="Calibri"/>
          <w:color w:val="006FC0"/>
          <w:spacing w:val="1"/>
          <w:sz w:val="24"/>
          <w:szCs w:val="24"/>
        </w:rPr>
        <w:t>n</w:t>
      </w:r>
      <w:r>
        <w:rPr>
          <w:rFonts w:ascii="Calibri" w:eastAsia="Calibri" w:hAnsi="Calibri" w:cs="Calibri"/>
          <w:color w:val="006FC0"/>
          <w:sz w:val="24"/>
          <w:szCs w:val="24"/>
        </w:rPr>
        <w:t>g</w:t>
      </w:r>
      <w:r>
        <w:rPr>
          <w:rFonts w:ascii="Calibri" w:eastAsia="Calibri" w:hAnsi="Calibri" w:cs="Calibri"/>
          <w:color w:val="006FC0"/>
          <w:spacing w:val="-3"/>
          <w:sz w:val="24"/>
          <w:szCs w:val="24"/>
        </w:rPr>
        <w:t>k</w:t>
      </w:r>
      <w:r>
        <w:rPr>
          <w:rFonts w:ascii="Calibri" w:eastAsia="Calibri" w:hAnsi="Calibri" w:cs="Calibri"/>
          <w:color w:val="006FC0"/>
          <w:sz w:val="24"/>
          <w:szCs w:val="24"/>
        </w:rPr>
        <w:t>a</w:t>
      </w:r>
      <w:proofErr w:type="spellEnd"/>
      <w:r>
        <w:rPr>
          <w:rFonts w:ascii="Calibri" w:eastAsia="Calibri" w:hAnsi="Calibri" w:cs="Calibri"/>
          <w:color w:val="006FC0"/>
          <w:spacing w:val="3"/>
          <w:sz w:val="24"/>
          <w:szCs w:val="24"/>
        </w:rPr>
        <w:t xml:space="preserve"> </w:t>
      </w:r>
      <w:proofErr w:type="spellStart"/>
      <w:r>
        <w:rPr>
          <w:rFonts w:ascii="Calibri" w:eastAsia="Calibri" w:hAnsi="Calibri" w:cs="Calibri"/>
          <w:color w:val="006FC0"/>
          <w:spacing w:val="-1"/>
          <w:sz w:val="24"/>
          <w:szCs w:val="24"/>
        </w:rPr>
        <w:t>p</w:t>
      </w:r>
      <w:r>
        <w:rPr>
          <w:rFonts w:ascii="Calibri" w:eastAsia="Calibri" w:hAnsi="Calibri" w:cs="Calibri"/>
          <w:color w:val="006FC0"/>
          <w:sz w:val="24"/>
          <w:szCs w:val="24"/>
        </w:rPr>
        <w:t>a</w:t>
      </w:r>
      <w:r>
        <w:rPr>
          <w:rFonts w:ascii="Calibri" w:eastAsia="Calibri" w:hAnsi="Calibri" w:cs="Calibri"/>
          <w:color w:val="006FC0"/>
          <w:spacing w:val="1"/>
          <w:sz w:val="24"/>
          <w:szCs w:val="24"/>
        </w:rPr>
        <w:t>n</w:t>
      </w:r>
      <w:r>
        <w:rPr>
          <w:rFonts w:ascii="Calibri" w:eastAsia="Calibri" w:hAnsi="Calibri" w:cs="Calibri"/>
          <w:color w:val="006FC0"/>
          <w:spacing w:val="-1"/>
          <w:sz w:val="24"/>
          <w:szCs w:val="24"/>
        </w:rPr>
        <w:t>j</w:t>
      </w:r>
      <w:r>
        <w:rPr>
          <w:rFonts w:ascii="Calibri" w:eastAsia="Calibri" w:hAnsi="Calibri" w:cs="Calibri"/>
          <w:color w:val="006FC0"/>
          <w:spacing w:val="-2"/>
          <w:sz w:val="24"/>
          <w:szCs w:val="24"/>
        </w:rPr>
        <w:t>a</w:t>
      </w:r>
      <w:r>
        <w:rPr>
          <w:rFonts w:ascii="Calibri" w:eastAsia="Calibri" w:hAnsi="Calibri" w:cs="Calibri"/>
          <w:color w:val="006FC0"/>
          <w:spacing w:val="1"/>
          <w:sz w:val="24"/>
          <w:szCs w:val="24"/>
        </w:rPr>
        <w:t>n</w:t>
      </w:r>
      <w:r>
        <w:rPr>
          <w:rFonts w:ascii="Calibri" w:eastAsia="Calibri" w:hAnsi="Calibri" w:cs="Calibri"/>
          <w:color w:val="006FC0"/>
          <w:sz w:val="24"/>
          <w:szCs w:val="24"/>
        </w:rPr>
        <w:t>g</w:t>
      </w:r>
      <w:proofErr w:type="spellEnd"/>
      <w:r>
        <w:rPr>
          <w:rFonts w:ascii="Calibri" w:eastAsia="Calibri" w:hAnsi="Calibri" w:cs="Calibri"/>
          <w:color w:val="006FC0"/>
          <w:sz w:val="24"/>
          <w:szCs w:val="24"/>
        </w:rPr>
        <w:t xml:space="preserve">. </w:t>
      </w:r>
      <w:proofErr w:type="gramStart"/>
      <w:r>
        <w:rPr>
          <w:rFonts w:ascii="Calibri" w:eastAsia="Calibri" w:hAnsi="Calibri" w:cs="Calibri"/>
          <w:color w:val="006FC0"/>
          <w:sz w:val="24"/>
          <w:szCs w:val="24"/>
        </w:rPr>
        <w:t>D</w:t>
      </w:r>
      <w:r>
        <w:rPr>
          <w:rFonts w:ascii="Calibri" w:eastAsia="Calibri" w:hAnsi="Calibri" w:cs="Calibri"/>
          <w:color w:val="006FC0"/>
          <w:spacing w:val="-2"/>
          <w:sz w:val="24"/>
          <w:szCs w:val="24"/>
        </w:rPr>
        <w:t>a</w:t>
      </w:r>
      <w:r>
        <w:rPr>
          <w:rFonts w:ascii="Calibri" w:eastAsia="Calibri" w:hAnsi="Calibri" w:cs="Calibri"/>
          <w:color w:val="006FC0"/>
          <w:sz w:val="24"/>
          <w:szCs w:val="24"/>
        </w:rPr>
        <w:t>n</w:t>
      </w:r>
      <w:r>
        <w:rPr>
          <w:rFonts w:ascii="Calibri" w:eastAsia="Calibri" w:hAnsi="Calibri" w:cs="Calibri"/>
          <w:color w:val="006FC0"/>
          <w:spacing w:val="3"/>
          <w:sz w:val="24"/>
          <w:szCs w:val="24"/>
        </w:rPr>
        <w:t xml:space="preserve"> </w:t>
      </w:r>
      <w:r>
        <w:rPr>
          <w:rFonts w:ascii="Calibri" w:eastAsia="Calibri" w:hAnsi="Calibri" w:cs="Calibri"/>
          <w:color w:val="006FC0"/>
          <w:spacing w:val="-1"/>
          <w:sz w:val="24"/>
          <w:szCs w:val="24"/>
        </w:rPr>
        <w:t>k</w:t>
      </w:r>
      <w:r>
        <w:rPr>
          <w:rFonts w:ascii="Calibri" w:eastAsia="Calibri" w:hAnsi="Calibri" w:cs="Calibri"/>
          <w:color w:val="006FC0"/>
          <w:sz w:val="24"/>
          <w:szCs w:val="24"/>
        </w:rPr>
        <w:t>a</w:t>
      </w:r>
      <w:r>
        <w:rPr>
          <w:rFonts w:ascii="Calibri" w:eastAsia="Calibri" w:hAnsi="Calibri" w:cs="Calibri"/>
          <w:color w:val="006FC0"/>
          <w:spacing w:val="-1"/>
          <w:sz w:val="24"/>
          <w:szCs w:val="24"/>
        </w:rPr>
        <w:t>mi</w:t>
      </w:r>
      <w:r>
        <w:rPr>
          <w:rFonts w:ascii="Calibri" w:eastAsia="Calibri" w:hAnsi="Calibri" w:cs="Calibri"/>
          <w:color w:val="006FC0"/>
          <w:sz w:val="24"/>
          <w:szCs w:val="24"/>
        </w:rPr>
        <w:t>,</w:t>
      </w:r>
      <w:r>
        <w:rPr>
          <w:rFonts w:ascii="Calibri" w:eastAsia="Calibri" w:hAnsi="Calibri" w:cs="Calibri"/>
          <w:color w:val="006FC0"/>
          <w:spacing w:val="1"/>
          <w:sz w:val="24"/>
          <w:szCs w:val="24"/>
        </w:rPr>
        <w:t xml:space="preserve"> </w:t>
      </w:r>
      <w:proofErr w:type="spellStart"/>
      <w:r>
        <w:rPr>
          <w:rFonts w:ascii="Calibri" w:eastAsia="Calibri" w:hAnsi="Calibri" w:cs="Calibri"/>
          <w:color w:val="006FC0"/>
          <w:sz w:val="24"/>
          <w:szCs w:val="24"/>
        </w:rPr>
        <w:t>a</w:t>
      </w:r>
      <w:r>
        <w:rPr>
          <w:rFonts w:ascii="Calibri" w:eastAsia="Calibri" w:hAnsi="Calibri" w:cs="Calibri"/>
          <w:color w:val="006FC0"/>
          <w:spacing w:val="-1"/>
          <w:sz w:val="24"/>
          <w:szCs w:val="24"/>
        </w:rPr>
        <w:t>d</w:t>
      </w:r>
      <w:r>
        <w:rPr>
          <w:rFonts w:ascii="Calibri" w:eastAsia="Calibri" w:hAnsi="Calibri" w:cs="Calibri"/>
          <w:color w:val="006FC0"/>
          <w:sz w:val="24"/>
          <w:szCs w:val="24"/>
        </w:rPr>
        <w:t>a</w:t>
      </w:r>
      <w:r>
        <w:rPr>
          <w:rFonts w:ascii="Calibri" w:eastAsia="Calibri" w:hAnsi="Calibri" w:cs="Calibri"/>
          <w:color w:val="006FC0"/>
          <w:spacing w:val="-1"/>
          <w:sz w:val="24"/>
          <w:szCs w:val="24"/>
        </w:rPr>
        <w:t>l</w:t>
      </w:r>
      <w:r>
        <w:rPr>
          <w:rFonts w:ascii="Calibri" w:eastAsia="Calibri" w:hAnsi="Calibri" w:cs="Calibri"/>
          <w:color w:val="006FC0"/>
          <w:sz w:val="24"/>
          <w:szCs w:val="24"/>
        </w:rPr>
        <w:t>ah</w:t>
      </w:r>
      <w:proofErr w:type="spellEnd"/>
      <w:r>
        <w:rPr>
          <w:rFonts w:ascii="Calibri" w:eastAsia="Calibri" w:hAnsi="Calibri" w:cs="Calibri"/>
          <w:color w:val="006FC0"/>
          <w:spacing w:val="1"/>
          <w:sz w:val="24"/>
          <w:szCs w:val="24"/>
        </w:rPr>
        <w:t xml:space="preserve"> </w:t>
      </w:r>
      <w:proofErr w:type="spellStart"/>
      <w:r>
        <w:rPr>
          <w:rFonts w:ascii="Calibri" w:eastAsia="Calibri" w:hAnsi="Calibri" w:cs="Calibri"/>
          <w:color w:val="006FC0"/>
          <w:spacing w:val="-1"/>
          <w:sz w:val="24"/>
          <w:szCs w:val="24"/>
        </w:rPr>
        <w:t>p</w:t>
      </w:r>
      <w:r>
        <w:rPr>
          <w:rFonts w:ascii="Calibri" w:eastAsia="Calibri" w:hAnsi="Calibri" w:cs="Calibri"/>
          <w:color w:val="006FC0"/>
          <w:sz w:val="24"/>
          <w:szCs w:val="24"/>
        </w:rPr>
        <w:t>e</w:t>
      </w:r>
      <w:r>
        <w:rPr>
          <w:rFonts w:ascii="Calibri" w:eastAsia="Calibri" w:hAnsi="Calibri" w:cs="Calibri"/>
          <w:color w:val="006FC0"/>
          <w:spacing w:val="-1"/>
          <w:sz w:val="24"/>
          <w:szCs w:val="24"/>
        </w:rPr>
        <w:t>r</w:t>
      </w:r>
      <w:r>
        <w:rPr>
          <w:rFonts w:ascii="Calibri" w:eastAsia="Calibri" w:hAnsi="Calibri" w:cs="Calibri"/>
          <w:color w:val="006FC0"/>
          <w:spacing w:val="1"/>
          <w:sz w:val="24"/>
          <w:szCs w:val="24"/>
        </w:rPr>
        <w:t>u</w:t>
      </w:r>
      <w:r>
        <w:rPr>
          <w:rFonts w:ascii="Calibri" w:eastAsia="Calibri" w:hAnsi="Calibri" w:cs="Calibri"/>
          <w:color w:val="006FC0"/>
          <w:spacing w:val="-2"/>
          <w:sz w:val="24"/>
          <w:szCs w:val="24"/>
        </w:rPr>
        <w:t>s</w:t>
      </w:r>
      <w:r>
        <w:rPr>
          <w:rFonts w:ascii="Calibri" w:eastAsia="Calibri" w:hAnsi="Calibri" w:cs="Calibri"/>
          <w:color w:val="006FC0"/>
          <w:sz w:val="24"/>
          <w:szCs w:val="24"/>
        </w:rPr>
        <w:t>a</w:t>
      </w:r>
      <w:r>
        <w:rPr>
          <w:rFonts w:ascii="Calibri" w:eastAsia="Calibri" w:hAnsi="Calibri" w:cs="Calibri"/>
          <w:color w:val="006FC0"/>
          <w:spacing w:val="1"/>
          <w:sz w:val="24"/>
          <w:szCs w:val="24"/>
        </w:rPr>
        <w:t>h</w:t>
      </w:r>
      <w:r>
        <w:rPr>
          <w:rFonts w:ascii="Calibri" w:eastAsia="Calibri" w:hAnsi="Calibri" w:cs="Calibri"/>
          <w:color w:val="006FC0"/>
          <w:sz w:val="24"/>
          <w:szCs w:val="24"/>
        </w:rPr>
        <w:t>a</w:t>
      </w:r>
      <w:r>
        <w:rPr>
          <w:rFonts w:ascii="Calibri" w:eastAsia="Calibri" w:hAnsi="Calibri" w:cs="Calibri"/>
          <w:color w:val="006FC0"/>
          <w:spacing w:val="-2"/>
          <w:sz w:val="24"/>
          <w:szCs w:val="24"/>
        </w:rPr>
        <w:t>a</w:t>
      </w:r>
      <w:r>
        <w:rPr>
          <w:rFonts w:ascii="Calibri" w:eastAsia="Calibri" w:hAnsi="Calibri" w:cs="Calibri"/>
          <w:color w:val="006FC0"/>
          <w:sz w:val="24"/>
          <w:szCs w:val="24"/>
        </w:rPr>
        <w:t>n</w:t>
      </w:r>
      <w:proofErr w:type="spellEnd"/>
      <w:r>
        <w:rPr>
          <w:rFonts w:ascii="Calibri" w:eastAsia="Calibri" w:hAnsi="Calibri" w:cs="Calibri"/>
          <w:color w:val="006FC0"/>
          <w:spacing w:val="3"/>
          <w:sz w:val="24"/>
          <w:szCs w:val="24"/>
        </w:rPr>
        <w:t xml:space="preserve"> </w:t>
      </w:r>
      <w:r>
        <w:rPr>
          <w:rFonts w:ascii="Calibri" w:eastAsia="Calibri" w:hAnsi="Calibri" w:cs="Calibri"/>
          <w:color w:val="006FC0"/>
          <w:spacing w:val="-3"/>
          <w:sz w:val="24"/>
          <w:szCs w:val="24"/>
        </w:rPr>
        <w:t>y</w:t>
      </w:r>
      <w:r>
        <w:rPr>
          <w:rFonts w:ascii="Calibri" w:eastAsia="Calibri" w:hAnsi="Calibri" w:cs="Calibri"/>
          <w:color w:val="006FC0"/>
          <w:sz w:val="24"/>
          <w:szCs w:val="24"/>
        </w:rPr>
        <w:t>a</w:t>
      </w:r>
      <w:r>
        <w:rPr>
          <w:rFonts w:ascii="Calibri" w:eastAsia="Calibri" w:hAnsi="Calibri" w:cs="Calibri"/>
          <w:color w:val="006FC0"/>
          <w:spacing w:val="1"/>
          <w:sz w:val="24"/>
          <w:szCs w:val="24"/>
        </w:rPr>
        <w:t>n</w:t>
      </w:r>
      <w:r>
        <w:rPr>
          <w:rFonts w:ascii="Calibri" w:eastAsia="Calibri" w:hAnsi="Calibri" w:cs="Calibri"/>
          <w:color w:val="006FC0"/>
          <w:sz w:val="24"/>
          <w:szCs w:val="24"/>
        </w:rPr>
        <w:t xml:space="preserve">g </w:t>
      </w:r>
      <w:proofErr w:type="spellStart"/>
      <w:r>
        <w:rPr>
          <w:rFonts w:ascii="Calibri" w:eastAsia="Calibri" w:hAnsi="Calibri" w:cs="Calibri"/>
          <w:color w:val="006FC0"/>
          <w:sz w:val="24"/>
          <w:szCs w:val="24"/>
        </w:rPr>
        <w:t>s</w:t>
      </w:r>
      <w:r>
        <w:rPr>
          <w:rFonts w:ascii="Calibri" w:eastAsia="Calibri" w:hAnsi="Calibri" w:cs="Calibri"/>
          <w:color w:val="006FC0"/>
          <w:spacing w:val="-2"/>
          <w:sz w:val="24"/>
          <w:szCs w:val="24"/>
        </w:rPr>
        <w:t>a</w:t>
      </w:r>
      <w:r>
        <w:rPr>
          <w:rFonts w:ascii="Calibri" w:eastAsia="Calibri" w:hAnsi="Calibri" w:cs="Calibri"/>
          <w:color w:val="006FC0"/>
          <w:spacing w:val="1"/>
          <w:sz w:val="24"/>
          <w:szCs w:val="24"/>
        </w:rPr>
        <w:t>n</w:t>
      </w:r>
      <w:r>
        <w:rPr>
          <w:rFonts w:ascii="Calibri" w:eastAsia="Calibri" w:hAnsi="Calibri" w:cs="Calibri"/>
          <w:color w:val="006FC0"/>
          <w:sz w:val="24"/>
          <w:szCs w:val="24"/>
        </w:rPr>
        <w:t>gat</w:t>
      </w:r>
      <w:proofErr w:type="spellEnd"/>
      <w:r>
        <w:rPr>
          <w:rFonts w:ascii="Calibri" w:eastAsia="Calibri" w:hAnsi="Calibri" w:cs="Calibri"/>
          <w:color w:val="006FC0"/>
          <w:sz w:val="24"/>
          <w:szCs w:val="24"/>
        </w:rPr>
        <w:t xml:space="preserve"> </w:t>
      </w:r>
      <w:proofErr w:type="spellStart"/>
      <w:r>
        <w:rPr>
          <w:rFonts w:ascii="Calibri" w:eastAsia="Calibri" w:hAnsi="Calibri" w:cs="Calibri"/>
          <w:color w:val="006FC0"/>
          <w:spacing w:val="-1"/>
          <w:sz w:val="24"/>
          <w:szCs w:val="24"/>
        </w:rPr>
        <w:t>m</w:t>
      </w:r>
      <w:r>
        <w:rPr>
          <w:rFonts w:ascii="Calibri" w:eastAsia="Calibri" w:hAnsi="Calibri" w:cs="Calibri"/>
          <w:color w:val="006FC0"/>
          <w:sz w:val="24"/>
          <w:szCs w:val="24"/>
        </w:rPr>
        <w:t>e</w:t>
      </w:r>
      <w:r>
        <w:rPr>
          <w:rFonts w:ascii="Calibri" w:eastAsia="Calibri" w:hAnsi="Calibri" w:cs="Calibri"/>
          <w:color w:val="006FC0"/>
          <w:spacing w:val="-1"/>
          <w:sz w:val="24"/>
          <w:szCs w:val="24"/>
        </w:rPr>
        <w:t>n</w:t>
      </w:r>
      <w:r>
        <w:rPr>
          <w:rFonts w:ascii="Calibri" w:eastAsia="Calibri" w:hAnsi="Calibri" w:cs="Calibri"/>
          <w:color w:val="006FC0"/>
          <w:sz w:val="24"/>
          <w:szCs w:val="24"/>
        </w:rPr>
        <w:t>g</w:t>
      </w:r>
      <w:r>
        <w:rPr>
          <w:rFonts w:ascii="Calibri" w:eastAsia="Calibri" w:hAnsi="Calibri" w:cs="Calibri"/>
          <w:color w:val="006FC0"/>
          <w:spacing w:val="1"/>
          <w:sz w:val="24"/>
          <w:szCs w:val="24"/>
        </w:rPr>
        <w:t>h</w:t>
      </w:r>
      <w:r>
        <w:rPr>
          <w:rFonts w:ascii="Calibri" w:eastAsia="Calibri" w:hAnsi="Calibri" w:cs="Calibri"/>
          <w:color w:val="006FC0"/>
          <w:spacing w:val="-2"/>
          <w:sz w:val="24"/>
          <w:szCs w:val="24"/>
        </w:rPr>
        <w:t>o</w:t>
      </w:r>
      <w:r>
        <w:rPr>
          <w:rFonts w:ascii="Calibri" w:eastAsia="Calibri" w:hAnsi="Calibri" w:cs="Calibri"/>
          <w:color w:val="006FC0"/>
          <w:spacing w:val="1"/>
          <w:sz w:val="24"/>
          <w:szCs w:val="24"/>
        </w:rPr>
        <w:t>r</w:t>
      </w:r>
      <w:r>
        <w:rPr>
          <w:rFonts w:ascii="Calibri" w:eastAsia="Calibri" w:hAnsi="Calibri" w:cs="Calibri"/>
          <w:color w:val="006FC0"/>
          <w:spacing w:val="-1"/>
          <w:sz w:val="24"/>
          <w:szCs w:val="24"/>
        </w:rPr>
        <w:t>m</w:t>
      </w:r>
      <w:r>
        <w:rPr>
          <w:rFonts w:ascii="Calibri" w:eastAsia="Calibri" w:hAnsi="Calibri" w:cs="Calibri"/>
          <w:color w:val="006FC0"/>
          <w:sz w:val="24"/>
          <w:szCs w:val="24"/>
        </w:rPr>
        <w:t>ati</w:t>
      </w:r>
      <w:proofErr w:type="spellEnd"/>
      <w:r>
        <w:rPr>
          <w:rFonts w:ascii="Calibri" w:eastAsia="Calibri" w:hAnsi="Calibri" w:cs="Calibri"/>
          <w:color w:val="006FC0"/>
          <w:spacing w:val="1"/>
          <w:sz w:val="24"/>
          <w:szCs w:val="24"/>
        </w:rPr>
        <w:t xml:space="preserve"> </w:t>
      </w:r>
      <w:proofErr w:type="spellStart"/>
      <w:r>
        <w:rPr>
          <w:rFonts w:ascii="Calibri" w:eastAsia="Calibri" w:hAnsi="Calibri" w:cs="Calibri"/>
          <w:color w:val="006FC0"/>
          <w:spacing w:val="-1"/>
          <w:sz w:val="24"/>
          <w:szCs w:val="24"/>
        </w:rPr>
        <w:t>im</w:t>
      </w:r>
      <w:r>
        <w:rPr>
          <w:rFonts w:ascii="Calibri" w:eastAsia="Calibri" w:hAnsi="Calibri" w:cs="Calibri"/>
          <w:color w:val="006FC0"/>
          <w:spacing w:val="1"/>
          <w:sz w:val="24"/>
          <w:szCs w:val="24"/>
        </w:rPr>
        <w:t>p</w:t>
      </w:r>
      <w:r>
        <w:rPr>
          <w:rFonts w:ascii="Calibri" w:eastAsia="Calibri" w:hAnsi="Calibri" w:cs="Calibri"/>
          <w:color w:val="006FC0"/>
          <w:spacing w:val="-1"/>
          <w:sz w:val="24"/>
          <w:szCs w:val="24"/>
        </w:rPr>
        <w:t>i</w:t>
      </w:r>
      <w:r>
        <w:rPr>
          <w:rFonts w:ascii="Calibri" w:eastAsia="Calibri" w:hAnsi="Calibri" w:cs="Calibri"/>
          <w:color w:val="006FC0"/>
          <w:spacing w:val="-2"/>
          <w:sz w:val="24"/>
          <w:szCs w:val="24"/>
        </w:rPr>
        <w:t>a</w:t>
      </w:r>
      <w:r>
        <w:rPr>
          <w:rFonts w:ascii="Calibri" w:eastAsia="Calibri" w:hAnsi="Calibri" w:cs="Calibri"/>
          <w:color w:val="006FC0"/>
          <w:sz w:val="24"/>
          <w:szCs w:val="24"/>
        </w:rPr>
        <w:t>n</w:t>
      </w:r>
      <w:proofErr w:type="spellEnd"/>
      <w:r>
        <w:rPr>
          <w:rFonts w:ascii="Calibri" w:eastAsia="Calibri" w:hAnsi="Calibri" w:cs="Calibri"/>
          <w:color w:val="006FC0"/>
          <w:sz w:val="24"/>
          <w:szCs w:val="24"/>
        </w:rPr>
        <w:t xml:space="preserve"> </w:t>
      </w:r>
      <w:proofErr w:type="spellStart"/>
      <w:r>
        <w:rPr>
          <w:rFonts w:ascii="Calibri" w:eastAsia="Calibri" w:hAnsi="Calibri" w:cs="Calibri"/>
          <w:color w:val="006FC0"/>
          <w:sz w:val="24"/>
          <w:szCs w:val="24"/>
        </w:rPr>
        <w:t>s</w:t>
      </w:r>
      <w:r>
        <w:rPr>
          <w:rFonts w:ascii="Calibri" w:eastAsia="Calibri" w:hAnsi="Calibri" w:cs="Calibri"/>
          <w:color w:val="006FC0"/>
          <w:spacing w:val="1"/>
          <w:sz w:val="24"/>
          <w:szCs w:val="24"/>
        </w:rPr>
        <w:t>e</w:t>
      </w:r>
      <w:r>
        <w:rPr>
          <w:rFonts w:ascii="Calibri" w:eastAsia="Calibri" w:hAnsi="Calibri" w:cs="Calibri"/>
          <w:color w:val="006FC0"/>
          <w:sz w:val="24"/>
          <w:szCs w:val="24"/>
        </w:rPr>
        <w:t>t</w:t>
      </w:r>
      <w:r>
        <w:rPr>
          <w:rFonts w:ascii="Calibri" w:eastAsia="Calibri" w:hAnsi="Calibri" w:cs="Calibri"/>
          <w:color w:val="006FC0"/>
          <w:spacing w:val="-1"/>
          <w:sz w:val="24"/>
          <w:szCs w:val="24"/>
        </w:rPr>
        <w:t>i</w:t>
      </w:r>
      <w:r>
        <w:rPr>
          <w:rFonts w:ascii="Calibri" w:eastAsia="Calibri" w:hAnsi="Calibri" w:cs="Calibri"/>
          <w:color w:val="006FC0"/>
          <w:sz w:val="24"/>
          <w:szCs w:val="24"/>
        </w:rPr>
        <w:t>ap</w:t>
      </w:r>
      <w:proofErr w:type="spellEnd"/>
      <w:r>
        <w:rPr>
          <w:rFonts w:ascii="Calibri" w:eastAsia="Calibri" w:hAnsi="Calibri" w:cs="Calibri"/>
          <w:color w:val="006FC0"/>
          <w:spacing w:val="-1"/>
          <w:sz w:val="24"/>
          <w:szCs w:val="24"/>
        </w:rPr>
        <w:t xml:space="preserve"> </w:t>
      </w:r>
      <w:r>
        <w:rPr>
          <w:rFonts w:ascii="Calibri" w:eastAsia="Calibri" w:hAnsi="Calibri" w:cs="Calibri"/>
          <w:color w:val="006FC0"/>
          <w:sz w:val="24"/>
          <w:szCs w:val="24"/>
        </w:rPr>
        <w:t>o</w:t>
      </w:r>
      <w:r>
        <w:rPr>
          <w:rFonts w:ascii="Calibri" w:eastAsia="Calibri" w:hAnsi="Calibri" w:cs="Calibri"/>
          <w:color w:val="006FC0"/>
          <w:spacing w:val="1"/>
          <w:sz w:val="24"/>
          <w:szCs w:val="24"/>
        </w:rPr>
        <w:t>r</w:t>
      </w:r>
      <w:r>
        <w:rPr>
          <w:rFonts w:ascii="Calibri" w:eastAsia="Calibri" w:hAnsi="Calibri" w:cs="Calibri"/>
          <w:color w:val="006FC0"/>
          <w:spacing w:val="-2"/>
          <w:sz w:val="24"/>
          <w:szCs w:val="24"/>
        </w:rPr>
        <w:t>a</w:t>
      </w:r>
      <w:r>
        <w:rPr>
          <w:rFonts w:ascii="Calibri" w:eastAsia="Calibri" w:hAnsi="Calibri" w:cs="Calibri"/>
          <w:color w:val="006FC0"/>
          <w:spacing w:val="1"/>
          <w:sz w:val="24"/>
          <w:szCs w:val="24"/>
        </w:rPr>
        <w:t>n</w:t>
      </w:r>
      <w:r>
        <w:rPr>
          <w:rFonts w:ascii="Calibri" w:eastAsia="Calibri" w:hAnsi="Calibri" w:cs="Calibri"/>
          <w:color w:val="006FC0"/>
          <w:sz w:val="24"/>
          <w:szCs w:val="24"/>
        </w:rPr>
        <w:t>g y</w:t>
      </w:r>
      <w:r>
        <w:rPr>
          <w:rFonts w:ascii="Calibri" w:eastAsia="Calibri" w:hAnsi="Calibri" w:cs="Calibri"/>
          <w:color w:val="006FC0"/>
          <w:spacing w:val="-3"/>
          <w:sz w:val="24"/>
          <w:szCs w:val="24"/>
        </w:rPr>
        <w:t>a</w:t>
      </w:r>
      <w:r>
        <w:rPr>
          <w:rFonts w:ascii="Calibri" w:eastAsia="Calibri" w:hAnsi="Calibri" w:cs="Calibri"/>
          <w:color w:val="006FC0"/>
          <w:spacing w:val="1"/>
          <w:sz w:val="24"/>
          <w:szCs w:val="24"/>
        </w:rPr>
        <w:t>n</w:t>
      </w:r>
      <w:r>
        <w:rPr>
          <w:rFonts w:ascii="Calibri" w:eastAsia="Calibri" w:hAnsi="Calibri" w:cs="Calibri"/>
          <w:color w:val="006FC0"/>
          <w:sz w:val="24"/>
          <w:szCs w:val="24"/>
        </w:rPr>
        <w:t xml:space="preserve">g </w:t>
      </w:r>
      <w:proofErr w:type="spellStart"/>
      <w:r>
        <w:rPr>
          <w:rFonts w:ascii="Calibri" w:eastAsia="Calibri" w:hAnsi="Calibri" w:cs="Calibri"/>
          <w:color w:val="006FC0"/>
          <w:spacing w:val="-2"/>
          <w:sz w:val="24"/>
          <w:szCs w:val="24"/>
        </w:rPr>
        <w:t>s</w:t>
      </w:r>
      <w:r>
        <w:rPr>
          <w:rFonts w:ascii="Calibri" w:eastAsia="Calibri" w:hAnsi="Calibri" w:cs="Calibri"/>
          <w:color w:val="006FC0"/>
          <w:sz w:val="24"/>
          <w:szCs w:val="24"/>
        </w:rPr>
        <w:t>e</w:t>
      </w:r>
      <w:r>
        <w:rPr>
          <w:rFonts w:ascii="Calibri" w:eastAsia="Calibri" w:hAnsi="Calibri" w:cs="Calibri"/>
          <w:color w:val="006FC0"/>
          <w:spacing w:val="-1"/>
          <w:sz w:val="24"/>
          <w:szCs w:val="24"/>
        </w:rPr>
        <w:t>d</w:t>
      </w:r>
      <w:r>
        <w:rPr>
          <w:rFonts w:ascii="Calibri" w:eastAsia="Calibri" w:hAnsi="Calibri" w:cs="Calibri"/>
          <w:color w:val="006FC0"/>
          <w:sz w:val="24"/>
          <w:szCs w:val="24"/>
        </w:rPr>
        <w:t>a</w:t>
      </w:r>
      <w:r>
        <w:rPr>
          <w:rFonts w:ascii="Calibri" w:eastAsia="Calibri" w:hAnsi="Calibri" w:cs="Calibri"/>
          <w:color w:val="006FC0"/>
          <w:spacing w:val="-1"/>
          <w:sz w:val="24"/>
          <w:szCs w:val="24"/>
        </w:rPr>
        <w:t>n</w:t>
      </w:r>
      <w:r>
        <w:rPr>
          <w:rFonts w:ascii="Calibri" w:eastAsia="Calibri" w:hAnsi="Calibri" w:cs="Calibri"/>
          <w:color w:val="006FC0"/>
          <w:sz w:val="24"/>
          <w:szCs w:val="24"/>
        </w:rPr>
        <w:t>g</w:t>
      </w:r>
      <w:proofErr w:type="spellEnd"/>
      <w:r>
        <w:rPr>
          <w:rFonts w:ascii="Calibri" w:eastAsia="Calibri" w:hAnsi="Calibri" w:cs="Calibri"/>
          <w:color w:val="006FC0"/>
          <w:sz w:val="24"/>
          <w:szCs w:val="24"/>
        </w:rPr>
        <w:t xml:space="preserve"> </w:t>
      </w:r>
      <w:proofErr w:type="spellStart"/>
      <w:r>
        <w:rPr>
          <w:rFonts w:ascii="Calibri" w:eastAsia="Calibri" w:hAnsi="Calibri" w:cs="Calibri"/>
          <w:color w:val="006FC0"/>
          <w:sz w:val="24"/>
          <w:szCs w:val="24"/>
        </w:rPr>
        <w:t>b</w:t>
      </w:r>
      <w:r>
        <w:rPr>
          <w:rFonts w:ascii="Calibri" w:eastAsia="Calibri" w:hAnsi="Calibri" w:cs="Calibri"/>
          <w:color w:val="006FC0"/>
          <w:spacing w:val="-2"/>
          <w:sz w:val="24"/>
          <w:szCs w:val="24"/>
        </w:rPr>
        <w:t>e</w:t>
      </w:r>
      <w:r>
        <w:rPr>
          <w:rFonts w:ascii="Calibri" w:eastAsia="Calibri" w:hAnsi="Calibri" w:cs="Calibri"/>
          <w:color w:val="006FC0"/>
          <w:spacing w:val="1"/>
          <w:sz w:val="24"/>
          <w:szCs w:val="24"/>
        </w:rPr>
        <w:t>r</w:t>
      </w:r>
      <w:r>
        <w:rPr>
          <w:rFonts w:ascii="Calibri" w:eastAsia="Calibri" w:hAnsi="Calibri" w:cs="Calibri"/>
          <w:color w:val="006FC0"/>
          <w:sz w:val="24"/>
          <w:szCs w:val="24"/>
        </w:rPr>
        <w:t>g</w:t>
      </w:r>
      <w:r>
        <w:rPr>
          <w:rFonts w:ascii="Calibri" w:eastAsia="Calibri" w:hAnsi="Calibri" w:cs="Calibri"/>
          <w:color w:val="006FC0"/>
          <w:spacing w:val="-2"/>
          <w:sz w:val="24"/>
          <w:szCs w:val="24"/>
        </w:rPr>
        <w:t>a</w:t>
      </w:r>
      <w:r>
        <w:rPr>
          <w:rFonts w:ascii="Calibri" w:eastAsia="Calibri" w:hAnsi="Calibri" w:cs="Calibri"/>
          <w:color w:val="006FC0"/>
          <w:spacing w:val="1"/>
          <w:sz w:val="24"/>
          <w:szCs w:val="24"/>
        </w:rPr>
        <w:t>b</w:t>
      </w:r>
      <w:r>
        <w:rPr>
          <w:rFonts w:ascii="Calibri" w:eastAsia="Calibri" w:hAnsi="Calibri" w:cs="Calibri"/>
          <w:color w:val="006FC0"/>
          <w:spacing w:val="-1"/>
          <w:sz w:val="24"/>
          <w:szCs w:val="24"/>
        </w:rPr>
        <w:t>u</w:t>
      </w:r>
      <w:r>
        <w:rPr>
          <w:rFonts w:ascii="Calibri" w:eastAsia="Calibri" w:hAnsi="Calibri" w:cs="Calibri"/>
          <w:color w:val="006FC0"/>
          <w:spacing w:val="1"/>
          <w:sz w:val="24"/>
          <w:szCs w:val="24"/>
        </w:rPr>
        <w:t>n</w:t>
      </w:r>
      <w:r>
        <w:rPr>
          <w:rFonts w:ascii="Calibri" w:eastAsia="Calibri" w:hAnsi="Calibri" w:cs="Calibri"/>
          <w:color w:val="006FC0"/>
          <w:sz w:val="24"/>
          <w:szCs w:val="24"/>
        </w:rPr>
        <w:t>g</w:t>
      </w:r>
      <w:proofErr w:type="spellEnd"/>
      <w:r>
        <w:rPr>
          <w:rFonts w:ascii="Calibri" w:eastAsia="Calibri" w:hAnsi="Calibri" w:cs="Calibri"/>
          <w:color w:val="006FC0"/>
          <w:spacing w:val="-2"/>
          <w:sz w:val="24"/>
          <w:szCs w:val="24"/>
        </w:rPr>
        <w:t xml:space="preserve"> </w:t>
      </w:r>
      <w:proofErr w:type="spellStart"/>
      <w:r>
        <w:rPr>
          <w:rFonts w:ascii="Calibri" w:eastAsia="Calibri" w:hAnsi="Calibri" w:cs="Calibri"/>
          <w:color w:val="006FC0"/>
          <w:spacing w:val="1"/>
          <w:sz w:val="24"/>
          <w:szCs w:val="24"/>
        </w:rPr>
        <w:t>d</w:t>
      </w:r>
      <w:r>
        <w:rPr>
          <w:rFonts w:ascii="Calibri" w:eastAsia="Calibri" w:hAnsi="Calibri" w:cs="Calibri"/>
          <w:color w:val="006FC0"/>
          <w:spacing w:val="-2"/>
          <w:sz w:val="24"/>
          <w:szCs w:val="24"/>
        </w:rPr>
        <w:t>e</w:t>
      </w:r>
      <w:r>
        <w:rPr>
          <w:rFonts w:ascii="Calibri" w:eastAsia="Calibri" w:hAnsi="Calibri" w:cs="Calibri"/>
          <w:color w:val="006FC0"/>
          <w:spacing w:val="1"/>
          <w:sz w:val="24"/>
          <w:szCs w:val="24"/>
        </w:rPr>
        <w:t>n</w:t>
      </w:r>
      <w:r>
        <w:rPr>
          <w:rFonts w:ascii="Calibri" w:eastAsia="Calibri" w:hAnsi="Calibri" w:cs="Calibri"/>
          <w:color w:val="006FC0"/>
          <w:sz w:val="24"/>
          <w:szCs w:val="24"/>
        </w:rPr>
        <w:t>g</w:t>
      </w:r>
      <w:r>
        <w:rPr>
          <w:rFonts w:ascii="Calibri" w:eastAsia="Calibri" w:hAnsi="Calibri" w:cs="Calibri"/>
          <w:color w:val="006FC0"/>
          <w:spacing w:val="-2"/>
          <w:sz w:val="24"/>
          <w:szCs w:val="24"/>
        </w:rPr>
        <w:t>a</w:t>
      </w:r>
      <w:r>
        <w:rPr>
          <w:rFonts w:ascii="Calibri" w:eastAsia="Calibri" w:hAnsi="Calibri" w:cs="Calibri"/>
          <w:color w:val="006FC0"/>
          <w:sz w:val="24"/>
          <w:szCs w:val="24"/>
        </w:rPr>
        <w:t>n</w:t>
      </w:r>
      <w:proofErr w:type="spellEnd"/>
      <w:r>
        <w:rPr>
          <w:rFonts w:ascii="Calibri" w:eastAsia="Calibri" w:hAnsi="Calibri" w:cs="Calibri"/>
          <w:color w:val="006FC0"/>
          <w:spacing w:val="1"/>
          <w:sz w:val="24"/>
          <w:szCs w:val="24"/>
        </w:rPr>
        <w:t xml:space="preserve"> </w:t>
      </w:r>
      <w:r>
        <w:rPr>
          <w:rFonts w:ascii="Calibri" w:eastAsia="Calibri" w:hAnsi="Calibri" w:cs="Calibri"/>
          <w:color w:val="006FC0"/>
          <w:spacing w:val="-1"/>
          <w:sz w:val="24"/>
          <w:szCs w:val="24"/>
        </w:rPr>
        <w:t>k</w:t>
      </w:r>
      <w:r>
        <w:rPr>
          <w:rFonts w:ascii="Calibri" w:eastAsia="Calibri" w:hAnsi="Calibri" w:cs="Calibri"/>
          <w:color w:val="006FC0"/>
          <w:spacing w:val="-2"/>
          <w:sz w:val="24"/>
          <w:szCs w:val="24"/>
        </w:rPr>
        <w:t>a</w:t>
      </w:r>
      <w:r>
        <w:rPr>
          <w:rFonts w:ascii="Calibri" w:eastAsia="Calibri" w:hAnsi="Calibri" w:cs="Calibri"/>
          <w:color w:val="006FC0"/>
          <w:spacing w:val="-1"/>
          <w:sz w:val="24"/>
          <w:szCs w:val="24"/>
        </w:rPr>
        <w:t>mi</w:t>
      </w:r>
      <w:r>
        <w:rPr>
          <w:rFonts w:ascii="Calibri" w:eastAsia="Calibri" w:hAnsi="Calibri" w:cs="Calibri"/>
          <w:color w:val="006FC0"/>
          <w:sz w:val="24"/>
          <w:szCs w:val="24"/>
        </w:rPr>
        <w:t>.</w:t>
      </w:r>
      <w:proofErr w:type="gramEnd"/>
    </w:p>
    <w:p w:rsidR="000B2517" w:rsidRDefault="005A7F21" w:rsidP="000B2517">
      <w:pPr>
        <w:spacing w:line="280" w:lineRule="exact"/>
        <w:ind w:left="1662"/>
        <w:rPr>
          <w:rFonts w:ascii="Calibri" w:eastAsia="Calibri" w:hAnsi="Calibri" w:cs="Calibri"/>
          <w:position w:val="1"/>
          <w:sz w:val="24"/>
          <w:szCs w:val="24"/>
          <w:lang w:val="id-ID"/>
        </w:rPr>
      </w:pPr>
      <w:proofErr w:type="spellStart"/>
      <w:r>
        <w:rPr>
          <w:rFonts w:ascii="Calibri" w:eastAsia="Calibri" w:hAnsi="Calibri" w:cs="Calibri"/>
          <w:position w:val="1"/>
          <w:sz w:val="24"/>
          <w:szCs w:val="24"/>
        </w:rPr>
        <w:t>Mo</w:t>
      </w:r>
      <w:r>
        <w:rPr>
          <w:rFonts w:ascii="Calibri" w:eastAsia="Calibri" w:hAnsi="Calibri" w:cs="Calibri"/>
          <w:spacing w:val="1"/>
          <w:position w:val="1"/>
          <w:sz w:val="24"/>
          <w:szCs w:val="24"/>
        </w:rPr>
        <w:t>h</w:t>
      </w:r>
      <w:r>
        <w:rPr>
          <w:rFonts w:ascii="Calibri" w:eastAsia="Calibri" w:hAnsi="Calibri" w:cs="Calibri"/>
          <w:spacing w:val="-2"/>
          <w:position w:val="1"/>
          <w:sz w:val="24"/>
          <w:szCs w:val="24"/>
        </w:rPr>
        <w:t>o</w:t>
      </w:r>
      <w:r>
        <w:rPr>
          <w:rFonts w:ascii="Calibri" w:eastAsia="Calibri" w:hAnsi="Calibri" w:cs="Calibri"/>
          <w:position w:val="1"/>
          <w:sz w:val="24"/>
          <w:szCs w:val="24"/>
        </w:rPr>
        <w:t>n</w:t>
      </w:r>
      <w:proofErr w:type="spellEnd"/>
      <w:r>
        <w:rPr>
          <w:rFonts w:ascii="Calibri" w:eastAsia="Calibri" w:hAnsi="Calibri" w:cs="Calibri"/>
          <w:spacing w:val="-2"/>
          <w:position w:val="1"/>
          <w:sz w:val="24"/>
          <w:szCs w:val="24"/>
        </w:rPr>
        <w:t xml:space="preserve"> </w:t>
      </w:r>
      <w:proofErr w:type="spellStart"/>
      <w:r>
        <w:rPr>
          <w:rFonts w:ascii="Calibri" w:eastAsia="Calibri" w:hAnsi="Calibri" w:cs="Calibri"/>
          <w:spacing w:val="1"/>
          <w:position w:val="1"/>
          <w:sz w:val="24"/>
          <w:szCs w:val="24"/>
        </w:rPr>
        <w:t>d</w:t>
      </w:r>
      <w:r>
        <w:rPr>
          <w:rFonts w:ascii="Calibri" w:eastAsia="Calibri" w:hAnsi="Calibri" w:cs="Calibri"/>
          <w:spacing w:val="-1"/>
          <w:position w:val="1"/>
          <w:sz w:val="24"/>
          <w:szCs w:val="24"/>
        </w:rPr>
        <w:t>ij</w:t>
      </w:r>
      <w:r>
        <w:rPr>
          <w:rFonts w:ascii="Calibri" w:eastAsia="Calibri" w:hAnsi="Calibri" w:cs="Calibri"/>
          <w:position w:val="1"/>
          <w:sz w:val="24"/>
          <w:szCs w:val="24"/>
        </w:rPr>
        <w:t>elas</w:t>
      </w:r>
      <w:r>
        <w:rPr>
          <w:rFonts w:ascii="Calibri" w:eastAsia="Calibri" w:hAnsi="Calibri" w:cs="Calibri"/>
          <w:spacing w:val="-1"/>
          <w:position w:val="1"/>
          <w:sz w:val="24"/>
          <w:szCs w:val="24"/>
        </w:rPr>
        <w:t>k</w:t>
      </w:r>
      <w:r>
        <w:rPr>
          <w:rFonts w:ascii="Calibri" w:eastAsia="Calibri" w:hAnsi="Calibri" w:cs="Calibri"/>
          <w:position w:val="1"/>
          <w:sz w:val="24"/>
          <w:szCs w:val="24"/>
        </w:rPr>
        <w:t>an</w:t>
      </w:r>
      <w:proofErr w:type="spellEnd"/>
      <w:r>
        <w:rPr>
          <w:rFonts w:ascii="Calibri" w:eastAsia="Calibri" w:hAnsi="Calibri" w:cs="Calibri"/>
          <w:position w:val="1"/>
          <w:sz w:val="24"/>
          <w:szCs w:val="24"/>
        </w:rPr>
        <w:t xml:space="preserve"> </w:t>
      </w:r>
      <w:proofErr w:type="spellStart"/>
      <w:proofErr w:type="gramStart"/>
      <w:r>
        <w:rPr>
          <w:rFonts w:ascii="Calibri" w:eastAsia="Calibri" w:hAnsi="Calibri" w:cs="Calibri"/>
          <w:position w:val="1"/>
          <w:sz w:val="24"/>
          <w:szCs w:val="24"/>
        </w:rPr>
        <w:t>a</w:t>
      </w:r>
      <w:r>
        <w:rPr>
          <w:rFonts w:ascii="Calibri" w:eastAsia="Calibri" w:hAnsi="Calibri" w:cs="Calibri"/>
          <w:spacing w:val="1"/>
          <w:position w:val="1"/>
          <w:sz w:val="24"/>
          <w:szCs w:val="24"/>
        </w:rPr>
        <w:t>p</w:t>
      </w:r>
      <w:r>
        <w:rPr>
          <w:rFonts w:ascii="Calibri" w:eastAsia="Calibri" w:hAnsi="Calibri" w:cs="Calibri"/>
          <w:position w:val="1"/>
          <w:sz w:val="24"/>
          <w:szCs w:val="24"/>
        </w:rPr>
        <w:t>a</w:t>
      </w:r>
      <w:proofErr w:type="spellEnd"/>
      <w:proofErr w:type="gramEnd"/>
      <w:r>
        <w:rPr>
          <w:rFonts w:ascii="Calibri" w:eastAsia="Calibri" w:hAnsi="Calibri" w:cs="Calibri"/>
          <w:position w:val="1"/>
          <w:sz w:val="24"/>
          <w:szCs w:val="24"/>
        </w:rPr>
        <w:t xml:space="preserve"> </w:t>
      </w:r>
      <w:proofErr w:type="spellStart"/>
      <w:r>
        <w:rPr>
          <w:rFonts w:ascii="Calibri" w:eastAsia="Calibri" w:hAnsi="Calibri" w:cs="Calibri"/>
          <w:spacing w:val="-3"/>
          <w:position w:val="1"/>
          <w:sz w:val="24"/>
          <w:szCs w:val="24"/>
        </w:rPr>
        <w:t>i</w:t>
      </w:r>
      <w:r>
        <w:rPr>
          <w:rFonts w:ascii="Calibri" w:eastAsia="Calibri" w:hAnsi="Calibri" w:cs="Calibri"/>
          <w:spacing w:val="-1"/>
          <w:position w:val="1"/>
          <w:sz w:val="24"/>
          <w:szCs w:val="24"/>
        </w:rPr>
        <w:t>m</w:t>
      </w:r>
      <w:r>
        <w:rPr>
          <w:rFonts w:ascii="Calibri" w:eastAsia="Calibri" w:hAnsi="Calibri" w:cs="Calibri"/>
          <w:spacing w:val="1"/>
          <w:position w:val="1"/>
          <w:sz w:val="24"/>
          <w:szCs w:val="24"/>
        </w:rPr>
        <w:t>p</w:t>
      </w:r>
      <w:r>
        <w:rPr>
          <w:rFonts w:ascii="Calibri" w:eastAsia="Calibri" w:hAnsi="Calibri" w:cs="Calibri"/>
          <w:spacing w:val="-1"/>
          <w:position w:val="1"/>
          <w:sz w:val="24"/>
          <w:szCs w:val="24"/>
        </w:rPr>
        <w:t>i</w:t>
      </w:r>
      <w:r>
        <w:rPr>
          <w:rFonts w:ascii="Calibri" w:eastAsia="Calibri" w:hAnsi="Calibri" w:cs="Calibri"/>
          <w:position w:val="1"/>
          <w:sz w:val="24"/>
          <w:szCs w:val="24"/>
        </w:rPr>
        <w:t>an</w:t>
      </w:r>
      <w:proofErr w:type="spellEnd"/>
      <w:r>
        <w:rPr>
          <w:rFonts w:ascii="Calibri" w:eastAsia="Calibri" w:hAnsi="Calibri" w:cs="Calibri"/>
          <w:spacing w:val="2"/>
          <w:position w:val="1"/>
          <w:sz w:val="24"/>
          <w:szCs w:val="24"/>
        </w:rPr>
        <w:t xml:space="preserve"> </w:t>
      </w:r>
      <w:proofErr w:type="spellStart"/>
      <w:r>
        <w:rPr>
          <w:rFonts w:ascii="Calibri" w:eastAsia="Calibri" w:hAnsi="Calibri" w:cs="Calibri"/>
          <w:spacing w:val="-2"/>
          <w:position w:val="1"/>
          <w:sz w:val="24"/>
          <w:szCs w:val="24"/>
        </w:rPr>
        <w:t>A</w:t>
      </w:r>
      <w:r>
        <w:rPr>
          <w:rFonts w:ascii="Calibri" w:eastAsia="Calibri" w:hAnsi="Calibri" w:cs="Calibri"/>
          <w:spacing w:val="1"/>
          <w:position w:val="1"/>
          <w:sz w:val="24"/>
          <w:szCs w:val="24"/>
        </w:rPr>
        <w:t>n</w:t>
      </w:r>
      <w:r>
        <w:rPr>
          <w:rFonts w:ascii="Calibri" w:eastAsia="Calibri" w:hAnsi="Calibri" w:cs="Calibri"/>
          <w:spacing w:val="-1"/>
          <w:position w:val="1"/>
          <w:sz w:val="24"/>
          <w:szCs w:val="24"/>
        </w:rPr>
        <w:t>d</w:t>
      </w:r>
      <w:r>
        <w:rPr>
          <w:rFonts w:ascii="Calibri" w:eastAsia="Calibri" w:hAnsi="Calibri" w:cs="Calibri"/>
          <w:position w:val="1"/>
          <w:sz w:val="24"/>
          <w:szCs w:val="24"/>
        </w:rPr>
        <w:t>a</w:t>
      </w:r>
      <w:proofErr w:type="spellEnd"/>
      <w:r>
        <w:rPr>
          <w:rFonts w:ascii="Calibri" w:eastAsia="Calibri" w:hAnsi="Calibri" w:cs="Calibri"/>
          <w:position w:val="1"/>
          <w:sz w:val="24"/>
          <w:szCs w:val="24"/>
        </w:rPr>
        <w:t xml:space="preserve"> </w:t>
      </w:r>
      <w:proofErr w:type="spellStart"/>
      <w:r>
        <w:rPr>
          <w:rFonts w:ascii="Calibri" w:eastAsia="Calibri" w:hAnsi="Calibri" w:cs="Calibri"/>
          <w:spacing w:val="1"/>
          <w:position w:val="1"/>
          <w:sz w:val="24"/>
          <w:szCs w:val="24"/>
        </w:rPr>
        <w:t>d</w:t>
      </w:r>
      <w:r>
        <w:rPr>
          <w:rFonts w:ascii="Calibri" w:eastAsia="Calibri" w:hAnsi="Calibri" w:cs="Calibri"/>
          <w:spacing w:val="-2"/>
          <w:position w:val="1"/>
          <w:sz w:val="24"/>
          <w:szCs w:val="24"/>
        </w:rPr>
        <w:t>a</w:t>
      </w:r>
      <w:r>
        <w:rPr>
          <w:rFonts w:ascii="Calibri" w:eastAsia="Calibri" w:hAnsi="Calibri" w:cs="Calibri"/>
          <w:position w:val="1"/>
          <w:sz w:val="24"/>
          <w:szCs w:val="24"/>
        </w:rPr>
        <w:t>n</w:t>
      </w:r>
      <w:proofErr w:type="spellEnd"/>
      <w:r>
        <w:rPr>
          <w:rFonts w:ascii="Calibri" w:eastAsia="Calibri" w:hAnsi="Calibri" w:cs="Calibri"/>
          <w:spacing w:val="-2"/>
          <w:position w:val="1"/>
          <w:sz w:val="24"/>
          <w:szCs w:val="24"/>
        </w:rPr>
        <w:t xml:space="preserve"> </w:t>
      </w:r>
      <w:proofErr w:type="spellStart"/>
      <w:r>
        <w:rPr>
          <w:rFonts w:ascii="Calibri" w:eastAsia="Calibri" w:hAnsi="Calibri" w:cs="Calibri"/>
          <w:spacing w:val="1"/>
          <w:position w:val="1"/>
          <w:sz w:val="24"/>
          <w:szCs w:val="24"/>
        </w:rPr>
        <w:t>b</w:t>
      </w:r>
      <w:r>
        <w:rPr>
          <w:rFonts w:ascii="Calibri" w:eastAsia="Calibri" w:hAnsi="Calibri" w:cs="Calibri"/>
          <w:position w:val="1"/>
          <w:sz w:val="24"/>
          <w:szCs w:val="24"/>
        </w:rPr>
        <w:t>agai</w:t>
      </w:r>
      <w:r>
        <w:rPr>
          <w:rFonts w:ascii="Calibri" w:eastAsia="Calibri" w:hAnsi="Calibri" w:cs="Calibri"/>
          <w:spacing w:val="-4"/>
          <w:position w:val="1"/>
          <w:sz w:val="24"/>
          <w:szCs w:val="24"/>
        </w:rPr>
        <w:t>m</w:t>
      </w:r>
      <w:r>
        <w:rPr>
          <w:rFonts w:ascii="Calibri" w:eastAsia="Calibri" w:hAnsi="Calibri" w:cs="Calibri"/>
          <w:position w:val="1"/>
          <w:sz w:val="24"/>
          <w:szCs w:val="24"/>
        </w:rPr>
        <w:t>a</w:t>
      </w:r>
      <w:r>
        <w:rPr>
          <w:rFonts w:ascii="Calibri" w:eastAsia="Calibri" w:hAnsi="Calibri" w:cs="Calibri"/>
          <w:spacing w:val="1"/>
          <w:position w:val="1"/>
          <w:sz w:val="24"/>
          <w:szCs w:val="24"/>
        </w:rPr>
        <w:t>n</w:t>
      </w:r>
      <w:r>
        <w:rPr>
          <w:rFonts w:ascii="Calibri" w:eastAsia="Calibri" w:hAnsi="Calibri" w:cs="Calibri"/>
          <w:position w:val="1"/>
          <w:sz w:val="24"/>
          <w:szCs w:val="24"/>
        </w:rPr>
        <w:t>a</w:t>
      </w:r>
      <w:proofErr w:type="spellEnd"/>
      <w:r>
        <w:rPr>
          <w:rFonts w:ascii="Calibri" w:eastAsia="Calibri" w:hAnsi="Calibri" w:cs="Calibri"/>
          <w:position w:val="1"/>
          <w:sz w:val="24"/>
          <w:szCs w:val="24"/>
        </w:rPr>
        <w:t xml:space="preserve"> </w:t>
      </w:r>
      <w:proofErr w:type="spellStart"/>
      <w:r>
        <w:rPr>
          <w:rFonts w:ascii="Calibri" w:eastAsia="Calibri" w:hAnsi="Calibri" w:cs="Calibri"/>
          <w:position w:val="1"/>
          <w:sz w:val="24"/>
          <w:szCs w:val="24"/>
        </w:rPr>
        <w:t>s</w:t>
      </w:r>
      <w:r>
        <w:rPr>
          <w:rFonts w:ascii="Calibri" w:eastAsia="Calibri" w:hAnsi="Calibri" w:cs="Calibri"/>
          <w:spacing w:val="-2"/>
          <w:position w:val="1"/>
          <w:sz w:val="24"/>
          <w:szCs w:val="24"/>
        </w:rPr>
        <w:t>t</w:t>
      </w:r>
      <w:r>
        <w:rPr>
          <w:rFonts w:ascii="Calibri" w:eastAsia="Calibri" w:hAnsi="Calibri" w:cs="Calibri"/>
          <w:spacing w:val="1"/>
          <w:position w:val="1"/>
          <w:sz w:val="24"/>
          <w:szCs w:val="24"/>
        </w:rPr>
        <w:t>r</w:t>
      </w:r>
      <w:r>
        <w:rPr>
          <w:rFonts w:ascii="Calibri" w:eastAsia="Calibri" w:hAnsi="Calibri" w:cs="Calibri"/>
          <w:position w:val="1"/>
          <w:sz w:val="24"/>
          <w:szCs w:val="24"/>
        </w:rPr>
        <w:t>a</w:t>
      </w:r>
      <w:r>
        <w:rPr>
          <w:rFonts w:ascii="Calibri" w:eastAsia="Calibri" w:hAnsi="Calibri" w:cs="Calibri"/>
          <w:spacing w:val="-2"/>
          <w:position w:val="1"/>
          <w:sz w:val="24"/>
          <w:szCs w:val="24"/>
        </w:rPr>
        <w:t>t</w:t>
      </w:r>
      <w:r>
        <w:rPr>
          <w:rFonts w:ascii="Calibri" w:eastAsia="Calibri" w:hAnsi="Calibri" w:cs="Calibri"/>
          <w:position w:val="1"/>
          <w:sz w:val="24"/>
          <w:szCs w:val="24"/>
        </w:rPr>
        <w:t>egi</w:t>
      </w:r>
      <w:proofErr w:type="spellEnd"/>
      <w:r>
        <w:rPr>
          <w:rFonts w:ascii="Calibri" w:eastAsia="Calibri" w:hAnsi="Calibri" w:cs="Calibri"/>
          <w:spacing w:val="1"/>
          <w:position w:val="1"/>
          <w:sz w:val="24"/>
          <w:szCs w:val="24"/>
        </w:rPr>
        <w:t xml:space="preserve"> </w:t>
      </w:r>
      <w:proofErr w:type="spellStart"/>
      <w:r>
        <w:rPr>
          <w:rFonts w:ascii="Calibri" w:eastAsia="Calibri" w:hAnsi="Calibri" w:cs="Calibri"/>
          <w:spacing w:val="-1"/>
          <w:position w:val="1"/>
          <w:sz w:val="24"/>
          <w:szCs w:val="24"/>
        </w:rPr>
        <w:t>m</w:t>
      </w:r>
      <w:r>
        <w:rPr>
          <w:rFonts w:ascii="Calibri" w:eastAsia="Calibri" w:hAnsi="Calibri" w:cs="Calibri"/>
          <w:position w:val="1"/>
          <w:sz w:val="24"/>
          <w:szCs w:val="24"/>
        </w:rPr>
        <w:t>e</w:t>
      </w:r>
      <w:r>
        <w:rPr>
          <w:rFonts w:ascii="Calibri" w:eastAsia="Calibri" w:hAnsi="Calibri" w:cs="Calibri"/>
          <w:spacing w:val="1"/>
          <w:position w:val="1"/>
          <w:sz w:val="24"/>
          <w:szCs w:val="24"/>
        </w:rPr>
        <w:t>n</w:t>
      </w:r>
      <w:r>
        <w:rPr>
          <w:rFonts w:ascii="Calibri" w:eastAsia="Calibri" w:hAnsi="Calibri" w:cs="Calibri"/>
          <w:position w:val="1"/>
          <w:sz w:val="24"/>
          <w:szCs w:val="24"/>
        </w:rPr>
        <w:t>c</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p</w:t>
      </w:r>
      <w:r>
        <w:rPr>
          <w:rFonts w:ascii="Calibri" w:eastAsia="Calibri" w:hAnsi="Calibri" w:cs="Calibri"/>
          <w:position w:val="1"/>
          <w:sz w:val="24"/>
          <w:szCs w:val="24"/>
        </w:rPr>
        <w:t>a</w:t>
      </w:r>
      <w:r>
        <w:rPr>
          <w:rFonts w:ascii="Calibri" w:eastAsia="Calibri" w:hAnsi="Calibri" w:cs="Calibri"/>
          <w:spacing w:val="-3"/>
          <w:position w:val="1"/>
          <w:sz w:val="24"/>
          <w:szCs w:val="24"/>
        </w:rPr>
        <w:t>i</w:t>
      </w:r>
      <w:r>
        <w:rPr>
          <w:rFonts w:ascii="Calibri" w:eastAsia="Calibri" w:hAnsi="Calibri" w:cs="Calibri"/>
          <w:spacing w:val="1"/>
          <w:position w:val="1"/>
          <w:sz w:val="24"/>
          <w:szCs w:val="24"/>
        </w:rPr>
        <w:t>n</w:t>
      </w:r>
      <w:r>
        <w:rPr>
          <w:rFonts w:ascii="Calibri" w:eastAsia="Calibri" w:hAnsi="Calibri" w:cs="Calibri"/>
          <w:spacing w:val="-3"/>
          <w:position w:val="1"/>
          <w:sz w:val="24"/>
          <w:szCs w:val="24"/>
        </w:rPr>
        <w:t>y</w:t>
      </w:r>
      <w:r>
        <w:rPr>
          <w:rFonts w:ascii="Calibri" w:eastAsia="Calibri" w:hAnsi="Calibri" w:cs="Calibri"/>
          <w:position w:val="1"/>
          <w:sz w:val="24"/>
          <w:szCs w:val="24"/>
        </w:rPr>
        <w:t>a</w:t>
      </w:r>
      <w:proofErr w:type="spellEnd"/>
      <w:r>
        <w:rPr>
          <w:rFonts w:ascii="Calibri" w:eastAsia="Calibri" w:hAnsi="Calibri" w:cs="Calibri"/>
          <w:position w:val="1"/>
          <w:sz w:val="24"/>
          <w:szCs w:val="24"/>
        </w:rPr>
        <w:t>.</w:t>
      </w:r>
    </w:p>
    <w:p w:rsidR="000B2517" w:rsidRDefault="000B2517" w:rsidP="000B2517">
      <w:pPr>
        <w:spacing w:line="280" w:lineRule="exact"/>
        <w:ind w:left="1662"/>
        <w:rPr>
          <w:rFonts w:ascii="Calibri" w:eastAsia="Calibri" w:hAnsi="Calibri" w:cs="Calibri"/>
          <w:position w:val="1"/>
          <w:sz w:val="24"/>
          <w:szCs w:val="24"/>
          <w:lang w:val="id-ID"/>
        </w:rPr>
      </w:pPr>
    </w:p>
    <w:p w:rsidR="000B2517" w:rsidRDefault="000B2517" w:rsidP="000B2517">
      <w:pPr>
        <w:spacing w:line="280" w:lineRule="exact"/>
        <w:ind w:left="1662"/>
        <w:rPr>
          <w:rFonts w:ascii="Calibri" w:eastAsia="Calibri" w:hAnsi="Calibri" w:cs="Calibri"/>
          <w:position w:val="1"/>
          <w:sz w:val="24"/>
          <w:szCs w:val="24"/>
          <w:lang w:val="id-ID"/>
        </w:rPr>
      </w:pPr>
      <w:r>
        <w:rPr>
          <w:rFonts w:ascii="Calibri" w:eastAsia="Calibri" w:hAnsi="Calibri" w:cs="Calibri"/>
          <w:position w:val="1"/>
          <w:sz w:val="24"/>
          <w:szCs w:val="24"/>
          <w:lang w:val="id-ID"/>
        </w:rPr>
        <w:t xml:space="preserve">Jawab : </w:t>
      </w:r>
      <w:r w:rsidR="0007490E">
        <w:rPr>
          <w:rFonts w:ascii="Calibri" w:eastAsia="Calibri" w:hAnsi="Calibri" w:cs="Calibri"/>
          <w:position w:val="1"/>
          <w:sz w:val="24"/>
          <w:szCs w:val="24"/>
          <w:lang w:val="id-ID"/>
        </w:rPr>
        <w:t xml:space="preserve"> </w:t>
      </w:r>
      <w:r w:rsidR="007D6083">
        <w:rPr>
          <w:rFonts w:ascii="Calibri" w:eastAsia="Calibri" w:hAnsi="Calibri" w:cs="Calibri"/>
          <w:position w:val="1"/>
          <w:sz w:val="24"/>
          <w:szCs w:val="24"/>
          <w:lang w:val="id-ID"/>
        </w:rPr>
        <w:t xml:space="preserve">  </w:t>
      </w:r>
      <w:r w:rsidR="007F66F3">
        <w:rPr>
          <w:rFonts w:ascii="Calibri" w:eastAsia="Calibri" w:hAnsi="Calibri" w:cs="Calibri"/>
          <w:position w:val="1"/>
          <w:sz w:val="24"/>
          <w:szCs w:val="24"/>
          <w:lang w:val="id-ID"/>
        </w:rPr>
        <w:t xml:space="preserve">impian saya adalah menjadi programer user interface dengan baik dan memilki standarisasi dengan baik dan benar, kemudian harapan setelah menjadi programer user interface dengan baik adalah naiknya posisi dalam user interface. </w:t>
      </w:r>
    </w:p>
    <w:p w:rsidR="007F66F3" w:rsidRDefault="007F66F3" w:rsidP="007F66F3">
      <w:pPr>
        <w:spacing w:line="280" w:lineRule="exact"/>
        <w:rPr>
          <w:rFonts w:ascii="Calibri" w:eastAsia="Calibri" w:hAnsi="Calibri" w:cs="Calibri"/>
          <w:position w:val="1"/>
          <w:sz w:val="24"/>
          <w:szCs w:val="24"/>
          <w:lang w:val="id-ID"/>
        </w:rPr>
      </w:pPr>
    </w:p>
    <w:p w:rsidR="007F66F3" w:rsidRPr="000B2517" w:rsidRDefault="007F66F3" w:rsidP="007F66F3">
      <w:pPr>
        <w:spacing w:line="280" w:lineRule="exact"/>
        <w:ind w:left="1650"/>
        <w:rPr>
          <w:rFonts w:ascii="Calibri" w:eastAsia="Calibri" w:hAnsi="Calibri" w:cs="Calibri"/>
          <w:position w:val="1"/>
          <w:sz w:val="24"/>
          <w:szCs w:val="24"/>
          <w:lang w:val="id-ID"/>
        </w:rPr>
        <w:sectPr w:rsidR="007F66F3" w:rsidRPr="000B2517">
          <w:headerReference w:type="default" r:id="rId8"/>
          <w:pgSz w:w="11920" w:h="16840"/>
          <w:pgMar w:top="1060" w:right="40" w:bottom="280" w:left="140" w:header="209" w:footer="0" w:gutter="0"/>
          <w:cols w:space="720"/>
        </w:sectPr>
      </w:pPr>
      <w:r>
        <w:rPr>
          <w:rFonts w:ascii="Calibri" w:eastAsia="Calibri" w:hAnsi="Calibri" w:cs="Calibri"/>
          <w:position w:val="1"/>
          <w:sz w:val="24"/>
          <w:szCs w:val="24"/>
          <w:lang w:val="id-ID"/>
        </w:rPr>
        <w:t xml:space="preserve">Pencapaiannya dengan belajar dengan sungguh sungguh walau terkadang merasa kejenuhan dan </w:t>
      </w:r>
      <w:r>
        <w:rPr>
          <w:rFonts w:ascii="Calibri" w:eastAsia="Calibri" w:hAnsi="Calibri" w:cs="Calibri"/>
          <w:position w:val="1"/>
          <w:sz w:val="24"/>
          <w:szCs w:val="24"/>
          <w:lang w:val="id-ID"/>
        </w:rPr>
        <w:t>malas. Mempelajari hal hal yang belum dipelajari. Dan bersikap dengan sungguh-sungguh.</w:t>
      </w:r>
      <w:bookmarkStart w:id="0" w:name="_GoBack"/>
      <w:bookmarkEnd w:id="0"/>
    </w:p>
    <w:p w:rsidR="007F66F3" w:rsidRDefault="007F66F3" w:rsidP="000B2517">
      <w:pPr>
        <w:spacing w:line="280" w:lineRule="exact"/>
        <w:ind w:left="1662"/>
        <w:rPr>
          <w:rFonts w:ascii="Calibri" w:eastAsia="Calibri" w:hAnsi="Calibri" w:cs="Calibri"/>
          <w:position w:val="1"/>
          <w:sz w:val="24"/>
          <w:szCs w:val="24"/>
          <w:lang w:val="id-ID"/>
        </w:rPr>
      </w:pPr>
    </w:p>
    <w:p w:rsidR="00840247" w:rsidRDefault="00840247">
      <w:pPr>
        <w:spacing w:before="10" w:line="100" w:lineRule="exact"/>
        <w:rPr>
          <w:sz w:val="10"/>
          <w:szCs w:val="10"/>
        </w:rPr>
      </w:pPr>
    </w:p>
    <w:p w:rsidR="00840247" w:rsidRDefault="00840247">
      <w:pPr>
        <w:spacing w:line="200" w:lineRule="exact"/>
      </w:pPr>
    </w:p>
    <w:p w:rsidR="00840247" w:rsidRDefault="00840247">
      <w:pPr>
        <w:spacing w:line="200" w:lineRule="exact"/>
      </w:pPr>
    </w:p>
    <w:p w:rsidR="00840247" w:rsidRDefault="00840247">
      <w:pPr>
        <w:spacing w:line="200" w:lineRule="exact"/>
      </w:pPr>
    </w:p>
    <w:p w:rsidR="00840247" w:rsidRDefault="00840247">
      <w:pPr>
        <w:spacing w:line="200" w:lineRule="exact"/>
      </w:pPr>
    </w:p>
    <w:p w:rsidR="00840247" w:rsidRDefault="005A7F21">
      <w:pPr>
        <w:spacing w:before="12"/>
        <w:ind w:left="1300"/>
        <w:rPr>
          <w:rFonts w:ascii="Calibri" w:eastAsia="Calibri" w:hAnsi="Calibri" w:cs="Calibri"/>
          <w:sz w:val="24"/>
          <w:szCs w:val="24"/>
          <w:lang w:val="id-ID"/>
        </w:rPr>
      </w:pPr>
      <w:r>
        <w:rPr>
          <w:rFonts w:ascii="Calibri" w:eastAsia="Calibri" w:hAnsi="Calibri" w:cs="Calibri"/>
          <w:spacing w:val="1"/>
          <w:sz w:val="24"/>
          <w:szCs w:val="24"/>
        </w:rPr>
        <w:t>5</w:t>
      </w:r>
      <w:r>
        <w:rPr>
          <w:rFonts w:ascii="Calibri" w:eastAsia="Calibri" w:hAnsi="Calibri" w:cs="Calibri"/>
          <w:sz w:val="24"/>
          <w:szCs w:val="24"/>
        </w:rPr>
        <w:t xml:space="preserve">.  </w:t>
      </w:r>
      <w:r>
        <w:rPr>
          <w:rFonts w:ascii="Calibri" w:eastAsia="Calibri" w:hAnsi="Calibri" w:cs="Calibri"/>
          <w:spacing w:val="15"/>
          <w:sz w:val="24"/>
          <w:szCs w:val="24"/>
        </w:rPr>
        <w:t xml:space="preserve"> </w:t>
      </w:r>
      <w:proofErr w:type="spellStart"/>
      <w:r>
        <w:rPr>
          <w:rFonts w:ascii="Calibri" w:eastAsia="Calibri" w:hAnsi="Calibri" w:cs="Calibri"/>
          <w:sz w:val="24"/>
          <w:szCs w:val="24"/>
        </w:rPr>
        <w:t>Mo</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n</w:t>
      </w:r>
      <w:proofErr w:type="spellEnd"/>
      <w:r>
        <w:rPr>
          <w:rFonts w:ascii="Calibri" w:eastAsia="Calibri" w:hAnsi="Calibri" w:cs="Calibri"/>
          <w:spacing w:val="1"/>
          <w:sz w:val="24"/>
          <w:szCs w:val="24"/>
        </w:rPr>
        <w:t xml:space="preserve"> </w:t>
      </w:r>
      <w:proofErr w:type="spellStart"/>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1"/>
          <w:sz w:val="24"/>
          <w:szCs w:val="24"/>
        </w:rPr>
        <w:t>k</w:t>
      </w:r>
      <w:r>
        <w:rPr>
          <w:rFonts w:ascii="Calibri" w:eastAsia="Calibri" w:hAnsi="Calibri" w:cs="Calibri"/>
          <w:sz w:val="24"/>
          <w:szCs w:val="24"/>
        </w:rPr>
        <w:t>an</w:t>
      </w:r>
      <w:proofErr w:type="spellEnd"/>
      <w:r>
        <w:rPr>
          <w:rFonts w:ascii="Calibri" w:eastAsia="Calibri" w:hAnsi="Calibri" w:cs="Calibri"/>
          <w:spacing w:val="-1"/>
          <w:sz w:val="24"/>
          <w:szCs w:val="24"/>
        </w:rPr>
        <w:t xml:space="preserve"> </w:t>
      </w:r>
      <w:proofErr w:type="spellStart"/>
      <w:r>
        <w:rPr>
          <w:rFonts w:ascii="Calibri" w:eastAsia="Calibri" w:hAnsi="Calibri" w:cs="Calibri"/>
          <w:spacing w:val="1"/>
          <w:sz w:val="24"/>
          <w:szCs w:val="24"/>
        </w:rPr>
        <w:t>g</w:t>
      </w:r>
      <w:r>
        <w:rPr>
          <w:rFonts w:ascii="Calibri" w:eastAsia="Calibri" w:hAnsi="Calibri" w:cs="Calibri"/>
          <w:sz w:val="24"/>
          <w:szCs w:val="24"/>
        </w:rPr>
        <w:t>aji</w:t>
      </w:r>
      <w:proofErr w:type="spellEnd"/>
      <w:r>
        <w:rPr>
          <w:rFonts w:ascii="Calibri" w:eastAsia="Calibri" w:hAnsi="Calibri" w:cs="Calibri"/>
          <w:spacing w:val="-1"/>
          <w:sz w:val="24"/>
          <w:szCs w:val="24"/>
        </w:rPr>
        <w:t xml:space="preserve"> </w:t>
      </w:r>
      <w:r>
        <w:rPr>
          <w:rFonts w:ascii="Calibri" w:eastAsia="Calibri" w:hAnsi="Calibri" w:cs="Calibri"/>
          <w:sz w:val="24"/>
          <w:szCs w:val="24"/>
        </w:rPr>
        <w:t>y</w:t>
      </w:r>
      <w:r>
        <w:rPr>
          <w:rFonts w:ascii="Calibri" w:eastAsia="Calibri" w:hAnsi="Calibri" w:cs="Calibri"/>
          <w:spacing w:val="-3"/>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g </w:t>
      </w:r>
      <w:proofErr w:type="spellStart"/>
      <w:r>
        <w:rPr>
          <w:rFonts w:ascii="Calibri" w:eastAsia="Calibri" w:hAnsi="Calibri" w:cs="Calibri"/>
          <w:sz w:val="24"/>
          <w:szCs w:val="24"/>
        </w:rPr>
        <w:t>d</w:t>
      </w:r>
      <w:r>
        <w:rPr>
          <w:rFonts w:ascii="Calibri" w:eastAsia="Calibri" w:hAnsi="Calibri" w:cs="Calibri"/>
          <w:spacing w:val="-3"/>
          <w:sz w:val="24"/>
          <w:szCs w:val="24"/>
        </w:rPr>
        <w:t>i</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k</w:t>
      </w:r>
      <w:r>
        <w:rPr>
          <w:rFonts w:ascii="Calibri" w:eastAsia="Calibri" w:hAnsi="Calibri" w:cs="Calibri"/>
          <w:spacing w:val="-2"/>
          <w:sz w:val="24"/>
          <w:szCs w:val="24"/>
        </w:rPr>
        <w:t>a</w:t>
      </w:r>
      <w:r>
        <w:rPr>
          <w:rFonts w:ascii="Calibri" w:eastAsia="Calibri" w:hAnsi="Calibri" w:cs="Calibri"/>
          <w:spacing w:val="2"/>
          <w:sz w:val="24"/>
          <w:szCs w:val="24"/>
        </w:rPr>
        <w:t>n</w:t>
      </w:r>
      <w:proofErr w:type="spellEnd"/>
      <w:r>
        <w:rPr>
          <w:rFonts w:ascii="Calibri" w:eastAsia="Calibri" w:hAnsi="Calibri" w:cs="Calibri"/>
          <w:sz w:val="24"/>
          <w:szCs w:val="24"/>
        </w:rPr>
        <w:t>,</w:t>
      </w:r>
      <w:r>
        <w:rPr>
          <w:rFonts w:ascii="Calibri" w:eastAsia="Calibri" w:hAnsi="Calibri" w:cs="Calibri"/>
          <w:spacing w:val="-1"/>
          <w:sz w:val="24"/>
          <w:szCs w:val="24"/>
        </w:rPr>
        <w:t xml:space="preserve"> </w:t>
      </w:r>
      <w:proofErr w:type="spellStart"/>
      <w:r>
        <w:rPr>
          <w:rFonts w:ascii="Calibri" w:eastAsia="Calibri" w:hAnsi="Calibri" w:cs="Calibri"/>
          <w:spacing w:val="1"/>
          <w:sz w:val="24"/>
          <w:szCs w:val="24"/>
        </w:rPr>
        <w:t>d</w:t>
      </w:r>
      <w:r>
        <w:rPr>
          <w:rFonts w:ascii="Calibri" w:eastAsia="Calibri" w:hAnsi="Calibri" w:cs="Calibri"/>
          <w:spacing w:val="-1"/>
          <w:sz w:val="24"/>
          <w:szCs w:val="24"/>
        </w:rPr>
        <w:t>i</w:t>
      </w:r>
      <w:r>
        <w:rPr>
          <w:rFonts w:ascii="Calibri" w:eastAsia="Calibri" w:hAnsi="Calibri" w:cs="Calibri"/>
          <w:sz w:val="24"/>
          <w:szCs w:val="24"/>
        </w:rPr>
        <w:t>a</w:t>
      </w:r>
      <w:r>
        <w:rPr>
          <w:rFonts w:ascii="Calibri" w:eastAsia="Calibri" w:hAnsi="Calibri" w:cs="Calibri"/>
          <w:spacing w:val="-2"/>
          <w:sz w:val="24"/>
          <w:szCs w:val="24"/>
        </w:rPr>
        <w:t>w</w:t>
      </w:r>
      <w:r>
        <w:rPr>
          <w:rFonts w:ascii="Calibri" w:eastAsia="Calibri" w:hAnsi="Calibri" w:cs="Calibri"/>
          <w:sz w:val="24"/>
          <w:szCs w:val="24"/>
        </w:rPr>
        <w:t>al</w:t>
      </w:r>
      <w:proofErr w:type="spellEnd"/>
      <w:r>
        <w:rPr>
          <w:rFonts w:ascii="Calibri" w:eastAsia="Calibri" w:hAnsi="Calibri" w:cs="Calibri"/>
          <w:sz w:val="24"/>
          <w:szCs w:val="24"/>
        </w:rPr>
        <w:t xml:space="preserve"> </w:t>
      </w:r>
      <w:proofErr w:type="spellStart"/>
      <w:r>
        <w:rPr>
          <w:rFonts w:ascii="Calibri" w:eastAsia="Calibri" w:hAnsi="Calibri" w:cs="Calibri"/>
          <w:spacing w:val="-1"/>
          <w:sz w:val="24"/>
          <w:szCs w:val="24"/>
        </w:rPr>
        <w:t>m</w:t>
      </w:r>
      <w:r>
        <w:rPr>
          <w:rFonts w:ascii="Calibri" w:eastAsia="Calibri" w:hAnsi="Calibri" w:cs="Calibri"/>
          <w:sz w:val="24"/>
          <w:szCs w:val="24"/>
        </w:rPr>
        <w:t>as</w:t>
      </w:r>
      <w:r>
        <w:rPr>
          <w:rFonts w:ascii="Calibri" w:eastAsia="Calibri" w:hAnsi="Calibri" w:cs="Calibri"/>
          <w:spacing w:val="1"/>
          <w:sz w:val="24"/>
          <w:szCs w:val="24"/>
        </w:rPr>
        <w:t>u</w:t>
      </w:r>
      <w:r>
        <w:rPr>
          <w:rFonts w:ascii="Calibri" w:eastAsia="Calibri" w:hAnsi="Calibri" w:cs="Calibri"/>
          <w:sz w:val="24"/>
          <w:szCs w:val="24"/>
        </w:rPr>
        <w:t>k</w:t>
      </w:r>
      <w:proofErr w:type="spellEnd"/>
      <w:r>
        <w:rPr>
          <w:rFonts w:ascii="Calibri" w:eastAsia="Calibri" w:hAnsi="Calibri" w:cs="Calibri"/>
          <w:spacing w:val="-1"/>
          <w:sz w:val="24"/>
          <w:szCs w:val="24"/>
        </w:rPr>
        <w:t xml:space="preserve"> </w:t>
      </w:r>
      <w:proofErr w:type="spellStart"/>
      <w:r>
        <w:rPr>
          <w:rFonts w:ascii="Calibri" w:eastAsia="Calibri" w:hAnsi="Calibri" w:cs="Calibri"/>
          <w:spacing w:val="-1"/>
          <w:sz w:val="24"/>
          <w:szCs w:val="24"/>
        </w:rPr>
        <w:t>k</w:t>
      </w:r>
      <w:r>
        <w:rPr>
          <w:rFonts w:ascii="Calibri" w:eastAsia="Calibri" w:hAnsi="Calibri" w:cs="Calibri"/>
          <w:spacing w:val="-2"/>
          <w:sz w:val="24"/>
          <w:szCs w:val="24"/>
        </w:rPr>
        <w:t>e</w:t>
      </w:r>
      <w:r>
        <w:rPr>
          <w:rFonts w:ascii="Calibri" w:eastAsia="Calibri" w:hAnsi="Calibri" w:cs="Calibri"/>
          <w:spacing w:val="1"/>
          <w:sz w:val="24"/>
          <w:szCs w:val="24"/>
        </w:rPr>
        <w:t>r</w:t>
      </w:r>
      <w:r>
        <w:rPr>
          <w:rFonts w:ascii="Calibri" w:eastAsia="Calibri" w:hAnsi="Calibri" w:cs="Calibri"/>
          <w:spacing w:val="-1"/>
          <w:sz w:val="24"/>
          <w:szCs w:val="24"/>
        </w:rPr>
        <w:t>j</w:t>
      </w:r>
      <w:r>
        <w:rPr>
          <w:rFonts w:ascii="Calibri" w:eastAsia="Calibri" w:hAnsi="Calibri" w:cs="Calibri"/>
          <w:sz w:val="24"/>
          <w:szCs w:val="24"/>
        </w:rPr>
        <w:t>a</w:t>
      </w:r>
      <w:proofErr w:type="spellEnd"/>
      <w:r>
        <w:rPr>
          <w:rFonts w:ascii="Calibri" w:eastAsia="Calibri" w:hAnsi="Calibri" w:cs="Calibri"/>
          <w:sz w:val="24"/>
          <w:szCs w:val="24"/>
        </w:rPr>
        <w:t>.</w:t>
      </w:r>
    </w:p>
    <w:p w:rsidR="005C4753" w:rsidRDefault="005C4753">
      <w:pPr>
        <w:spacing w:before="12"/>
        <w:ind w:left="1300"/>
        <w:rPr>
          <w:rFonts w:ascii="Calibri" w:eastAsia="Calibri" w:hAnsi="Calibri" w:cs="Calibri"/>
          <w:sz w:val="24"/>
          <w:szCs w:val="24"/>
          <w:lang w:val="id-ID"/>
        </w:rPr>
      </w:pPr>
      <w:r>
        <w:rPr>
          <w:rFonts w:ascii="Calibri" w:eastAsia="Calibri" w:hAnsi="Calibri" w:cs="Calibri"/>
          <w:sz w:val="24"/>
          <w:szCs w:val="24"/>
          <w:lang w:val="id-ID"/>
        </w:rPr>
        <w:tab/>
        <w:t xml:space="preserve">    Jawab : Saya yakin perusahaan akan memberikan yang terbaik kepada saya ketika saya memberikan </w:t>
      </w:r>
      <w:r>
        <w:rPr>
          <w:rFonts w:ascii="Calibri" w:eastAsia="Calibri" w:hAnsi="Calibri" w:cs="Calibri"/>
          <w:sz w:val="24"/>
          <w:szCs w:val="24"/>
          <w:lang w:val="id-ID"/>
        </w:rPr>
        <w:tab/>
      </w:r>
      <w:r>
        <w:rPr>
          <w:rFonts w:ascii="Calibri" w:eastAsia="Calibri" w:hAnsi="Calibri" w:cs="Calibri"/>
          <w:sz w:val="24"/>
          <w:szCs w:val="24"/>
          <w:lang w:val="id-ID"/>
        </w:rPr>
        <w:tab/>
      </w:r>
      <w:r>
        <w:rPr>
          <w:rFonts w:ascii="Calibri" w:eastAsia="Calibri" w:hAnsi="Calibri" w:cs="Calibri"/>
          <w:sz w:val="24"/>
          <w:szCs w:val="24"/>
          <w:lang w:val="id-ID"/>
        </w:rPr>
        <w:tab/>
        <w:t xml:space="preserve">     Kontribusi terbaik pada perusahaan. </w:t>
      </w:r>
    </w:p>
    <w:p w:rsidR="005C4753" w:rsidRPr="005C4753" w:rsidRDefault="005C4753" w:rsidP="00463A4B">
      <w:pPr>
        <w:spacing w:before="12"/>
        <w:ind w:left="1300"/>
        <w:rPr>
          <w:rFonts w:ascii="Calibri" w:eastAsia="Calibri" w:hAnsi="Calibri" w:cs="Calibri"/>
          <w:sz w:val="24"/>
          <w:szCs w:val="24"/>
          <w:lang w:val="id-ID"/>
        </w:rPr>
      </w:pPr>
      <w:r>
        <w:rPr>
          <w:rFonts w:ascii="Calibri" w:eastAsia="Calibri" w:hAnsi="Calibri" w:cs="Calibri"/>
          <w:sz w:val="24"/>
          <w:szCs w:val="24"/>
          <w:lang w:val="id-ID"/>
        </w:rPr>
        <w:tab/>
      </w:r>
      <w:r>
        <w:rPr>
          <w:rFonts w:ascii="Calibri" w:eastAsia="Calibri" w:hAnsi="Calibri" w:cs="Calibri"/>
          <w:sz w:val="24"/>
          <w:szCs w:val="24"/>
          <w:lang w:val="id-ID"/>
        </w:rPr>
        <w:tab/>
      </w:r>
      <w:r w:rsidR="00463A4B">
        <w:rPr>
          <w:rFonts w:ascii="Calibri" w:eastAsia="Calibri" w:hAnsi="Calibri" w:cs="Calibri"/>
          <w:sz w:val="24"/>
          <w:szCs w:val="24"/>
          <w:lang w:val="id-ID"/>
        </w:rPr>
        <w:t xml:space="preserve">     </w:t>
      </w:r>
    </w:p>
    <w:p w:rsidR="00840247" w:rsidRPr="00250D32" w:rsidRDefault="00840247">
      <w:pPr>
        <w:spacing w:before="8" w:line="160" w:lineRule="exact"/>
        <w:rPr>
          <w:sz w:val="17"/>
          <w:szCs w:val="17"/>
          <w:lang w:val="id-ID"/>
        </w:rPr>
      </w:pPr>
    </w:p>
    <w:p w:rsidR="00840247" w:rsidRPr="00250D32" w:rsidRDefault="00840247">
      <w:pPr>
        <w:spacing w:line="200" w:lineRule="exact"/>
        <w:rPr>
          <w:lang w:val="id-ID"/>
        </w:rPr>
      </w:pPr>
    </w:p>
    <w:p w:rsidR="00840247" w:rsidRPr="00250D32" w:rsidRDefault="00840247">
      <w:pPr>
        <w:spacing w:line="200" w:lineRule="exact"/>
        <w:rPr>
          <w:lang w:val="id-ID"/>
        </w:rPr>
      </w:pPr>
    </w:p>
    <w:p w:rsidR="00840247" w:rsidRDefault="005A7F21">
      <w:pPr>
        <w:ind w:left="1300"/>
        <w:rPr>
          <w:rFonts w:ascii="Calibri" w:eastAsia="Calibri" w:hAnsi="Calibri" w:cs="Calibri"/>
          <w:sz w:val="24"/>
          <w:szCs w:val="24"/>
        </w:rPr>
      </w:pPr>
      <w:proofErr w:type="spellStart"/>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atata</w:t>
      </w:r>
      <w:r>
        <w:rPr>
          <w:rFonts w:ascii="Calibri" w:eastAsia="Calibri" w:hAnsi="Calibri" w:cs="Calibri"/>
          <w:spacing w:val="1"/>
          <w:sz w:val="24"/>
          <w:szCs w:val="24"/>
          <w:u w:val="single" w:color="000000"/>
        </w:rPr>
        <w:t>n</w:t>
      </w:r>
      <w:proofErr w:type="spellEnd"/>
      <w:r>
        <w:rPr>
          <w:rFonts w:ascii="Calibri" w:eastAsia="Calibri" w:hAnsi="Calibri" w:cs="Calibri"/>
          <w:sz w:val="24"/>
          <w:szCs w:val="24"/>
          <w:u w:val="single" w:color="000000"/>
        </w:rPr>
        <w:t>:</w:t>
      </w:r>
    </w:p>
    <w:p w:rsidR="00840247" w:rsidRDefault="005A7F21">
      <w:pPr>
        <w:spacing w:before="42"/>
        <w:ind w:left="1300"/>
        <w:rPr>
          <w:rFonts w:ascii="Calibri" w:eastAsia="Calibri" w:hAnsi="Calibri" w:cs="Calibri"/>
          <w:sz w:val="24"/>
          <w:szCs w:val="24"/>
        </w:rPr>
      </w:pPr>
      <w:r>
        <w:rPr>
          <w:rFonts w:ascii="Calibri" w:eastAsia="Calibri" w:hAnsi="Calibri" w:cs="Calibri"/>
          <w:sz w:val="24"/>
          <w:szCs w:val="24"/>
        </w:rPr>
        <w:t>D</w:t>
      </w:r>
      <w:r>
        <w:rPr>
          <w:rFonts w:ascii="Calibri" w:eastAsia="Calibri" w:hAnsi="Calibri" w:cs="Calibri"/>
          <w:spacing w:val="1"/>
          <w:sz w:val="24"/>
          <w:szCs w:val="24"/>
        </w:rPr>
        <w:t>ar</w:t>
      </w:r>
      <w:r>
        <w:rPr>
          <w:rFonts w:ascii="Calibri" w:eastAsia="Calibri" w:hAnsi="Calibri" w:cs="Calibri"/>
          <w:sz w:val="24"/>
          <w:szCs w:val="24"/>
        </w:rPr>
        <w:t>i</w:t>
      </w:r>
      <w:r>
        <w:rPr>
          <w:rFonts w:ascii="Calibri" w:eastAsia="Calibri" w:hAnsi="Calibri" w:cs="Calibri"/>
          <w:spacing w:val="-1"/>
          <w:sz w:val="24"/>
          <w:szCs w:val="24"/>
        </w:rPr>
        <w:t xml:space="preserve"> </w:t>
      </w:r>
      <w:proofErr w:type="spellStart"/>
      <w:proofErr w:type="gramStart"/>
      <w:r>
        <w:rPr>
          <w:rFonts w:ascii="Calibri" w:eastAsia="Calibri" w:hAnsi="Calibri" w:cs="Calibri"/>
          <w:spacing w:val="-1"/>
          <w:sz w:val="24"/>
          <w:szCs w:val="24"/>
        </w:rPr>
        <w:t>k</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o</w:t>
      </w:r>
      <w:r>
        <w:rPr>
          <w:rFonts w:ascii="Calibri" w:eastAsia="Calibri" w:hAnsi="Calibri" w:cs="Calibri"/>
          <w:sz w:val="24"/>
          <w:szCs w:val="24"/>
        </w:rPr>
        <w:t>r</w:t>
      </w:r>
      <w:proofErr w:type="spellEnd"/>
      <w:proofErr w:type="gramEnd"/>
      <w:r>
        <w:rPr>
          <w:rFonts w:ascii="Calibri" w:eastAsia="Calibri" w:hAnsi="Calibri" w:cs="Calibri"/>
          <w:spacing w:val="1"/>
          <w:sz w:val="24"/>
          <w:szCs w:val="24"/>
        </w:rPr>
        <w:t xml:space="preserve"> </w:t>
      </w:r>
      <w:proofErr w:type="spellStart"/>
      <w:r>
        <w:rPr>
          <w:rFonts w:ascii="Calibri" w:eastAsia="Calibri" w:hAnsi="Calibri" w:cs="Calibri"/>
          <w:sz w:val="24"/>
          <w:szCs w:val="24"/>
        </w:rPr>
        <w:t>te</w:t>
      </w:r>
      <w:r>
        <w:rPr>
          <w:rFonts w:ascii="Calibri" w:eastAsia="Calibri" w:hAnsi="Calibri" w:cs="Calibri"/>
          <w:spacing w:val="-1"/>
          <w:sz w:val="24"/>
          <w:szCs w:val="24"/>
        </w:rPr>
        <w:t>r</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p</w:t>
      </w:r>
      <w:r>
        <w:rPr>
          <w:rFonts w:ascii="Calibri" w:eastAsia="Calibri" w:hAnsi="Calibri" w:cs="Calibri"/>
          <w:sz w:val="24"/>
          <w:szCs w:val="24"/>
        </w:rPr>
        <w:t>at</w:t>
      </w:r>
      <w:proofErr w:type="spellEnd"/>
      <w:r>
        <w:rPr>
          <w:rFonts w:ascii="Calibri" w:eastAsia="Calibri" w:hAnsi="Calibri" w:cs="Calibri"/>
          <w:spacing w:val="-1"/>
          <w:sz w:val="24"/>
          <w:szCs w:val="24"/>
        </w:rPr>
        <w:t xml:space="preserve"> </w:t>
      </w:r>
      <w:proofErr w:type="spellStart"/>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z w:val="24"/>
          <w:szCs w:val="24"/>
        </w:rPr>
        <w:t>a</w:t>
      </w:r>
      <w:proofErr w:type="spellEnd"/>
      <w:r>
        <w:rPr>
          <w:rFonts w:ascii="Calibri" w:eastAsia="Calibri" w:hAnsi="Calibri" w:cs="Calibri"/>
          <w:spacing w:val="2"/>
          <w:sz w:val="24"/>
          <w:szCs w:val="24"/>
        </w:rPr>
        <w:t xml:space="preserve"> </w:t>
      </w:r>
      <w:proofErr w:type="spellStart"/>
      <w:r>
        <w:rPr>
          <w:rFonts w:ascii="Calibri" w:eastAsia="Calibri" w:hAnsi="Calibri" w:cs="Calibri"/>
          <w:sz w:val="24"/>
          <w:szCs w:val="24"/>
        </w:rPr>
        <w:t>fas</w:t>
      </w:r>
      <w:r>
        <w:rPr>
          <w:rFonts w:ascii="Calibri" w:eastAsia="Calibri" w:hAnsi="Calibri" w:cs="Calibri"/>
          <w:spacing w:val="-1"/>
          <w:sz w:val="24"/>
          <w:szCs w:val="24"/>
        </w:rPr>
        <w:t>ili</w:t>
      </w:r>
      <w:r>
        <w:rPr>
          <w:rFonts w:ascii="Calibri" w:eastAsia="Calibri" w:hAnsi="Calibri" w:cs="Calibri"/>
          <w:sz w:val="24"/>
          <w:szCs w:val="24"/>
        </w:rPr>
        <w:t>tas</w:t>
      </w:r>
      <w:proofErr w:type="spellEnd"/>
      <w:r>
        <w:rPr>
          <w:rFonts w:ascii="Calibri" w:eastAsia="Calibri" w:hAnsi="Calibri" w:cs="Calibri"/>
          <w:sz w:val="24"/>
          <w:szCs w:val="24"/>
        </w:rPr>
        <w:t xml:space="preserve"> </w:t>
      </w:r>
      <w:proofErr w:type="spellStart"/>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z w:val="24"/>
          <w:szCs w:val="24"/>
        </w:rPr>
        <w:t>tuk</w:t>
      </w:r>
      <w:proofErr w:type="spellEnd"/>
      <w:r>
        <w:rPr>
          <w:rFonts w:ascii="Calibri" w:eastAsia="Calibri" w:hAnsi="Calibri" w:cs="Calibri"/>
          <w:sz w:val="24"/>
          <w:szCs w:val="24"/>
        </w:rPr>
        <w:t xml:space="preserve"> </w:t>
      </w:r>
      <w:proofErr w:type="spellStart"/>
      <w:r>
        <w:rPr>
          <w:rFonts w:ascii="Calibri" w:eastAsia="Calibri" w:hAnsi="Calibri" w:cs="Calibri"/>
          <w:spacing w:val="-1"/>
          <w:sz w:val="24"/>
          <w:szCs w:val="24"/>
        </w:rPr>
        <w:t>k</w:t>
      </w:r>
      <w:r>
        <w:rPr>
          <w:rFonts w:ascii="Calibri" w:eastAsia="Calibri" w:hAnsi="Calibri" w:cs="Calibri"/>
          <w:spacing w:val="-2"/>
          <w:sz w:val="24"/>
          <w:szCs w:val="24"/>
        </w:rPr>
        <w:t>a</w:t>
      </w:r>
      <w:r>
        <w:rPr>
          <w:rFonts w:ascii="Calibri" w:eastAsia="Calibri" w:hAnsi="Calibri" w:cs="Calibri"/>
          <w:spacing w:val="1"/>
          <w:sz w:val="24"/>
          <w:szCs w:val="24"/>
        </w:rPr>
        <w:t>r</w:t>
      </w:r>
      <w:r>
        <w:rPr>
          <w:rFonts w:ascii="Calibri" w:eastAsia="Calibri" w:hAnsi="Calibri" w:cs="Calibri"/>
          <w:sz w:val="24"/>
          <w:szCs w:val="24"/>
        </w:rPr>
        <w:t>yaw</w:t>
      </w:r>
      <w:r>
        <w:rPr>
          <w:rFonts w:ascii="Calibri" w:eastAsia="Calibri" w:hAnsi="Calibri" w:cs="Calibri"/>
          <w:spacing w:val="-2"/>
          <w:sz w:val="24"/>
          <w:szCs w:val="24"/>
        </w:rPr>
        <w:t>a</w:t>
      </w:r>
      <w:r>
        <w:rPr>
          <w:rFonts w:ascii="Calibri" w:eastAsia="Calibri" w:hAnsi="Calibri" w:cs="Calibri"/>
          <w:spacing w:val="2"/>
          <w:sz w:val="24"/>
          <w:szCs w:val="24"/>
        </w:rPr>
        <w:t>n</w:t>
      </w:r>
      <w:proofErr w:type="spellEnd"/>
      <w:r>
        <w:rPr>
          <w:rFonts w:ascii="Calibri" w:eastAsia="Calibri" w:hAnsi="Calibri" w:cs="Calibri"/>
          <w:sz w:val="24"/>
          <w:szCs w:val="24"/>
        </w:rPr>
        <w:t>:</w:t>
      </w:r>
    </w:p>
    <w:p w:rsidR="00840247" w:rsidRDefault="005A7F21">
      <w:pPr>
        <w:spacing w:before="44"/>
        <w:ind w:left="1662"/>
        <w:rPr>
          <w:rFonts w:ascii="Calibri" w:eastAsia="Calibri" w:hAnsi="Calibri" w:cs="Calibri"/>
          <w:sz w:val="24"/>
          <w:szCs w:val="24"/>
        </w:rPr>
      </w:pP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3"/>
          <w:sz w:val="24"/>
          <w:szCs w:val="24"/>
        </w:rPr>
        <w:t xml:space="preserve"> </w:t>
      </w:r>
      <w:proofErr w:type="spellStart"/>
      <w:r>
        <w:rPr>
          <w:rFonts w:ascii="Calibri" w:eastAsia="Calibri" w:hAnsi="Calibri" w:cs="Calibri"/>
          <w:sz w:val="24"/>
          <w:szCs w:val="24"/>
        </w:rPr>
        <w:t>Tem</w:t>
      </w:r>
      <w:r>
        <w:rPr>
          <w:rFonts w:ascii="Calibri" w:eastAsia="Calibri" w:hAnsi="Calibri" w:cs="Calibri"/>
          <w:spacing w:val="-2"/>
          <w:sz w:val="24"/>
          <w:szCs w:val="24"/>
        </w:rPr>
        <w:t>p</w:t>
      </w:r>
      <w:r>
        <w:rPr>
          <w:rFonts w:ascii="Calibri" w:eastAsia="Calibri" w:hAnsi="Calibri" w:cs="Calibri"/>
          <w:sz w:val="24"/>
          <w:szCs w:val="24"/>
        </w:rPr>
        <w:t>at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ggal</w:t>
      </w:r>
      <w:proofErr w:type="spellEnd"/>
      <w:r>
        <w:rPr>
          <w:rFonts w:ascii="Calibri" w:eastAsia="Calibri" w:hAnsi="Calibri" w:cs="Calibri"/>
          <w:spacing w:val="-3"/>
          <w:sz w:val="24"/>
          <w:szCs w:val="24"/>
        </w:rPr>
        <w:t xml:space="preserve"> </w:t>
      </w:r>
      <w:proofErr w:type="spellStart"/>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sama</w:t>
      </w:r>
      <w:proofErr w:type="spellEnd"/>
      <w:r>
        <w:rPr>
          <w:rFonts w:ascii="Calibri" w:eastAsia="Calibri" w:hAnsi="Calibri" w:cs="Calibri"/>
          <w:spacing w:val="-2"/>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m</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s)</w:t>
      </w:r>
    </w:p>
    <w:p w:rsidR="00840247" w:rsidRDefault="005A7F21">
      <w:pPr>
        <w:spacing w:before="44"/>
        <w:ind w:left="1662"/>
        <w:rPr>
          <w:rFonts w:ascii="Calibri" w:eastAsia="Calibri" w:hAnsi="Calibri" w:cs="Calibri"/>
          <w:sz w:val="24"/>
          <w:szCs w:val="24"/>
        </w:rPr>
      </w:pPr>
      <w:r>
        <w:rPr>
          <w:rFonts w:ascii="Calibri" w:eastAsia="Calibri" w:hAnsi="Calibri" w:cs="Calibri"/>
          <w:spacing w:val="1"/>
          <w:sz w:val="24"/>
          <w:szCs w:val="24"/>
        </w:rPr>
        <w:t>2</w:t>
      </w:r>
      <w:r>
        <w:rPr>
          <w:rFonts w:ascii="Calibri" w:eastAsia="Calibri" w:hAnsi="Calibri" w:cs="Calibri"/>
          <w:sz w:val="24"/>
          <w:szCs w:val="24"/>
        </w:rPr>
        <w:t xml:space="preserve">.  </w:t>
      </w:r>
      <w:r>
        <w:rPr>
          <w:rFonts w:ascii="Calibri" w:eastAsia="Calibri" w:hAnsi="Calibri" w:cs="Calibri"/>
          <w:spacing w:val="13"/>
          <w:sz w:val="24"/>
          <w:szCs w:val="24"/>
        </w:rPr>
        <w:t xml:space="preserve"> </w:t>
      </w:r>
      <w:proofErr w:type="spellStart"/>
      <w:r>
        <w:rPr>
          <w:rFonts w:ascii="Calibri" w:eastAsia="Calibri" w:hAnsi="Calibri" w:cs="Calibri"/>
          <w:sz w:val="24"/>
          <w:szCs w:val="24"/>
        </w:rPr>
        <w:t>Ma</w:t>
      </w:r>
      <w:r>
        <w:rPr>
          <w:rFonts w:ascii="Calibri" w:eastAsia="Calibri" w:hAnsi="Calibri" w:cs="Calibri"/>
          <w:spacing w:val="-1"/>
          <w:sz w:val="24"/>
          <w:szCs w:val="24"/>
        </w:rPr>
        <w:t>k</w:t>
      </w:r>
      <w:r>
        <w:rPr>
          <w:rFonts w:ascii="Calibri" w:eastAsia="Calibri" w:hAnsi="Calibri" w:cs="Calibri"/>
          <w:sz w:val="24"/>
          <w:szCs w:val="24"/>
        </w:rPr>
        <w:t>an</w:t>
      </w:r>
      <w:proofErr w:type="spellEnd"/>
      <w:r>
        <w:rPr>
          <w:rFonts w:ascii="Calibri" w:eastAsia="Calibri" w:hAnsi="Calibri" w:cs="Calibri"/>
          <w:spacing w:val="-1"/>
          <w:sz w:val="24"/>
          <w:szCs w:val="24"/>
        </w:rPr>
        <w:t xml:space="preserve"> </w:t>
      </w:r>
      <w:proofErr w:type="spellStart"/>
      <w:r>
        <w:rPr>
          <w:rFonts w:ascii="Calibri" w:eastAsia="Calibri" w:hAnsi="Calibri" w:cs="Calibri"/>
          <w:spacing w:val="1"/>
          <w:sz w:val="24"/>
          <w:szCs w:val="24"/>
        </w:rPr>
        <w:t>p</w:t>
      </w:r>
      <w:r>
        <w:rPr>
          <w:rFonts w:ascii="Calibri" w:eastAsia="Calibri" w:hAnsi="Calibri" w:cs="Calibri"/>
          <w:sz w:val="24"/>
          <w:szCs w:val="24"/>
        </w:rPr>
        <w:t>agi</w:t>
      </w:r>
      <w:proofErr w:type="spellEnd"/>
      <w:r>
        <w:rPr>
          <w:rFonts w:ascii="Calibri" w:eastAsia="Calibri" w:hAnsi="Calibri" w:cs="Calibri"/>
          <w:spacing w:val="-1"/>
          <w:sz w:val="24"/>
          <w:szCs w:val="24"/>
        </w:rPr>
        <w:t xml:space="preserve"> </w:t>
      </w:r>
      <w:proofErr w:type="spellStart"/>
      <w:r>
        <w:rPr>
          <w:rFonts w:ascii="Calibri" w:eastAsia="Calibri" w:hAnsi="Calibri" w:cs="Calibri"/>
          <w:spacing w:val="-2"/>
          <w:sz w:val="24"/>
          <w:szCs w:val="24"/>
        </w:rPr>
        <w:t>d</w:t>
      </w:r>
      <w:r>
        <w:rPr>
          <w:rFonts w:ascii="Calibri" w:eastAsia="Calibri" w:hAnsi="Calibri" w:cs="Calibri"/>
          <w:sz w:val="24"/>
          <w:szCs w:val="24"/>
        </w:rPr>
        <w:t>an</w:t>
      </w:r>
      <w:proofErr w:type="spellEnd"/>
      <w:r>
        <w:rPr>
          <w:rFonts w:ascii="Calibri" w:eastAsia="Calibri" w:hAnsi="Calibri" w:cs="Calibri"/>
          <w:spacing w:val="1"/>
          <w:sz w:val="24"/>
          <w:szCs w:val="24"/>
        </w:rPr>
        <w:t xml:space="preserve"> </w:t>
      </w:r>
      <w:proofErr w:type="spellStart"/>
      <w:r>
        <w:rPr>
          <w:rFonts w:ascii="Calibri" w:eastAsia="Calibri" w:hAnsi="Calibri" w:cs="Calibri"/>
          <w:spacing w:val="-1"/>
          <w:sz w:val="24"/>
          <w:szCs w:val="24"/>
        </w:rPr>
        <w:t>m</w:t>
      </w:r>
      <w:r>
        <w:rPr>
          <w:rFonts w:ascii="Calibri" w:eastAsia="Calibri" w:hAnsi="Calibri" w:cs="Calibri"/>
          <w:sz w:val="24"/>
          <w:szCs w:val="24"/>
        </w:rPr>
        <w:t>ak</w:t>
      </w:r>
      <w:r>
        <w:rPr>
          <w:rFonts w:ascii="Calibri" w:eastAsia="Calibri" w:hAnsi="Calibri" w:cs="Calibri"/>
          <w:spacing w:val="-3"/>
          <w:sz w:val="24"/>
          <w:szCs w:val="24"/>
        </w:rPr>
        <w:t>a</w:t>
      </w:r>
      <w:r>
        <w:rPr>
          <w:rFonts w:ascii="Calibri" w:eastAsia="Calibri" w:hAnsi="Calibri" w:cs="Calibri"/>
          <w:sz w:val="24"/>
          <w:szCs w:val="24"/>
        </w:rPr>
        <w:t>n</w:t>
      </w:r>
      <w:proofErr w:type="spellEnd"/>
      <w:r>
        <w:rPr>
          <w:rFonts w:ascii="Calibri" w:eastAsia="Calibri" w:hAnsi="Calibri" w:cs="Calibri"/>
          <w:spacing w:val="1"/>
          <w:sz w:val="24"/>
          <w:szCs w:val="24"/>
        </w:rPr>
        <w:t xml:space="preserve"> </w:t>
      </w:r>
      <w:proofErr w:type="spellStart"/>
      <w:r>
        <w:rPr>
          <w:rFonts w:ascii="Calibri" w:eastAsia="Calibri" w:hAnsi="Calibri" w:cs="Calibri"/>
          <w:spacing w:val="-2"/>
          <w:sz w:val="24"/>
          <w:szCs w:val="24"/>
        </w:rPr>
        <w:t>s</w:t>
      </w:r>
      <w:r>
        <w:rPr>
          <w:rFonts w:ascii="Calibri" w:eastAsia="Calibri" w:hAnsi="Calibri" w:cs="Calibri"/>
          <w:spacing w:val="-1"/>
          <w:sz w:val="24"/>
          <w:szCs w:val="24"/>
        </w:rPr>
        <w:t>i</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w:t>
      </w:r>
      <w:r>
        <w:rPr>
          <w:rFonts w:ascii="Calibri" w:eastAsia="Calibri" w:hAnsi="Calibri" w:cs="Calibri"/>
          <w:spacing w:val="-3"/>
          <w:sz w:val="24"/>
          <w:szCs w:val="24"/>
        </w:rPr>
        <w:t>i</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i</w:t>
      </w:r>
      <w:proofErr w:type="spellEnd"/>
      <w:r>
        <w:rPr>
          <w:rFonts w:ascii="Calibri" w:eastAsia="Calibri" w:hAnsi="Calibri" w:cs="Calibri"/>
          <w:spacing w:val="-1"/>
          <w:sz w:val="24"/>
          <w:szCs w:val="24"/>
        </w:rPr>
        <w:t xml:space="preserve"> </w:t>
      </w:r>
      <w:proofErr w:type="spellStart"/>
      <w:r>
        <w:rPr>
          <w:rFonts w:ascii="Calibri" w:eastAsia="Calibri" w:hAnsi="Calibri" w:cs="Calibri"/>
          <w:spacing w:val="-1"/>
          <w:sz w:val="24"/>
          <w:szCs w:val="24"/>
        </w:rPr>
        <w:t>k</w:t>
      </w:r>
      <w:r>
        <w:rPr>
          <w:rFonts w:ascii="Calibri" w:eastAsia="Calibri" w:hAnsi="Calibri" w:cs="Calibri"/>
          <w:spacing w:val="-2"/>
          <w:sz w:val="24"/>
          <w:szCs w:val="24"/>
        </w:rPr>
        <w:t>e</w:t>
      </w:r>
      <w:r>
        <w:rPr>
          <w:rFonts w:ascii="Calibri" w:eastAsia="Calibri" w:hAnsi="Calibri" w:cs="Calibri"/>
          <w:spacing w:val="1"/>
          <w:sz w:val="24"/>
          <w:szCs w:val="24"/>
        </w:rPr>
        <w:t>r</w:t>
      </w:r>
      <w:r>
        <w:rPr>
          <w:rFonts w:ascii="Calibri" w:eastAsia="Calibri" w:hAnsi="Calibri" w:cs="Calibri"/>
          <w:spacing w:val="-1"/>
          <w:sz w:val="24"/>
          <w:szCs w:val="24"/>
        </w:rPr>
        <w:t>j</w:t>
      </w:r>
      <w:r>
        <w:rPr>
          <w:rFonts w:ascii="Calibri" w:eastAsia="Calibri" w:hAnsi="Calibri" w:cs="Calibri"/>
          <w:sz w:val="24"/>
          <w:szCs w:val="24"/>
        </w:rPr>
        <w:t>a</w:t>
      </w:r>
      <w:proofErr w:type="spellEnd"/>
    </w:p>
    <w:p w:rsidR="00840247" w:rsidRDefault="005A7F21">
      <w:pPr>
        <w:spacing w:before="44"/>
        <w:ind w:left="1662"/>
        <w:rPr>
          <w:rFonts w:ascii="Calibri" w:eastAsia="Calibri" w:hAnsi="Calibri" w:cs="Calibri"/>
          <w:sz w:val="24"/>
          <w:szCs w:val="24"/>
        </w:rPr>
      </w:pPr>
      <w:r>
        <w:rPr>
          <w:rFonts w:ascii="Calibri" w:eastAsia="Calibri" w:hAnsi="Calibri" w:cs="Calibri"/>
          <w:sz w:val="22"/>
          <w:szCs w:val="22"/>
        </w:rPr>
        <w:t xml:space="preserve">3.  </w:t>
      </w:r>
      <w:r>
        <w:rPr>
          <w:rFonts w:ascii="Calibri" w:eastAsia="Calibri" w:hAnsi="Calibri" w:cs="Calibri"/>
          <w:spacing w:val="42"/>
          <w:sz w:val="22"/>
          <w:szCs w:val="22"/>
        </w:rPr>
        <w:t xml:space="preserve"> </w:t>
      </w:r>
      <w:proofErr w:type="spellStart"/>
      <w:r>
        <w:rPr>
          <w:rFonts w:ascii="Calibri" w:eastAsia="Calibri" w:hAnsi="Calibri" w:cs="Calibri"/>
          <w:sz w:val="24"/>
          <w:szCs w:val="24"/>
        </w:rPr>
        <w:t>Ke</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r</w:t>
      </w:r>
      <w:r>
        <w:rPr>
          <w:rFonts w:ascii="Calibri" w:eastAsia="Calibri" w:hAnsi="Calibri" w:cs="Calibri"/>
          <w:sz w:val="24"/>
          <w:szCs w:val="24"/>
        </w:rPr>
        <w:t>a</w:t>
      </w:r>
      <w:r>
        <w:rPr>
          <w:rFonts w:ascii="Calibri" w:eastAsia="Calibri" w:hAnsi="Calibri" w:cs="Calibri"/>
          <w:spacing w:val="-2"/>
          <w:sz w:val="24"/>
          <w:szCs w:val="24"/>
        </w:rPr>
        <w:t>a</w:t>
      </w:r>
      <w:r>
        <w:rPr>
          <w:rFonts w:ascii="Calibri" w:eastAsia="Calibri" w:hAnsi="Calibri" w:cs="Calibri"/>
          <w:sz w:val="24"/>
          <w:szCs w:val="24"/>
        </w:rPr>
        <w:t>n</w:t>
      </w:r>
      <w:proofErr w:type="spellEnd"/>
      <w:r>
        <w:rPr>
          <w:rFonts w:ascii="Calibri" w:eastAsia="Calibri" w:hAnsi="Calibri" w:cs="Calibri"/>
          <w:spacing w:val="1"/>
          <w:sz w:val="24"/>
          <w:szCs w:val="24"/>
        </w:rPr>
        <w:t xml:space="preserve"> </w:t>
      </w:r>
      <w:proofErr w:type="spellStart"/>
      <w:r>
        <w:rPr>
          <w:rFonts w:ascii="Calibri" w:eastAsia="Calibri" w:hAnsi="Calibri" w:cs="Calibri"/>
          <w:spacing w:val="-2"/>
          <w:sz w:val="24"/>
          <w:szCs w:val="24"/>
        </w:rPr>
        <w:t>d</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i</w:t>
      </w:r>
      <w:proofErr w:type="spellEnd"/>
      <w:r>
        <w:rPr>
          <w:rFonts w:ascii="Calibri" w:eastAsia="Calibri" w:hAnsi="Calibri" w:cs="Calibri"/>
          <w:spacing w:val="-3"/>
          <w:sz w:val="24"/>
          <w:szCs w:val="24"/>
        </w:rPr>
        <w:t xml:space="preserve"> </w:t>
      </w:r>
      <w:proofErr w:type="spellStart"/>
      <w:r>
        <w:rPr>
          <w:rFonts w:ascii="Calibri" w:eastAsia="Calibri" w:hAnsi="Calibri" w:cs="Calibri"/>
          <w:spacing w:val="1"/>
          <w:sz w:val="24"/>
          <w:szCs w:val="24"/>
        </w:rPr>
        <w:t>d</w:t>
      </w:r>
      <w:r>
        <w:rPr>
          <w:rFonts w:ascii="Calibri" w:eastAsia="Calibri" w:hAnsi="Calibri" w:cs="Calibri"/>
          <w:sz w:val="24"/>
          <w:szCs w:val="24"/>
        </w:rPr>
        <w:t>an</w:t>
      </w:r>
      <w:proofErr w:type="spellEnd"/>
      <w:r>
        <w:rPr>
          <w:rFonts w:ascii="Calibri" w:eastAsia="Calibri" w:hAnsi="Calibri" w:cs="Calibri"/>
          <w:spacing w:val="1"/>
          <w:sz w:val="24"/>
          <w:szCs w:val="24"/>
        </w:rPr>
        <w:t xml:space="preserve"> </w:t>
      </w:r>
      <w:proofErr w:type="spellStart"/>
      <w:r>
        <w:rPr>
          <w:rFonts w:ascii="Calibri" w:eastAsia="Calibri" w:hAnsi="Calibri" w:cs="Calibri"/>
          <w:spacing w:val="-3"/>
          <w:sz w:val="24"/>
          <w:szCs w:val="24"/>
        </w:rPr>
        <w:t>k</w:t>
      </w:r>
      <w:r>
        <w:rPr>
          <w:rFonts w:ascii="Calibri" w:eastAsia="Calibri" w:hAnsi="Calibri" w:cs="Calibri"/>
          <w:sz w:val="24"/>
          <w:szCs w:val="24"/>
        </w:rPr>
        <w:t>e</w:t>
      </w:r>
      <w:proofErr w:type="spellEnd"/>
      <w:r>
        <w:rPr>
          <w:rFonts w:ascii="Calibri" w:eastAsia="Calibri" w:hAnsi="Calibri" w:cs="Calibri"/>
          <w:spacing w:val="-2"/>
          <w:sz w:val="24"/>
          <w:szCs w:val="24"/>
        </w:rPr>
        <w:t xml:space="preserve"> </w:t>
      </w:r>
      <w:proofErr w:type="spellStart"/>
      <w:r>
        <w:rPr>
          <w:rFonts w:ascii="Calibri" w:eastAsia="Calibri" w:hAnsi="Calibri" w:cs="Calibri"/>
          <w:spacing w:val="-1"/>
          <w:sz w:val="24"/>
          <w:szCs w:val="24"/>
        </w:rPr>
        <w:t>m</w:t>
      </w:r>
      <w:r>
        <w:rPr>
          <w:rFonts w:ascii="Calibri" w:eastAsia="Calibri" w:hAnsi="Calibri" w:cs="Calibri"/>
          <w:sz w:val="24"/>
          <w:szCs w:val="24"/>
        </w:rPr>
        <w:t>e</w:t>
      </w:r>
      <w:r>
        <w:rPr>
          <w:rFonts w:ascii="Calibri" w:eastAsia="Calibri" w:hAnsi="Calibri" w:cs="Calibri"/>
          <w:spacing w:val="3"/>
          <w:sz w:val="24"/>
          <w:szCs w:val="24"/>
        </w:rPr>
        <w:t>s</w:t>
      </w:r>
      <w:r>
        <w:rPr>
          <w:rFonts w:ascii="Calibri" w:eastAsia="Calibri" w:hAnsi="Calibri" w:cs="Calibri"/>
          <w:spacing w:val="-1"/>
          <w:sz w:val="24"/>
          <w:szCs w:val="24"/>
        </w:rPr>
        <w:t>-k</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o</w:t>
      </w:r>
      <w:r>
        <w:rPr>
          <w:rFonts w:ascii="Calibri" w:eastAsia="Calibri" w:hAnsi="Calibri" w:cs="Calibri"/>
          <w:sz w:val="24"/>
          <w:szCs w:val="24"/>
        </w:rPr>
        <w:t>r</w:t>
      </w:r>
      <w:proofErr w:type="spellEnd"/>
      <w:r>
        <w:rPr>
          <w:rFonts w:ascii="Calibri" w:eastAsia="Calibri" w:hAnsi="Calibri" w:cs="Calibri"/>
          <w:spacing w:val="1"/>
          <w:sz w:val="24"/>
          <w:szCs w:val="24"/>
        </w:rPr>
        <w:t xml:space="preserve"> </w:t>
      </w:r>
      <w:r>
        <w:rPr>
          <w:rFonts w:ascii="Calibri" w:eastAsia="Calibri" w:hAnsi="Calibri" w:cs="Calibri"/>
          <w:sz w:val="24"/>
          <w:szCs w:val="24"/>
        </w:rPr>
        <w:t>(</w:t>
      </w:r>
      <w:proofErr w:type="spellStart"/>
      <w:r>
        <w:rPr>
          <w:rFonts w:ascii="Calibri" w:eastAsia="Calibri" w:hAnsi="Calibri" w:cs="Calibri"/>
          <w:spacing w:val="-2"/>
          <w:sz w:val="24"/>
          <w:szCs w:val="24"/>
        </w:rPr>
        <w:t>T</w:t>
      </w:r>
      <w:r>
        <w:rPr>
          <w:rFonts w:ascii="Calibri" w:eastAsia="Calibri" w:hAnsi="Calibri" w:cs="Calibri"/>
          <w:spacing w:val="1"/>
          <w:sz w:val="24"/>
          <w:szCs w:val="24"/>
        </w:rPr>
        <w:t>r</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pacing w:val="-2"/>
          <w:sz w:val="24"/>
          <w:szCs w:val="24"/>
        </w:rPr>
        <w:t>s</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ta</w:t>
      </w:r>
      <w:r>
        <w:rPr>
          <w:rFonts w:ascii="Calibri" w:eastAsia="Calibri" w:hAnsi="Calibri" w:cs="Calibri"/>
          <w:spacing w:val="-2"/>
          <w:sz w:val="24"/>
          <w:szCs w:val="24"/>
        </w:rPr>
        <w:t>s</w:t>
      </w:r>
      <w:r>
        <w:rPr>
          <w:rFonts w:ascii="Calibri" w:eastAsia="Calibri" w:hAnsi="Calibri" w:cs="Calibri"/>
          <w:spacing w:val="-1"/>
          <w:sz w:val="24"/>
          <w:szCs w:val="24"/>
        </w:rPr>
        <w:t>i</w:t>
      </w:r>
      <w:proofErr w:type="spellEnd"/>
      <w:r>
        <w:rPr>
          <w:rFonts w:ascii="Calibri" w:eastAsia="Calibri" w:hAnsi="Calibri" w:cs="Calibri"/>
          <w:sz w:val="24"/>
          <w:szCs w:val="24"/>
        </w:rPr>
        <w:t>)</w:t>
      </w:r>
    </w:p>
    <w:sectPr w:rsidR="00840247">
      <w:headerReference w:type="default" r:id="rId9"/>
      <w:pgSz w:w="11920" w:h="16840"/>
      <w:pgMar w:top="1060" w:right="40" w:bottom="280" w:left="140" w:header="20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F21" w:rsidRDefault="005A7F21">
      <w:r>
        <w:separator/>
      </w:r>
    </w:p>
  </w:endnote>
  <w:endnote w:type="continuationSeparator" w:id="0">
    <w:p w:rsidR="005A7F21" w:rsidRDefault="005A7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F21" w:rsidRDefault="005A7F21">
      <w:r>
        <w:separator/>
      </w:r>
    </w:p>
  </w:footnote>
  <w:footnote w:type="continuationSeparator" w:id="0">
    <w:p w:rsidR="005A7F21" w:rsidRDefault="005A7F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6F3" w:rsidRDefault="007F66F3">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60.1pt;margin-top:10.85pt;width:180pt;height:31.75pt;z-index:-251655168;mso-position-horizontal-relative:page;mso-position-vertical-relative:page">
          <v:imagedata r:id="rId1" o:title=""/>
          <w10:wrap anchorx="page" anchory="page"/>
        </v:shape>
      </w:pict>
    </w:r>
    <w:r>
      <w:pict>
        <v:group id="_x0000_s2057" style="position:absolute;margin-left:12.35pt;margin-top:63.35pt;width:575.35pt;height:3.65pt;z-index:-251654144;mso-position-horizontal-relative:page;mso-position-vertical-relative:page" coordorigin="247,1267" coordsize="11507,73">
          <v:shape id="_x0000_s2058" style="position:absolute;left:269;top:1275;width:11462;height:0" coordorigin="269,1275" coordsize="11462,0" path="m269,1275r11462,e" filled="f" strokeweight=".8pt">
            <v:path arrowok="t"/>
          </v:shape>
          <v:shape id="_x0000_s2059" style="position:absolute;left:269;top:1317;width:11462;height:0" coordorigin="269,1317" coordsize="11462,0" path="m269,1317r11462,e" filled="f" strokeweight="2.23pt">
            <v:path arrowok="t"/>
          </v:shape>
          <w10:wrap anchorx="page" anchory="page"/>
        </v:group>
      </w:pict>
    </w:r>
    <w:r>
      <w:pict>
        <v:shapetype id="_x0000_t202" coordsize="21600,21600" o:spt="202" path="m,l,21600r21600,l21600,xe">
          <v:stroke joinstyle="miter"/>
          <v:path gradientshapeok="t" o:connecttype="rect"/>
        </v:shapetype>
        <v:shape id="_x0000_s2060" type="#_x0000_t202" style="position:absolute;margin-left:300.75pt;margin-top:9.45pt;width:270.9pt;height:52.8pt;z-index:-251653120;mso-position-horizontal-relative:page;mso-position-vertical-relative:page" filled="f" stroked="f">
          <v:textbox inset="0,0,0,0">
            <w:txbxContent>
              <w:p w:rsidR="007F66F3" w:rsidRDefault="007F66F3">
                <w:pPr>
                  <w:spacing w:line="240" w:lineRule="exact"/>
                  <w:ind w:left="20"/>
                  <w:rPr>
                    <w:rFonts w:ascii="Arial" w:eastAsia="Arial" w:hAnsi="Arial" w:cs="Arial"/>
                    <w:sz w:val="22"/>
                    <w:szCs w:val="22"/>
                  </w:rPr>
                </w:pPr>
                <w:r>
                  <w:rPr>
                    <w:rFonts w:ascii="Arial" w:eastAsia="Arial" w:hAnsi="Arial" w:cs="Arial"/>
                    <w:b/>
                    <w:color w:val="0066FF"/>
                    <w:sz w:val="22"/>
                    <w:szCs w:val="22"/>
                  </w:rPr>
                  <w:t>PT.</w:t>
                </w:r>
                <w:r>
                  <w:rPr>
                    <w:rFonts w:ascii="Arial" w:eastAsia="Arial" w:hAnsi="Arial" w:cs="Arial"/>
                    <w:b/>
                    <w:color w:val="0066FF"/>
                    <w:spacing w:val="-3"/>
                    <w:sz w:val="22"/>
                    <w:szCs w:val="22"/>
                  </w:rPr>
                  <w:t xml:space="preserve"> </w:t>
                </w:r>
                <w:r>
                  <w:rPr>
                    <w:rFonts w:ascii="Arial" w:eastAsia="Arial" w:hAnsi="Arial" w:cs="Arial"/>
                    <w:b/>
                    <w:color w:val="0066FF"/>
                    <w:sz w:val="22"/>
                    <w:szCs w:val="22"/>
                  </w:rPr>
                  <w:t>T</w:t>
                </w:r>
                <w:r>
                  <w:rPr>
                    <w:rFonts w:ascii="Arial" w:eastAsia="Arial" w:hAnsi="Arial" w:cs="Arial"/>
                    <w:b/>
                    <w:color w:val="0066FF"/>
                    <w:spacing w:val="4"/>
                    <w:sz w:val="22"/>
                    <w:szCs w:val="22"/>
                  </w:rPr>
                  <w:t>R</w:t>
                </w:r>
                <w:r>
                  <w:rPr>
                    <w:rFonts w:ascii="Arial" w:eastAsia="Arial" w:hAnsi="Arial" w:cs="Arial"/>
                    <w:b/>
                    <w:color w:val="0066FF"/>
                    <w:spacing w:val="-7"/>
                    <w:sz w:val="22"/>
                    <w:szCs w:val="22"/>
                  </w:rPr>
                  <w:t>A</w:t>
                </w:r>
                <w:r>
                  <w:rPr>
                    <w:rFonts w:ascii="Arial" w:eastAsia="Arial" w:hAnsi="Arial" w:cs="Arial"/>
                    <w:b/>
                    <w:color w:val="0066FF"/>
                    <w:spacing w:val="2"/>
                    <w:sz w:val="22"/>
                    <w:szCs w:val="22"/>
                  </w:rPr>
                  <w:t>S</w:t>
                </w:r>
                <w:r>
                  <w:rPr>
                    <w:rFonts w:ascii="Arial" w:eastAsia="Arial" w:hAnsi="Arial" w:cs="Arial"/>
                    <w:b/>
                    <w:color w:val="0066FF"/>
                    <w:spacing w:val="4"/>
                    <w:sz w:val="22"/>
                    <w:szCs w:val="22"/>
                  </w:rPr>
                  <w:t>P</w:t>
                </w:r>
                <w:r>
                  <w:rPr>
                    <w:rFonts w:ascii="Arial" w:eastAsia="Arial" w:hAnsi="Arial" w:cs="Arial"/>
                    <w:b/>
                    <w:color w:val="0066FF"/>
                    <w:spacing w:val="-7"/>
                    <w:sz w:val="22"/>
                    <w:szCs w:val="22"/>
                  </w:rPr>
                  <w:t>A</w:t>
                </w:r>
                <w:r>
                  <w:rPr>
                    <w:rFonts w:ascii="Arial" w:eastAsia="Arial" w:hAnsi="Arial" w:cs="Arial"/>
                    <w:b/>
                    <w:color w:val="0066FF"/>
                    <w:sz w:val="22"/>
                    <w:szCs w:val="22"/>
                  </w:rPr>
                  <w:t>C</w:t>
                </w:r>
                <w:r>
                  <w:rPr>
                    <w:rFonts w:ascii="Arial" w:eastAsia="Arial" w:hAnsi="Arial" w:cs="Arial"/>
                    <w:b/>
                    <w:color w:val="0066FF"/>
                    <w:spacing w:val="-9"/>
                    <w:sz w:val="22"/>
                    <w:szCs w:val="22"/>
                  </w:rPr>
                  <w:t xml:space="preserve"> </w:t>
                </w:r>
                <w:proofErr w:type="spellStart"/>
                <w:r>
                  <w:rPr>
                    <w:rFonts w:ascii="Arial" w:eastAsia="Arial" w:hAnsi="Arial" w:cs="Arial"/>
                    <w:b/>
                    <w:color w:val="0066FF"/>
                    <w:spacing w:val="4"/>
                    <w:sz w:val="22"/>
                    <w:szCs w:val="22"/>
                  </w:rPr>
                  <w:t>M</w:t>
                </w:r>
                <w:r>
                  <w:rPr>
                    <w:rFonts w:ascii="Arial" w:eastAsia="Arial" w:hAnsi="Arial" w:cs="Arial"/>
                    <w:b/>
                    <w:color w:val="0066FF"/>
                    <w:sz w:val="22"/>
                    <w:szCs w:val="22"/>
                  </w:rPr>
                  <w:t>akmur</w:t>
                </w:r>
                <w:proofErr w:type="spellEnd"/>
                <w:r>
                  <w:rPr>
                    <w:rFonts w:ascii="Arial" w:eastAsia="Arial" w:hAnsi="Arial" w:cs="Arial"/>
                    <w:b/>
                    <w:color w:val="0066FF"/>
                    <w:spacing w:val="-8"/>
                    <w:sz w:val="22"/>
                    <w:szCs w:val="22"/>
                  </w:rPr>
                  <w:t xml:space="preserve"> </w:t>
                </w:r>
                <w:r>
                  <w:rPr>
                    <w:rFonts w:ascii="Arial" w:eastAsia="Arial" w:hAnsi="Arial" w:cs="Arial"/>
                    <w:b/>
                    <w:color w:val="0066FF"/>
                    <w:sz w:val="22"/>
                    <w:szCs w:val="22"/>
                  </w:rPr>
                  <w:t>S</w:t>
                </w:r>
                <w:r>
                  <w:rPr>
                    <w:rFonts w:ascii="Arial" w:eastAsia="Arial" w:hAnsi="Arial" w:cs="Arial"/>
                    <w:b/>
                    <w:color w:val="0066FF"/>
                    <w:spacing w:val="1"/>
                    <w:sz w:val="22"/>
                    <w:szCs w:val="22"/>
                  </w:rPr>
                  <w:t>e</w:t>
                </w:r>
                <w:r>
                  <w:rPr>
                    <w:rFonts w:ascii="Arial" w:eastAsia="Arial" w:hAnsi="Arial" w:cs="Arial"/>
                    <w:b/>
                    <w:color w:val="0066FF"/>
                    <w:spacing w:val="-2"/>
                    <w:sz w:val="22"/>
                    <w:szCs w:val="22"/>
                  </w:rPr>
                  <w:t>j</w:t>
                </w:r>
                <w:r>
                  <w:rPr>
                    <w:rFonts w:ascii="Arial" w:eastAsia="Arial" w:hAnsi="Arial" w:cs="Arial"/>
                    <w:b/>
                    <w:color w:val="0066FF"/>
                    <w:sz w:val="22"/>
                    <w:szCs w:val="22"/>
                  </w:rPr>
                  <w:t>aht</w:t>
                </w:r>
                <w:r>
                  <w:rPr>
                    <w:rFonts w:ascii="Arial" w:eastAsia="Arial" w:hAnsi="Arial" w:cs="Arial"/>
                    <w:b/>
                    <w:color w:val="0066FF"/>
                    <w:spacing w:val="1"/>
                    <w:sz w:val="22"/>
                    <w:szCs w:val="22"/>
                  </w:rPr>
                  <w:t>e</w:t>
                </w:r>
                <w:r>
                  <w:rPr>
                    <w:rFonts w:ascii="Arial" w:eastAsia="Arial" w:hAnsi="Arial" w:cs="Arial"/>
                    <w:b/>
                    <w:color w:val="0066FF"/>
                    <w:sz w:val="22"/>
                    <w:szCs w:val="22"/>
                  </w:rPr>
                  <w:t>ra</w:t>
                </w:r>
              </w:p>
              <w:p w:rsidR="007F66F3" w:rsidRDefault="007F66F3">
                <w:pPr>
                  <w:spacing w:before="39"/>
                  <w:ind w:left="20" w:right="-34"/>
                  <w:rPr>
                    <w:rFonts w:ascii="Arial" w:eastAsia="Arial" w:hAnsi="Arial" w:cs="Arial"/>
                  </w:rPr>
                </w:pPr>
                <w:r>
                  <w:rPr>
                    <w:rFonts w:ascii="Arial" w:eastAsia="Arial" w:hAnsi="Arial" w:cs="Arial"/>
                    <w:color w:val="0066FF"/>
                  </w:rPr>
                  <w:t>Of</w:t>
                </w:r>
                <w:r>
                  <w:rPr>
                    <w:rFonts w:ascii="Arial" w:eastAsia="Arial" w:hAnsi="Arial" w:cs="Arial"/>
                    <w:color w:val="0066FF"/>
                    <w:spacing w:val="1"/>
                  </w:rPr>
                  <w:t>f</w:t>
                </w:r>
                <w:r>
                  <w:rPr>
                    <w:rFonts w:ascii="Arial" w:eastAsia="Arial" w:hAnsi="Arial" w:cs="Arial"/>
                    <w:color w:val="0066FF"/>
                    <w:spacing w:val="-2"/>
                  </w:rPr>
                  <w:t>i</w:t>
                </w:r>
                <w:r>
                  <w:rPr>
                    <w:rFonts w:ascii="Arial" w:eastAsia="Arial" w:hAnsi="Arial" w:cs="Arial"/>
                    <w:color w:val="0066FF"/>
                    <w:spacing w:val="1"/>
                  </w:rPr>
                  <w:t>c</w:t>
                </w:r>
                <w:r>
                  <w:rPr>
                    <w:rFonts w:ascii="Arial" w:eastAsia="Arial" w:hAnsi="Arial" w:cs="Arial"/>
                    <w:color w:val="0066FF"/>
                  </w:rPr>
                  <w:t>e</w:t>
                </w:r>
                <w:r>
                  <w:rPr>
                    <w:rFonts w:ascii="Arial" w:eastAsia="Arial" w:hAnsi="Arial" w:cs="Arial"/>
                    <w:color w:val="0066FF"/>
                    <w:spacing w:val="-2"/>
                  </w:rPr>
                  <w:t xml:space="preserve"> </w:t>
                </w:r>
                <w:r>
                  <w:rPr>
                    <w:rFonts w:ascii="Arial" w:eastAsia="Arial" w:hAnsi="Arial" w:cs="Arial"/>
                    <w:color w:val="0066FF"/>
                    <w:spacing w:val="1"/>
                  </w:rPr>
                  <w:t>P</w:t>
                </w:r>
                <w:r>
                  <w:rPr>
                    <w:rFonts w:ascii="Arial" w:eastAsia="Arial" w:hAnsi="Arial" w:cs="Arial"/>
                    <w:color w:val="0066FF"/>
                    <w:spacing w:val="-1"/>
                  </w:rPr>
                  <w:t>a</w:t>
                </w:r>
                <w:r>
                  <w:rPr>
                    <w:rFonts w:ascii="Arial" w:eastAsia="Arial" w:hAnsi="Arial" w:cs="Arial"/>
                    <w:color w:val="0066FF"/>
                    <w:spacing w:val="-3"/>
                  </w:rPr>
                  <w:t>r</w:t>
                </w:r>
                <w:r>
                  <w:rPr>
                    <w:rFonts w:ascii="Arial" w:eastAsia="Arial" w:hAnsi="Arial" w:cs="Arial"/>
                    <w:color w:val="0066FF"/>
                  </w:rPr>
                  <w:t>k</w:t>
                </w:r>
                <w:r>
                  <w:rPr>
                    <w:rFonts w:ascii="Arial" w:eastAsia="Arial" w:hAnsi="Arial" w:cs="Arial"/>
                    <w:color w:val="0066FF"/>
                    <w:spacing w:val="2"/>
                  </w:rPr>
                  <w:t xml:space="preserve"> </w:t>
                </w:r>
                <w:proofErr w:type="spellStart"/>
                <w:r>
                  <w:rPr>
                    <w:rFonts w:ascii="Arial" w:eastAsia="Arial" w:hAnsi="Arial" w:cs="Arial"/>
                    <w:color w:val="0066FF"/>
                  </w:rPr>
                  <w:t>Th</w:t>
                </w:r>
                <w:r>
                  <w:rPr>
                    <w:rFonts w:ascii="Arial" w:eastAsia="Arial" w:hAnsi="Arial" w:cs="Arial"/>
                    <w:color w:val="0066FF"/>
                    <w:spacing w:val="-3"/>
                  </w:rPr>
                  <w:t>a</w:t>
                </w:r>
                <w:r>
                  <w:rPr>
                    <w:rFonts w:ascii="Arial" w:eastAsia="Arial" w:hAnsi="Arial" w:cs="Arial"/>
                    <w:color w:val="0066FF"/>
                    <w:spacing w:val="3"/>
                  </w:rPr>
                  <w:t>m</w:t>
                </w:r>
                <w:r>
                  <w:rPr>
                    <w:rFonts w:ascii="Arial" w:eastAsia="Arial" w:hAnsi="Arial" w:cs="Arial"/>
                    <w:color w:val="0066FF"/>
                    <w:spacing w:val="-1"/>
                  </w:rPr>
                  <w:t>r</w:t>
                </w:r>
                <w:r>
                  <w:rPr>
                    <w:rFonts w:ascii="Arial" w:eastAsia="Arial" w:hAnsi="Arial" w:cs="Arial"/>
                    <w:color w:val="0066FF"/>
                  </w:rPr>
                  <w:t>in</w:t>
                </w:r>
                <w:proofErr w:type="spellEnd"/>
                <w:r>
                  <w:rPr>
                    <w:rFonts w:ascii="Arial" w:eastAsia="Arial" w:hAnsi="Arial" w:cs="Arial"/>
                    <w:color w:val="0066FF"/>
                  </w:rPr>
                  <w:t xml:space="preserve"> C</w:t>
                </w:r>
                <w:r>
                  <w:rPr>
                    <w:rFonts w:ascii="Arial" w:eastAsia="Arial" w:hAnsi="Arial" w:cs="Arial"/>
                    <w:color w:val="0066FF"/>
                    <w:spacing w:val="-2"/>
                  </w:rPr>
                  <w:t>i</w:t>
                </w:r>
                <w:r>
                  <w:rPr>
                    <w:rFonts w:ascii="Arial" w:eastAsia="Arial" w:hAnsi="Arial" w:cs="Arial"/>
                    <w:color w:val="0066FF"/>
                    <w:spacing w:val="1"/>
                  </w:rPr>
                  <w:t>t</w:t>
                </w:r>
                <w:r>
                  <w:rPr>
                    <w:rFonts w:ascii="Arial" w:eastAsia="Arial" w:hAnsi="Arial" w:cs="Arial"/>
                    <w:color w:val="0066FF"/>
                  </w:rPr>
                  <w:t>y</w:t>
                </w:r>
                <w:r>
                  <w:rPr>
                    <w:rFonts w:ascii="Arial" w:eastAsia="Arial" w:hAnsi="Arial" w:cs="Arial"/>
                    <w:color w:val="0066FF"/>
                    <w:spacing w:val="-3"/>
                  </w:rPr>
                  <w:t xml:space="preserve"> </w:t>
                </w:r>
                <w:r>
                  <w:rPr>
                    <w:rFonts w:ascii="Arial" w:eastAsia="Arial" w:hAnsi="Arial" w:cs="Arial"/>
                    <w:color w:val="0066FF"/>
                    <w:spacing w:val="1"/>
                  </w:rPr>
                  <w:t>B</w:t>
                </w:r>
                <w:r>
                  <w:rPr>
                    <w:rFonts w:ascii="Arial" w:eastAsia="Arial" w:hAnsi="Arial" w:cs="Arial"/>
                    <w:color w:val="0066FF"/>
                  </w:rPr>
                  <w:t>l</w:t>
                </w:r>
                <w:r>
                  <w:rPr>
                    <w:rFonts w:ascii="Arial" w:eastAsia="Arial" w:hAnsi="Arial" w:cs="Arial"/>
                    <w:color w:val="0066FF"/>
                    <w:spacing w:val="-3"/>
                  </w:rPr>
                  <w:t>o</w:t>
                </w:r>
                <w:r>
                  <w:rPr>
                    <w:rFonts w:ascii="Arial" w:eastAsia="Arial" w:hAnsi="Arial" w:cs="Arial"/>
                    <w:color w:val="0066FF"/>
                  </w:rPr>
                  <w:t>k</w:t>
                </w:r>
                <w:r>
                  <w:rPr>
                    <w:rFonts w:ascii="Arial" w:eastAsia="Arial" w:hAnsi="Arial" w:cs="Arial"/>
                    <w:color w:val="0066FF"/>
                    <w:spacing w:val="4"/>
                  </w:rPr>
                  <w:t xml:space="preserve"> </w:t>
                </w:r>
                <w:r>
                  <w:rPr>
                    <w:rFonts w:ascii="Arial" w:eastAsia="Arial" w:hAnsi="Arial" w:cs="Arial"/>
                    <w:color w:val="0066FF"/>
                    <w:spacing w:val="-2"/>
                  </w:rPr>
                  <w:t>A</w:t>
                </w:r>
                <w:r>
                  <w:rPr>
                    <w:rFonts w:ascii="Arial" w:eastAsia="Arial" w:hAnsi="Arial" w:cs="Arial"/>
                    <w:color w:val="0066FF"/>
                    <w:spacing w:val="3"/>
                  </w:rPr>
                  <w:t>A</w:t>
                </w:r>
                <w:r>
                  <w:rPr>
                    <w:rFonts w:ascii="Arial" w:eastAsia="Arial" w:hAnsi="Arial" w:cs="Arial"/>
                    <w:color w:val="0066FF"/>
                  </w:rPr>
                  <w:t>-</w:t>
                </w:r>
                <w:r>
                  <w:rPr>
                    <w:rFonts w:ascii="Arial" w:eastAsia="Arial" w:hAnsi="Arial" w:cs="Arial"/>
                    <w:color w:val="0066FF"/>
                    <w:spacing w:val="-1"/>
                  </w:rPr>
                  <w:t>02</w:t>
                </w:r>
                <w:r>
                  <w:rPr>
                    <w:rFonts w:ascii="Arial" w:eastAsia="Arial" w:hAnsi="Arial" w:cs="Arial"/>
                    <w:color w:val="0066FF"/>
                  </w:rPr>
                  <w:t xml:space="preserve">, </w:t>
                </w:r>
                <w:r>
                  <w:rPr>
                    <w:rFonts w:ascii="Arial" w:eastAsia="Arial" w:hAnsi="Arial" w:cs="Arial"/>
                    <w:color w:val="0066FF"/>
                    <w:spacing w:val="1"/>
                  </w:rPr>
                  <w:t>J</w:t>
                </w:r>
                <w:r>
                  <w:rPr>
                    <w:rFonts w:ascii="Arial" w:eastAsia="Arial" w:hAnsi="Arial" w:cs="Arial"/>
                    <w:color w:val="0066FF"/>
                    <w:spacing w:val="-2"/>
                  </w:rPr>
                  <w:t>l</w:t>
                </w:r>
                <w:r>
                  <w:rPr>
                    <w:rFonts w:ascii="Arial" w:eastAsia="Arial" w:hAnsi="Arial" w:cs="Arial"/>
                    <w:color w:val="0066FF"/>
                  </w:rPr>
                  <w:t xml:space="preserve">. </w:t>
                </w:r>
                <w:proofErr w:type="spellStart"/>
                <w:r>
                  <w:rPr>
                    <w:rFonts w:ascii="Arial" w:eastAsia="Arial" w:hAnsi="Arial" w:cs="Arial"/>
                    <w:color w:val="0066FF"/>
                    <w:spacing w:val="1"/>
                  </w:rPr>
                  <w:t>K</w:t>
                </w:r>
                <w:r>
                  <w:rPr>
                    <w:rFonts w:ascii="Arial" w:eastAsia="Arial" w:hAnsi="Arial" w:cs="Arial"/>
                    <w:color w:val="0066FF"/>
                    <w:spacing w:val="-1"/>
                  </w:rPr>
                  <w:t>ebon</w:t>
                </w:r>
                <w:r>
                  <w:rPr>
                    <w:rFonts w:ascii="Arial" w:eastAsia="Arial" w:hAnsi="Arial" w:cs="Arial"/>
                    <w:color w:val="0066FF"/>
                    <w:spacing w:val="1"/>
                  </w:rPr>
                  <w:t>K</w:t>
                </w:r>
                <w:r>
                  <w:rPr>
                    <w:rFonts w:ascii="Arial" w:eastAsia="Arial" w:hAnsi="Arial" w:cs="Arial"/>
                    <w:color w:val="0066FF"/>
                    <w:spacing w:val="-1"/>
                  </w:rPr>
                  <w:t>a</w:t>
                </w:r>
                <w:r>
                  <w:rPr>
                    <w:rFonts w:ascii="Arial" w:eastAsia="Arial" w:hAnsi="Arial" w:cs="Arial"/>
                    <w:color w:val="0066FF"/>
                    <w:spacing w:val="1"/>
                  </w:rPr>
                  <w:t>c</w:t>
                </w:r>
                <w:r>
                  <w:rPr>
                    <w:rFonts w:ascii="Arial" w:eastAsia="Arial" w:hAnsi="Arial" w:cs="Arial"/>
                    <w:color w:val="0066FF"/>
                    <w:spacing w:val="-1"/>
                  </w:rPr>
                  <w:t>a</w:t>
                </w:r>
                <w:r>
                  <w:rPr>
                    <w:rFonts w:ascii="Arial" w:eastAsia="Arial" w:hAnsi="Arial" w:cs="Arial"/>
                    <w:color w:val="0066FF"/>
                    <w:spacing w:val="-3"/>
                  </w:rPr>
                  <w:t>n</w:t>
                </w:r>
                <w:r>
                  <w:rPr>
                    <w:rFonts w:ascii="Arial" w:eastAsia="Arial" w:hAnsi="Arial" w:cs="Arial"/>
                    <w:color w:val="0066FF"/>
                  </w:rPr>
                  <w:t>g</w:t>
                </w:r>
                <w:proofErr w:type="spellEnd"/>
                <w:r>
                  <w:rPr>
                    <w:rFonts w:ascii="Arial" w:eastAsia="Arial" w:hAnsi="Arial" w:cs="Arial"/>
                    <w:color w:val="0066FF"/>
                  </w:rPr>
                  <w:t xml:space="preserve"> </w:t>
                </w:r>
                <w:r>
                  <w:rPr>
                    <w:rFonts w:ascii="Arial" w:eastAsia="Arial" w:hAnsi="Arial" w:cs="Arial"/>
                    <w:color w:val="0066FF"/>
                    <w:spacing w:val="-1"/>
                  </w:rPr>
                  <w:t>Ra</w:t>
                </w:r>
                <w:r>
                  <w:rPr>
                    <w:rFonts w:ascii="Arial" w:eastAsia="Arial" w:hAnsi="Arial" w:cs="Arial"/>
                    <w:color w:val="0066FF"/>
                    <w:spacing w:val="-4"/>
                  </w:rPr>
                  <w:t>y</w:t>
                </w:r>
                <w:r>
                  <w:rPr>
                    <w:rFonts w:ascii="Arial" w:eastAsia="Arial" w:hAnsi="Arial" w:cs="Arial"/>
                    <w:color w:val="0066FF"/>
                  </w:rPr>
                  <w:t>a</w:t>
                </w:r>
              </w:p>
              <w:p w:rsidR="007F66F3" w:rsidRDefault="007F66F3">
                <w:pPr>
                  <w:spacing w:before="34"/>
                  <w:ind w:left="20"/>
                  <w:rPr>
                    <w:rFonts w:ascii="Arial" w:eastAsia="Arial" w:hAnsi="Arial" w:cs="Arial"/>
                  </w:rPr>
                </w:pPr>
                <w:r>
                  <w:rPr>
                    <w:rFonts w:ascii="Arial" w:eastAsia="Arial" w:hAnsi="Arial" w:cs="Arial"/>
                    <w:color w:val="0066FF"/>
                  </w:rPr>
                  <w:t>Ta</w:t>
                </w:r>
                <w:r>
                  <w:rPr>
                    <w:rFonts w:ascii="Arial" w:eastAsia="Arial" w:hAnsi="Arial" w:cs="Arial"/>
                    <w:color w:val="0066FF"/>
                    <w:spacing w:val="-1"/>
                  </w:rPr>
                  <w:t>na</w:t>
                </w:r>
                <w:r>
                  <w:rPr>
                    <w:rFonts w:ascii="Arial" w:eastAsia="Arial" w:hAnsi="Arial" w:cs="Arial"/>
                    <w:color w:val="0066FF"/>
                  </w:rPr>
                  <w:t xml:space="preserve">h </w:t>
                </w:r>
                <w:proofErr w:type="spellStart"/>
                <w:r>
                  <w:rPr>
                    <w:rFonts w:ascii="Arial" w:eastAsia="Arial" w:hAnsi="Arial" w:cs="Arial"/>
                    <w:color w:val="0066FF"/>
                    <w:spacing w:val="1"/>
                  </w:rPr>
                  <w:t>A</w:t>
                </w:r>
                <w:r>
                  <w:rPr>
                    <w:rFonts w:ascii="Arial" w:eastAsia="Arial" w:hAnsi="Arial" w:cs="Arial"/>
                    <w:color w:val="0066FF"/>
                    <w:spacing w:val="-1"/>
                  </w:rPr>
                  <w:t>ban</w:t>
                </w:r>
                <w:r>
                  <w:rPr>
                    <w:rFonts w:ascii="Arial" w:eastAsia="Arial" w:hAnsi="Arial" w:cs="Arial"/>
                    <w:color w:val="0066FF"/>
                  </w:rPr>
                  <w:t>g</w:t>
                </w:r>
                <w:proofErr w:type="spellEnd"/>
                <w:r>
                  <w:rPr>
                    <w:rFonts w:ascii="Arial" w:eastAsia="Arial" w:hAnsi="Arial" w:cs="Arial"/>
                    <w:color w:val="0066FF"/>
                    <w:spacing w:val="1"/>
                  </w:rPr>
                  <w:t xml:space="preserve"> </w:t>
                </w:r>
                <w:r>
                  <w:rPr>
                    <w:rFonts w:ascii="Arial" w:eastAsia="Arial" w:hAnsi="Arial" w:cs="Arial"/>
                    <w:color w:val="0066FF"/>
                  </w:rPr>
                  <w:t>–</w:t>
                </w:r>
                <w:r>
                  <w:rPr>
                    <w:rFonts w:ascii="Arial" w:eastAsia="Arial" w:hAnsi="Arial" w:cs="Arial"/>
                    <w:color w:val="0066FF"/>
                    <w:spacing w:val="-2"/>
                  </w:rPr>
                  <w:t xml:space="preserve"> </w:t>
                </w:r>
                <w:r>
                  <w:rPr>
                    <w:rFonts w:ascii="Arial" w:eastAsia="Arial" w:hAnsi="Arial" w:cs="Arial"/>
                    <w:color w:val="0066FF"/>
                    <w:spacing w:val="1"/>
                  </w:rPr>
                  <w:t>J</w:t>
                </w:r>
                <w:r>
                  <w:rPr>
                    <w:rFonts w:ascii="Arial" w:eastAsia="Arial" w:hAnsi="Arial" w:cs="Arial"/>
                    <w:color w:val="0066FF"/>
                    <w:spacing w:val="-3"/>
                  </w:rPr>
                  <w:t>a</w:t>
                </w:r>
                <w:r>
                  <w:rPr>
                    <w:rFonts w:ascii="Arial" w:eastAsia="Arial" w:hAnsi="Arial" w:cs="Arial"/>
                    <w:color w:val="0066FF"/>
                    <w:spacing w:val="3"/>
                  </w:rPr>
                  <w:t>k</w:t>
                </w:r>
                <w:r>
                  <w:rPr>
                    <w:rFonts w:ascii="Arial" w:eastAsia="Arial" w:hAnsi="Arial" w:cs="Arial"/>
                    <w:color w:val="0066FF"/>
                    <w:spacing w:val="-1"/>
                  </w:rPr>
                  <w:t>ar</w:t>
                </w:r>
                <w:r>
                  <w:rPr>
                    <w:rFonts w:ascii="Arial" w:eastAsia="Arial" w:hAnsi="Arial" w:cs="Arial"/>
                    <w:color w:val="0066FF"/>
                    <w:spacing w:val="1"/>
                  </w:rPr>
                  <w:t>t</w:t>
                </w:r>
                <w:r>
                  <w:rPr>
                    <w:rFonts w:ascii="Arial" w:eastAsia="Arial" w:hAnsi="Arial" w:cs="Arial"/>
                    <w:color w:val="0066FF"/>
                  </w:rPr>
                  <w:t>a</w:t>
                </w:r>
                <w:r>
                  <w:rPr>
                    <w:rFonts w:ascii="Arial" w:eastAsia="Arial" w:hAnsi="Arial" w:cs="Arial"/>
                    <w:color w:val="0066FF"/>
                    <w:spacing w:val="-2"/>
                  </w:rPr>
                  <w:t xml:space="preserve"> </w:t>
                </w:r>
                <w:proofErr w:type="spellStart"/>
                <w:r>
                  <w:rPr>
                    <w:rFonts w:ascii="Arial" w:eastAsia="Arial" w:hAnsi="Arial" w:cs="Arial"/>
                    <w:color w:val="0066FF"/>
                    <w:spacing w:val="1"/>
                  </w:rPr>
                  <w:t>P</w:t>
                </w:r>
                <w:r>
                  <w:rPr>
                    <w:rFonts w:ascii="Arial" w:eastAsia="Arial" w:hAnsi="Arial" w:cs="Arial"/>
                    <w:color w:val="0066FF"/>
                    <w:spacing w:val="-3"/>
                  </w:rPr>
                  <w:t>u</w:t>
                </w:r>
                <w:r>
                  <w:rPr>
                    <w:rFonts w:ascii="Arial" w:eastAsia="Arial" w:hAnsi="Arial" w:cs="Arial"/>
                    <w:color w:val="0066FF"/>
                    <w:spacing w:val="1"/>
                  </w:rPr>
                  <w:t>s</w:t>
                </w:r>
                <w:r>
                  <w:rPr>
                    <w:rFonts w:ascii="Arial" w:eastAsia="Arial" w:hAnsi="Arial" w:cs="Arial"/>
                    <w:color w:val="0066FF"/>
                    <w:spacing w:val="-1"/>
                  </w:rPr>
                  <w:t>a</w:t>
                </w:r>
                <w:r>
                  <w:rPr>
                    <w:rFonts w:ascii="Arial" w:eastAsia="Arial" w:hAnsi="Arial" w:cs="Arial"/>
                    <w:color w:val="0066FF"/>
                    <w:spacing w:val="1"/>
                  </w:rPr>
                  <w:t>t</w:t>
                </w:r>
                <w:r>
                  <w:rPr>
                    <w:rFonts w:ascii="Arial" w:eastAsia="Arial" w:hAnsi="Arial" w:cs="Arial"/>
                    <w:color w:val="0066FF"/>
                  </w:rPr>
                  <w:t>Tel</w:t>
                </w:r>
                <w:r>
                  <w:rPr>
                    <w:rFonts w:ascii="Arial" w:eastAsia="Arial" w:hAnsi="Arial" w:cs="Arial"/>
                    <w:color w:val="0066FF"/>
                    <w:spacing w:val="-3"/>
                  </w:rPr>
                  <w:t>p</w:t>
                </w:r>
                <w:proofErr w:type="spellEnd"/>
                <w:r>
                  <w:rPr>
                    <w:rFonts w:ascii="Arial" w:eastAsia="Arial" w:hAnsi="Arial" w:cs="Arial"/>
                    <w:color w:val="0066FF"/>
                    <w:spacing w:val="1"/>
                  </w:rPr>
                  <w:t>/</w:t>
                </w:r>
                <w:proofErr w:type="gramStart"/>
                <w:r>
                  <w:rPr>
                    <w:rFonts w:ascii="Arial" w:eastAsia="Arial" w:hAnsi="Arial" w:cs="Arial"/>
                    <w:color w:val="0066FF"/>
                  </w:rPr>
                  <w:t>Fax</w:t>
                </w:r>
                <w:r>
                  <w:rPr>
                    <w:rFonts w:ascii="Arial" w:eastAsia="Arial" w:hAnsi="Arial" w:cs="Arial"/>
                    <w:color w:val="0066FF"/>
                    <w:spacing w:val="-1"/>
                  </w:rPr>
                  <w:t xml:space="preserve"> </w:t>
                </w:r>
                <w:r>
                  <w:rPr>
                    <w:rFonts w:ascii="Arial" w:eastAsia="Arial" w:hAnsi="Arial" w:cs="Arial"/>
                    <w:color w:val="0066FF"/>
                  </w:rPr>
                  <w:t>:</w:t>
                </w:r>
                <w:proofErr w:type="gramEnd"/>
                <w:r>
                  <w:rPr>
                    <w:rFonts w:ascii="Arial" w:eastAsia="Arial" w:hAnsi="Arial" w:cs="Arial"/>
                    <w:color w:val="0066FF"/>
                  </w:rPr>
                  <w:t xml:space="preserve"> </w:t>
                </w:r>
                <w:r>
                  <w:rPr>
                    <w:rFonts w:ascii="Arial" w:eastAsia="Arial" w:hAnsi="Arial" w:cs="Arial"/>
                    <w:color w:val="0066FF"/>
                    <w:spacing w:val="1"/>
                  </w:rPr>
                  <w:t>+</w:t>
                </w:r>
                <w:r>
                  <w:rPr>
                    <w:rFonts w:ascii="Arial" w:eastAsia="Arial" w:hAnsi="Arial" w:cs="Arial"/>
                    <w:color w:val="0066FF"/>
                    <w:spacing w:val="-1"/>
                  </w:rPr>
                  <w:t>6</w:t>
                </w:r>
                <w:r>
                  <w:rPr>
                    <w:rFonts w:ascii="Arial" w:eastAsia="Arial" w:hAnsi="Arial" w:cs="Arial"/>
                    <w:color w:val="0066FF"/>
                    <w:spacing w:val="2"/>
                  </w:rPr>
                  <w:t>2</w:t>
                </w:r>
                <w:r>
                  <w:rPr>
                    <w:rFonts w:ascii="Arial" w:eastAsia="Arial" w:hAnsi="Arial" w:cs="Arial"/>
                    <w:color w:val="0066FF"/>
                    <w:spacing w:val="-1"/>
                  </w:rPr>
                  <w:t>-21-31997486</w:t>
                </w:r>
              </w:p>
              <w:p w:rsidR="007F66F3" w:rsidRDefault="007F66F3">
                <w:pPr>
                  <w:spacing w:before="32"/>
                  <w:ind w:left="20"/>
                  <w:rPr>
                    <w:rFonts w:ascii="Arial" w:eastAsia="Arial" w:hAnsi="Arial" w:cs="Arial"/>
                  </w:rPr>
                </w:pPr>
                <w:proofErr w:type="gramStart"/>
                <w:r>
                  <w:rPr>
                    <w:rFonts w:ascii="Arial" w:eastAsia="Arial" w:hAnsi="Arial" w:cs="Arial"/>
                    <w:color w:val="0000FF"/>
                    <w:spacing w:val="6"/>
                  </w:rPr>
                  <w:t>W</w:t>
                </w:r>
                <w:r>
                  <w:rPr>
                    <w:rFonts w:ascii="Arial" w:eastAsia="Arial" w:hAnsi="Arial" w:cs="Arial"/>
                    <w:color w:val="0000FF"/>
                    <w:spacing w:val="-3"/>
                  </w:rPr>
                  <w:t>eb</w:t>
                </w:r>
                <w:r>
                  <w:rPr>
                    <w:rFonts w:ascii="Arial" w:eastAsia="Arial" w:hAnsi="Arial" w:cs="Arial"/>
                    <w:color w:val="0000FF"/>
                    <w:spacing w:val="-1"/>
                  </w:rPr>
                  <w:t>s</w:t>
                </w:r>
                <w:r>
                  <w:rPr>
                    <w:rFonts w:ascii="Arial" w:eastAsia="Arial" w:hAnsi="Arial" w:cs="Arial"/>
                    <w:color w:val="0000FF"/>
                  </w:rPr>
                  <w:t>i</w:t>
                </w:r>
                <w:r>
                  <w:rPr>
                    <w:rFonts w:ascii="Arial" w:eastAsia="Arial" w:hAnsi="Arial" w:cs="Arial"/>
                    <w:color w:val="0000FF"/>
                    <w:spacing w:val="1"/>
                  </w:rPr>
                  <w:t>t</w:t>
                </w:r>
                <w:r>
                  <w:rPr>
                    <w:rFonts w:ascii="Arial" w:eastAsia="Arial" w:hAnsi="Arial" w:cs="Arial"/>
                    <w:color w:val="0000FF"/>
                  </w:rPr>
                  <w:t>e</w:t>
                </w:r>
                <w:r>
                  <w:rPr>
                    <w:rFonts w:ascii="Arial" w:eastAsia="Arial" w:hAnsi="Arial" w:cs="Arial"/>
                    <w:color w:val="0000FF"/>
                    <w:spacing w:val="-2"/>
                  </w:rPr>
                  <w:t xml:space="preserve"> </w:t>
                </w:r>
                <w:hyperlink r:id="rId2">
                  <w:r>
                    <w:rPr>
                      <w:rFonts w:ascii="Arial" w:eastAsia="Arial" w:hAnsi="Arial" w:cs="Arial"/>
                      <w:color w:val="0000FF"/>
                      <w:spacing w:val="-1"/>
                    </w:rPr>
                    <w:t>:</w:t>
                  </w:r>
                  <w:r>
                    <w:rPr>
                      <w:rFonts w:ascii="Arial" w:eastAsia="Arial" w:hAnsi="Arial" w:cs="Arial"/>
                      <w:b/>
                      <w:color w:val="0000FF"/>
                    </w:rPr>
                    <w:t>w</w:t>
                  </w:r>
                  <w:r>
                    <w:rPr>
                      <w:rFonts w:ascii="Arial" w:eastAsia="Arial" w:hAnsi="Arial" w:cs="Arial"/>
                      <w:b/>
                      <w:color w:val="0000FF"/>
                      <w:spacing w:val="-1"/>
                    </w:rPr>
                    <w:t>w</w:t>
                  </w:r>
                  <w:r>
                    <w:rPr>
                      <w:rFonts w:ascii="Arial" w:eastAsia="Arial" w:hAnsi="Arial" w:cs="Arial"/>
                      <w:b/>
                      <w:color w:val="0000FF"/>
                      <w:spacing w:val="2"/>
                    </w:rPr>
                    <w:t>w</w:t>
                  </w:r>
                  <w:r>
                    <w:rPr>
                      <w:rFonts w:ascii="Arial" w:eastAsia="Arial" w:hAnsi="Arial" w:cs="Arial"/>
                      <w:b/>
                      <w:color w:val="0000FF"/>
                      <w:spacing w:val="1"/>
                    </w:rPr>
                    <w:t>.</w:t>
                  </w:r>
                  <w:r>
                    <w:rPr>
                      <w:rFonts w:ascii="Arial" w:eastAsia="Arial" w:hAnsi="Arial" w:cs="Arial"/>
                      <w:b/>
                      <w:color w:val="0000FF"/>
                      <w:spacing w:val="-1"/>
                    </w:rPr>
                    <w:t>t</w:t>
                  </w:r>
                  <w:r>
                    <w:rPr>
                      <w:rFonts w:ascii="Arial" w:eastAsia="Arial" w:hAnsi="Arial" w:cs="Arial"/>
                      <w:b/>
                      <w:color w:val="0000FF"/>
                    </w:rPr>
                    <w:t>r</w:t>
                  </w:r>
                  <w:r>
                    <w:rPr>
                      <w:rFonts w:ascii="Arial" w:eastAsia="Arial" w:hAnsi="Arial" w:cs="Arial"/>
                      <w:b/>
                      <w:color w:val="0000FF"/>
                      <w:spacing w:val="-1"/>
                    </w:rPr>
                    <w:t>as</w:t>
                  </w:r>
                  <w:r>
                    <w:rPr>
                      <w:rFonts w:ascii="Arial" w:eastAsia="Arial" w:hAnsi="Arial" w:cs="Arial"/>
                      <w:b/>
                      <w:color w:val="0000FF"/>
                    </w:rPr>
                    <w:t>pa</w:t>
                  </w:r>
                  <w:r>
                    <w:rPr>
                      <w:rFonts w:ascii="Arial" w:eastAsia="Arial" w:hAnsi="Arial" w:cs="Arial"/>
                      <w:b/>
                      <w:color w:val="0000FF"/>
                      <w:spacing w:val="-3"/>
                    </w:rPr>
                    <w:t>c</w:t>
                  </w:r>
                  <w:r>
                    <w:rPr>
                      <w:rFonts w:ascii="Arial" w:eastAsia="Arial" w:hAnsi="Arial" w:cs="Arial"/>
                      <w:b/>
                      <w:color w:val="0000FF"/>
                      <w:spacing w:val="1"/>
                    </w:rPr>
                    <w:t>.</w:t>
                  </w:r>
                  <w:r>
                    <w:rPr>
                      <w:rFonts w:ascii="Arial" w:eastAsia="Arial" w:hAnsi="Arial" w:cs="Arial"/>
                      <w:b/>
                      <w:color w:val="0000FF"/>
                    </w:rPr>
                    <w:t>co</w:t>
                  </w:r>
                  <w:r>
                    <w:rPr>
                      <w:rFonts w:ascii="Arial" w:eastAsia="Arial" w:hAnsi="Arial" w:cs="Arial"/>
                      <w:b/>
                      <w:color w:val="0000FF"/>
                      <w:spacing w:val="-1"/>
                    </w:rPr>
                    <w:t>.</w:t>
                  </w:r>
                  <w:r>
                    <w:rPr>
                      <w:rFonts w:ascii="Arial" w:eastAsia="Arial" w:hAnsi="Arial" w:cs="Arial"/>
                      <w:b/>
                      <w:color w:val="0000FF"/>
                      <w:spacing w:val="1"/>
                    </w:rPr>
                    <w:t>i</w:t>
                  </w:r>
                  <w:r>
                    <w:rPr>
                      <w:rFonts w:ascii="Arial" w:eastAsia="Arial" w:hAnsi="Arial" w:cs="Arial"/>
                      <w:b/>
                      <w:color w:val="0000FF"/>
                    </w:rPr>
                    <w:t>d</w:t>
                  </w:r>
                  <w:proofErr w:type="gramEnd"/>
                </w:hyperlink>
                <w:r>
                  <w:rPr>
                    <w:rFonts w:ascii="Arial" w:eastAsia="Arial" w:hAnsi="Arial" w:cs="Arial"/>
                    <w:b/>
                    <w:color w:val="0000FF"/>
                    <w:spacing w:val="-1"/>
                  </w:rPr>
                  <w:t xml:space="preserve"> </w:t>
                </w:r>
                <w:r>
                  <w:rPr>
                    <w:rFonts w:ascii="Arial" w:eastAsia="Arial" w:hAnsi="Arial" w:cs="Arial"/>
                    <w:color w:val="0000FF"/>
                    <w:spacing w:val="-2"/>
                  </w:rPr>
                  <w:t>E</w:t>
                </w:r>
                <w:r>
                  <w:rPr>
                    <w:rFonts w:ascii="Arial" w:eastAsia="Arial" w:hAnsi="Arial" w:cs="Arial"/>
                    <w:color w:val="0000FF"/>
                    <w:spacing w:val="3"/>
                  </w:rPr>
                  <w:t>m</w:t>
                </w:r>
                <w:r>
                  <w:rPr>
                    <w:rFonts w:ascii="Arial" w:eastAsia="Arial" w:hAnsi="Arial" w:cs="Arial"/>
                    <w:color w:val="0000FF"/>
                    <w:spacing w:val="-1"/>
                  </w:rPr>
                  <w:t>a</w:t>
                </w:r>
                <w:r>
                  <w:rPr>
                    <w:rFonts w:ascii="Arial" w:eastAsia="Arial" w:hAnsi="Arial" w:cs="Arial"/>
                    <w:color w:val="0000FF"/>
                  </w:rPr>
                  <w:t>il</w:t>
                </w:r>
                <w:r>
                  <w:rPr>
                    <w:rFonts w:ascii="Arial" w:eastAsia="Arial" w:hAnsi="Arial" w:cs="Arial"/>
                    <w:color w:val="0000FF"/>
                    <w:spacing w:val="-1"/>
                  </w:rPr>
                  <w:t xml:space="preserve"> </w:t>
                </w:r>
                <w:hyperlink r:id="rId3">
                  <w:r>
                    <w:rPr>
                      <w:rFonts w:ascii="Arial" w:eastAsia="Arial" w:hAnsi="Arial" w:cs="Arial"/>
                      <w:color w:val="0000FF"/>
                    </w:rPr>
                    <w:t>: info</w:t>
                  </w:r>
                  <w:r>
                    <w:rPr>
                      <w:rFonts w:ascii="Arial" w:eastAsia="Arial" w:hAnsi="Arial" w:cs="Arial"/>
                      <w:color w:val="0000FF"/>
                      <w:spacing w:val="-3"/>
                    </w:rPr>
                    <w:t>@</w:t>
                  </w:r>
                  <w:r>
                    <w:rPr>
                      <w:rFonts w:ascii="Arial" w:eastAsia="Arial" w:hAnsi="Arial" w:cs="Arial"/>
                      <w:color w:val="0000FF"/>
                      <w:spacing w:val="1"/>
                    </w:rPr>
                    <w:t>t</w:t>
                  </w:r>
                  <w:r>
                    <w:rPr>
                      <w:rFonts w:ascii="Arial" w:eastAsia="Arial" w:hAnsi="Arial" w:cs="Arial"/>
                      <w:color w:val="0000FF"/>
                      <w:spacing w:val="-1"/>
                    </w:rPr>
                    <w:t>ra</w:t>
                  </w:r>
                  <w:r>
                    <w:rPr>
                      <w:rFonts w:ascii="Arial" w:eastAsia="Arial" w:hAnsi="Arial" w:cs="Arial"/>
                      <w:color w:val="0000FF"/>
                      <w:spacing w:val="1"/>
                    </w:rPr>
                    <w:t>s</w:t>
                  </w:r>
                  <w:r>
                    <w:rPr>
                      <w:rFonts w:ascii="Arial" w:eastAsia="Arial" w:hAnsi="Arial" w:cs="Arial"/>
                      <w:color w:val="0000FF"/>
                      <w:spacing w:val="-1"/>
                    </w:rPr>
                    <w:t>pac</w:t>
                  </w:r>
                  <w:r>
                    <w:rPr>
                      <w:rFonts w:ascii="Arial" w:eastAsia="Arial" w:hAnsi="Arial" w:cs="Arial"/>
                      <w:color w:val="0000FF"/>
                      <w:spacing w:val="2"/>
                    </w:rPr>
                    <w:t>.</w:t>
                  </w:r>
                  <w:r>
                    <w:rPr>
                      <w:rFonts w:ascii="Arial" w:eastAsia="Arial" w:hAnsi="Arial" w:cs="Arial"/>
                      <w:color w:val="0000FF"/>
                      <w:spacing w:val="1"/>
                    </w:rPr>
                    <w:t>c</w:t>
                  </w:r>
                  <w:r>
                    <w:rPr>
                      <w:rFonts w:ascii="Arial" w:eastAsia="Arial" w:hAnsi="Arial" w:cs="Arial"/>
                      <w:color w:val="0000FF"/>
                      <w:spacing w:val="-3"/>
                    </w:rPr>
                    <w:t>o</w:t>
                  </w:r>
                  <w:r>
                    <w:rPr>
                      <w:rFonts w:ascii="Arial" w:eastAsia="Arial" w:hAnsi="Arial" w:cs="Arial"/>
                      <w:color w:val="0000FF"/>
                      <w:spacing w:val="-1"/>
                    </w:rPr>
                    <w:t>.</w:t>
                  </w:r>
                  <w:r>
                    <w:rPr>
                      <w:rFonts w:ascii="Arial" w:eastAsia="Arial" w:hAnsi="Arial" w:cs="Arial"/>
                      <w:color w:val="0000FF"/>
                    </w:rPr>
                    <w:t>id</w:t>
                  </w:r>
                </w:hyperlink>
              </w:p>
            </w:txbxContent>
          </v:textbox>
          <w10:wrap anchorx="page" anchory="page"/>
        </v:shape>
      </w:pict>
    </w:r>
    <w:r>
      <w:pict>
        <v:shape id="_x0000_s2061" type="#_x0000_t202" style="position:absolute;margin-left:87.45pt;margin-top:48.3pt;width:126.4pt;height:13pt;z-index:-251652096;mso-position-horizontal-relative:page;mso-position-vertical-relative:page" filled="f" stroked="f">
          <v:textbox inset="0,0,0,0">
            <w:txbxContent>
              <w:p w:rsidR="007F66F3" w:rsidRDefault="007F66F3">
                <w:pPr>
                  <w:spacing w:line="240" w:lineRule="exact"/>
                  <w:ind w:left="20" w:right="-33"/>
                  <w:rPr>
                    <w:rFonts w:ascii="Book Antiqua" w:eastAsia="Book Antiqua" w:hAnsi="Book Antiqua" w:cs="Book Antiqua"/>
                    <w:sz w:val="22"/>
                    <w:szCs w:val="22"/>
                  </w:rPr>
                </w:pPr>
                <w:r>
                  <w:rPr>
                    <w:rFonts w:ascii="Book Antiqua" w:eastAsia="Book Antiqua" w:hAnsi="Book Antiqua" w:cs="Book Antiqua"/>
                    <w:b/>
                    <w:color w:val="0000FF"/>
                    <w:position w:val="1"/>
                    <w:sz w:val="22"/>
                    <w:szCs w:val="22"/>
                  </w:rPr>
                  <w:t>M</w:t>
                </w:r>
                <w:r>
                  <w:rPr>
                    <w:rFonts w:ascii="Book Antiqua" w:eastAsia="Book Antiqua" w:hAnsi="Book Antiqua" w:cs="Book Antiqua"/>
                    <w:b/>
                    <w:color w:val="0000FF"/>
                    <w:spacing w:val="1"/>
                    <w:position w:val="1"/>
                    <w:sz w:val="22"/>
                    <w:szCs w:val="22"/>
                  </w:rPr>
                  <w:t>A</w:t>
                </w:r>
                <w:r>
                  <w:rPr>
                    <w:rFonts w:ascii="Book Antiqua" w:eastAsia="Book Antiqua" w:hAnsi="Book Antiqua" w:cs="Book Antiqua"/>
                    <w:b/>
                    <w:color w:val="0000FF"/>
                    <w:spacing w:val="-1"/>
                    <w:position w:val="1"/>
                    <w:sz w:val="22"/>
                    <w:szCs w:val="22"/>
                  </w:rPr>
                  <w:t>K</w:t>
                </w:r>
                <w:r>
                  <w:rPr>
                    <w:rFonts w:ascii="Book Antiqua" w:eastAsia="Book Antiqua" w:hAnsi="Book Antiqua" w:cs="Book Antiqua"/>
                    <w:b/>
                    <w:color w:val="0000FF"/>
                    <w:spacing w:val="2"/>
                    <w:position w:val="1"/>
                    <w:sz w:val="22"/>
                    <w:szCs w:val="22"/>
                  </w:rPr>
                  <w:t>M</w:t>
                </w:r>
                <w:r>
                  <w:rPr>
                    <w:rFonts w:ascii="Book Antiqua" w:eastAsia="Book Antiqua" w:hAnsi="Book Antiqua" w:cs="Book Antiqua"/>
                    <w:b/>
                    <w:color w:val="0000FF"/>
                    <w:spacing w:val="-1"/>
                    <w:position w:val="1"/>
                    <w:sz w:val="22"/>
                    <w:szCs w:val="22"/>
                  </w:rPr>
                  <w:t>U</w:t>
                </w:r>
                <w:r>
                  <w:rPr>
                    <w:rFonts w:ascii="Book Antiqua" w:eastAsia="Book Antiqua" w:hAnsi="Book Antiqua" w:cs="Book Antiqua"/>
                    <w:b/>
                    <w:color w:val="0000FF"/>
                    <w:position w:val="1"/>
                    <w:sz w:val="22"/>
                    <w:szCs w:val="22"/>
                  </w:rPr>
                  <w:t>R</w:t>
                </w:r>
                <w:r>
                  <w:rPr>
                    <w:rFonts w:ascii="Book Antiqua" w:eastAsia="Book Antiqua" w:hAnsi="Book Antiqua" w:cs="Book Antiqua"/>
                    <w:b/>
                    <w:color w:val="0000FF"/>
                    <w:spacing w:val="-12"/>
                    <w:position w:val="1"/>
                    <w:sz w:val="22"/>
                    <w:szCs w:val="22"/>
                  </w:rPr>
                  <w:t xml:space="preserve"> </w:t>
                </w:r>
                <w:r>
                  <w:rPr>
                    <w:rFonts w:ascii="Book Antiqua" w:eastAsia="Book Antiqua" w:hAnsi="Book Antiqua" w:cs="Book Antiqua"/>
                    <w:b/>
                    <w:color w:val="0000FF"/>
                    <w:position w:val="1"/>
                    <w:sz w:val="22"/>
                    <w:szCs w:val="22"/>
                  </w:rPr>
                  <w:t>S</w:t>
                </w:r>
                <w:r>
                  <w:rPr>
                    <w:rFonts w:ascii="Book Antiqua" w:eastAsia="Book Antiqua" w:hAnsi="Book Antiqua" w:cs="Book Antiqua"/>
                    <w:b/>
                    <w:color w:val="0000FF"/>
                    <w:spacing w:val="1"/>
                    <w:position w:val="1"/>
                    <w:sz w:val="22"/>
                    <w:szCs w:val="22"/>
                  </w:rPr>
                  <w:t>E</w:t>
                </w:r>
                <w:r>
                  <w:rPr>
                    <w:rFonts w:ascii="Book Antiqua" w:eastAsia="Book Antiqua" w:hAnsi="Book Antiqua" w:cs="Book Antiqua"/>
                    <w:b/>
                    <w:color w:val="0000FF"/>
                    <w:spacing w:val="2"/>
                    <w:position w:val="1"/>
                    <w:sz w:val="22"/>
                    <w:szCs w:val="22"/>
                  </w:rPr>
                  <w:t>J</w:t>
                </w:r>
                <w:r>
                  <w:rPr>
                    <w:rFonts w:ascii="Book Antiqua" w:eastAsia="Book Antiqua" w:hAnsi="Book Antiqua" w:cs="Book Antiqua"/>
                    <w:b/>
                    <w:color w:val="0000FF"/>
                    <w:spacing w:val="1"/>
                    <w:position w:val="1"/>
                    <w:sz w:val="22"/>
                    <w:szCs w:val="22"/>
                  </w:rPr>
                  <w:t>A</w:t>
                </w:r>
                <w:r>
                  <w:rPr>
                    <w:rFonts w:ascii="Book Antiqua" w:eastAsia="Book Antiqua" w:hAnsi="Book Antiqua" w:cs="Book Antiqua"/>
                    <w:b/>
                    <w:color w:val="0000FF"/>
                    <w:spacing w:val="-1"/>
                    <w:position w:val="1"/>
                    <w:sz w:val="22"/>
                    <w:szCs w:val="22"/>
                  </w:rPr>
                  <w:t>H</w:t>
                </w:r>
                <w:r>
                  <w:rPr>
                    <w:rFonts w:ascii="Book Antiqua" w:eastAsia="Book Antiqua" w:hAnsi="Book Antiqua" w:cs="Book Antiqua"/>
                    <w:b/>
                    <w:color w:val="0000FF"/>
                    <w:spacing w:val="2"/>
                    <w:position w:val="1"/>
                    <w:sz w:val="22"/>
                    <w:szCs w:val="22"/>
                  </w:rPr>
                  <w:t>T</w:t>
                </w:r>
                <w:r>
                  <w:rPr>
                    <w:rFonts w:ascii="Book Antiqua" w:eastAsia="Book Antiqua" w:hAnsi="Book Antiqua" w:cs="Book Antiqua"/>
                    <w:b/>
                    <w:color w:val="0000FF"/>
                    <w:position w:val="1"/>
                    <w:sz w:val="22"/>
                    <w:szCs w:val="22"/>
                  </w:rPr>
                  <w:t>ERA</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247" w:rsidRDefault="005A7F21">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60.1pt;margin-top:10.85pt;width:180pt;height:31.75pt;z-index:-251660288;mso-position-horizontal-relative:page;mso-position-vertical-relative:page">
          <v:imagedata r:id="rId1" o:title=""/>
          <w10:wrap anchorx="page" anchory="page"/>
        </v:shape>
      </w:pict>
    </w:r>
    <w:r>
      <w:pict>
        <v:group id="_x0000_s2051" style="position:absolute;margin-left:12.35pt;margin-top:63.35pt;width:575.35pt;height:3.65pt;z-index:-251659264;mso-position-horizontal-relative:page;mso-position-vertical-relative:page" coordorigin="247,1267" coordsize="11507,73">
          <v:shape id="_x0000_s2053" style="position:absolute;left:269;top:1275;width:11462;height:0" coordorigin="269,1275" coordsize="11462,0" path="m269,1275r11462,e" filled="f" strokeweight=".8pt">
            <v:path arrowok="t"/>
          </v:shape>
          <v:shape id="_x0000_s2052" style="position:absolute;left:269;top:1317;width:11462;height:0" coordorigin="269,1317" coordsize="11462,0" path="m269,1317r11462,e" filled="f" strokeweight="2.23pt">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300.75pt;margin-top:9.45pt;width:270.9pt;height:52.8pt;z-index:-251658240;mso-position-horizontal-relative:page;mso-position-vertical-relative:page" filled="f" stroked="f">
          <v:textbox inset="0,0,0,0">
            <w:txbxContent>
              <w:p w:rsidR="00840247" w:rsidRDefault="005A7F21">
                <w:pPr>
                  <w:spacing w:line="240" w:lineRule="exact"/>
                  <w:ind w:left="20"/>
                  <w:rPr>
                    <w:rFonts w:ascii="Arial" w:eastAsia="Arial" w:hAnsi="Arial" w:cs="Arial"/>
                    <w:sz w:val="22"/>
                    <w:szCs w:val="22"/>
                  </w:rPr>
                </w:pPr>
                <w:r>
                  <w:rPr>
                    <w:rFonts w:ascii="Arial" w:eastAsia="Arial" w:hAnsi="Arial" w:cs="Arial"/>
                    <w:b/>
                    <w:color w:val="0066FF"/>
                    <w:sz w:val="22"/>
                    <w:szCs w:val="22"/>
                  </w:rPr>
                  <w:t>PT.</w:t>
                </w:r>
                <w:r>
                  <w:rPr>
                    <w:rFonts w:ascii="Arial" w:eastAsia="Arial" w:hAnsi="Arial" w:cs="Arial"/>
                    <w:b/>
                    <w:color w:val="0066FF"/>
                    <w:spacing w:val="-3"/>
                    <w:sz w:val="22"/>
                    <w:szCs w:val="22"/>
                  </w:rPr>
                  <w:t xml:space="preserve"> </w:t>
                </w:r>
                <w:r>
                  <w:rPr>
                    <w:rFonts w:ascii="Arial" w:eastAsia="Arial" w:hAnsi="Arial" w:cs="Arial"/>
                    <w:b/>
                    <w:color w:val="0066FF"/>
                    <w:sz w:val="22"/>
                    <w:szCs w:val="22"/>
                  </w:rPr>
                  <w:t>T</w:t>
                </w:r>
                <w:r>
                  <w:rPr>
                    <w:rFonts w:ascii="Arial" w:eastAsia="Arial" w:hAnsi="Arial" w:cs="Arial"/>
                    <w:b/>
                    <w:color w:val="0066FF"/>
                    <w:spacing w:val="4"/>
                    <w:sz w:val="22"/>
                    <w:szCs w:val="22"/>
                  </w:rPr>
                  <w:t>R</w:t>
                </w:r>
                <w:r>
                  <w:rPr>
                    <w:rFonts w:ascii="Arial" w:eastAsia="Arial" w:hAnsi="Arial" w:cs="Arial"/>
                    <w:b/>
                    <w:color w:val="0066FF"/>
                    <w:spacing w:val="-7"/>
                    <w:sz w:val="22"/>
                    <w:szCs w:val="22"/>
                  </w:rPr>
                  <w:t>A</w:t>
                </w:r>
                <w:r>
                  <w:rPr>
                    <w:rFonts w:ascii="Arial" w:eastAsia="Arial" w:hAnsi="Arial" w:cs="Arial"/>
                    <w:b/>
                    <w:color w:val="0066FF"/>
                    <w:spacing w:val="2"/>
                    <w:sz w:val="22"/>
                    <w:szCs w:val="22"/>
                  </w:rPr>
                  <w:t>S</w:t>
                </w:r>
                <w:r>
                  <w:rPr>
                    <w:rFonts w:ascii="Arial" w:eastAsia="Arial" w:hAnsi="Arial" w:cs="Arial"/>
                    <w:b/>
                    <w:color w:val="0066FF"/>
                    <w:spacing w:val="4"/>
                    <w:sz w:val="22"/>
                    <w:szCs w:val="22"/>
                  </w:rPr>
                  <w:t>P</w:t>
                </w:r>
                <w:r>
                  <w:rPr>
                    <w:rFonts w:ascii="Arial" w:eastAsia="Arial" w:hAnsi="Arial" w:cs="Arial"/>
                    <w:b/>
                    <w:color w:val="0066FF"/>
                    <w:spacing w:val="-7"/>
                    <w:sz w:val="22"/>
                    <w:szCs w:val="22"/>
                  </w:rPr>
                  <w:t>A</w:t>
                </w:r>
                <w:r>
                  <w:rPr>
                    <w:rFonts w:ascii="Arial" w:eastAsia="Arial" w:hAnsi="Arial" w:cs="Arial"/>
                    <w:b/>
                    <w:color w:val="0066FF"/>
                    <w:sz w:val="22"/>
                    <w:szCs w:val="22"/>
                  </w:rPr>
                  <w:t>C</w:t>
                </w:r>
                <w:r>
                  <w:rPr>
                    <w:rFonts w:ascii="Arial" w:eastAsia="Arial" w:hAnsi="Arial" w:cs="Arial"/>
                    <w:b/>
                    <w:color w:val="0066FF"/>
                    <w:spacing w:val="-9"/>
                    <w:sz w:val="22"/>
                    <w:szCs w:val="22"/>
                  </w:rPr>
                  <w:t xml:space="preserve"> </w:t>
                </w:r>
                <w:proofErr w:type="spellStart"/>
                <w:r>
                  <w:rPr>
                    <w:rFonts w:ascii="Arial" w:eastAsia="Arial" w:hAnsi="Arial" w:cs="Arial"/>
                    <w:b/>
                    <w:color w:val="0066FF"/>
                    <w:spacing w:val="4"/>
                    <w:sz w:val="22"/>
                    <w:szCs w:val="22"/>
                  </w:rPr>
                  <w:t>M</w:t>
                </w:r>
                <w:r>
                  <w:rPr>
                    <w:rFonts w:ascii="Arial" w:eastAsia="Arial" w:hAnsi="Arial" w:cs="Arial"/>
                    <w:b/>
                    <w:color w:val="0066FF"/>
                    <w:sz w:val="22"/>
                    <w:szCs w:val="22"/>
                  </w:rPr>
                  <w:t>akmur</w:t>
                </w:r>
                <w:proofErr w:type="spellEnd"/>
                <w:r>
                  <w:rPr>
                    <w:rFonts w:ascii="Arial" w:eastAsia="Arial" w:hAnsi="Arial" w:cs="Arial"/>
                    <w:b/>
                    <w:color w:val="0066FF"/>
                    <w:spacing w:val="-8"/>
                    <w:sz w:val="22"/>
                    <w:szCs w:val="22"/>
                  </w:rPr>
                  <w:t xml:space="preserve"> </w:t>
                </w:r>
                <w:r>
                  <w:rPr>
                    <w:rFonts w:ascii="Arial" w:eastAsia="Arial" w:hAnsi="Arial" w:cs="Arial"/>
                    <w:b/>
                    <w:color w:val="0066FF"/>
                    <w:sz w:val="22"/>
                    <w:szCs w:val="22"/>
                  </w:rPr>
                  <w:t>S</w:t>
                </w:r>
                <w:r>
                  <w:rPr>
                    <w:rFonts w:ascii="Arial" w:eastAsia="Arial" w:hAnsi="Arial" w:cs="Arial"/>
                    <w:b/>
                    <w:color w:val="0066FF"/>
                    <w:spacing w:val="1"/>
                    <w:sz w:val="22"/>
                    <w:szCs w:val="22"/>
                  </w:rPr>
                  <w:t>e</w:t>
                </w:r>
                <w:r>
                  <w:rPr>
                    <w:rFonts w:ascii="Arial" w:eastAsia="Arial" w:hAnsi="Arial" w:cs="Arial"/>
                    <w:b/>
                    <w:color w:val="0066FF"/>
                    <w:spacing w:val="-2"/>
                    <w:sz w:val="22"/>
                    <w:szCs w:val="22"/>
                  </w:rPr>
                  <w:t>j</w:t>
                </w:r>
                <w:r>
                  <w:rPr>
                    <w:rFonts w:ascii="Arial" w:eastAsia="Arial" w:hAnsi="Arial" w:cs="Arial"/>
                    <w:b/>
                    <w:color w:val="0066FF"/>
                    <w:sz w:val="22"/>
                    <w:szCs w:val="22"/>
                  </w:rPr>
                  <w:t>aht</w:t>
                </w:r>
                <w:r>
                  <w:rPr>
                    <w:rFonts w:ascii="Arial" w:eastAsia="Arial" w:hAnsi="Arial" w:cs="Arial"/>
                    <w:b/>
                    <w:color w:val="0066FF"/>
                    <w:spacing w:val="1"/>
                    <w:sz w:val="22"/>
                    <w:szCs w:val="22"/>
                  </w:rPr>
                  <w:t>e</w:t>
                </w:r>
                <w:r>
                  <w:rPr>
                    <w:rFonts w:ascii="Arial" w:eastAsia="Arial" w:hAnsi="Arial" w:cs="Arial"/>
                    <w:b/>
                    <w:color w:val="0066FF"/>
                    <w:sz w:val="22"/>
                    <w:szCs w:val="22"/>
                  </w:rPr>
                  <w:t>ra</w:t>
                </w:r>
              </w:p>
              <w:p w:rsidR="00840247" w:rsidRDefault="005A7F21">
                <w:pPr>
                  <w:spacing w:before="39"/>
                  <w:ind w:left="20" w:right="-34"/>
                  <w:rPr>
                    <w:rFonts w:ascii="Arial" w:eastAsia="Arial" w:hAnsi="Arial" w:cs="Arial"/>
                  </w:rPr>
                </w:pPr>
                <w:r>
                  <w:rPr>
                    <w:rFonts w:ascii="Arial" w:eastAsia="Arial" w:hAnsi="Arial" w:cs="Arial"/>
                    <w:color w:val="0066FF"/>
                  </w:rPr>
                  <w:t>Of</w:t>
                </w:r>
                <w:r>
                  <w:rPr>
                    <w:rFonts w:ascii="Arial" w:eastAsia="Arial" w:hAnsi="Arial" w:cs="Arial"/>
                    <w:color w:val="0066FF"/>
                    <w:spacing w:val="1"/>
                  </w:rPr>
                  <w:t>f</w:t>
                </w:r>
                <w:r>
                  <w:rPr>
                    <w:rFonts w:ascii="Arial" w:eastAsia="Arial" w:hAnsi="Arial" w:cs="Arial"/>
                    <w:color w:val="0066FF"/>
                    <w:spacing w:val="-2"/>
                  </w:rPr>
                  <w:t>i</w:t>
                </w:r>
                <w:r>
                  <w:rPr>
                    <w:rFonts w:ascii="Arial" w:eastAsia="Arial" w:hAnsi="Arial" w:cs="Arial"/>
                    <w:color w:val="0066FF"/>
                    <w:spacing w:val="1"/>
                  </w:rPr>
                  <w:t>c</w:t>
                </w:r>
                <w:r>
                  <w:rPr>
                    <w:rFonts w:ascii="Arial" w:eastAsia="Arial" w:hAnsi="Arial" w:cs="Arial"/>
                    <w:color w:val="0066FF"/>
                  </w:rPr>
                  <w:t>e</w:t>
                </w:r>
                <w:r>
                  <w:rPr>
                    <w:rFonts w:ascii="Arial" w:eastAsia="Arial" w:hAnsi="Arial" w:cs="Arial"/>
                    <w:color w:val="0066FF"/>
                    <w:spacing w:val="-2"/>
                  </w:rPr>
                  <w:t xml:space="preserve"> </w:t>
                </w:r>
                <w:r>
                  <w:rPr>
                    <w:rFonts w:ascii="Arial" w:eastAsia="Arial" w:hAnsi="Arial" w:cs="Arial"/>
                    <w:color w:val="0066FF"/>
                    <w:spacing w:val="1"/>
                  </w:rPr>
                  <w:t>P</w:t>
                </w:r>
                <w:r>
                  <w:rPr>
                    <w:rFonts w:ascii="Arial" w:eastAsia="Arial" w:hAnsi="Arial" w:cs="Arial"/>
                    <w:color w:val="0066FF"/>
                    <w:spacing w:val="-1"/>
                  </w:rPr>
                  <w:t>a</w:t>
                </w:r>
                <w:r>
                  <w:rPr>
                    <w:rFonts w:ascii="Arial" w:eastAsia="Arial" w:hAnsi="Arial" w:cs="Arial"/>
                    <w:color w:val="0066FF"/>
                    <w:spacing w:val="-3"/>
                  </w:rPr>
                  <w:t>r</w:t>
                </w:r>
                <w:r>
                  <w:rPr>
                    <w:rFonts w:ascii="Arial" w:eastAsia="Arial" w:hAnsi="Arial" w:cs="Arial"/>
                    <w:color w:val="0066FF"/>
                  </w:rPr>
                  <w:t>k</w:t>
                </w:r>
                <w:r>
                  <w:rPr>
                    <w:rFonts w:ascii="Arial" w:eastAsia="Arial" w:hAnsi="Arial" w:cs="Arial"/>
                    <w:color w:val="0066FF"/>
                    <w:spacing w:val="2"/>
                  </w:rPr>
                  <w:t xml:space="preserve"> </w:t>
                </w:r>
                <w:proofErr w:type="spellStart"/>
                <w:r>
                  <w:rPr>
                    <w:rFonts w:ascii="Arial" w:eastAsia="Arial" w:hAnsi="Arial" w:cs="Arial"/>
                    <w:color w:val="0066FF"/>
                  </w:rPr>
                  <w:t>Th</w:t>
                </w:r>
                <w:r>
                  <w:rPr>
                    <w:rFonts w:ascii="Arial" w:eastAsia="Arial" w:hAnsi="Arial" w:cs="Arial"/>
                    <w:color w:val="0066FF"/>
                    <w:spacing w:val="-3"/>
                  </w:rPr>
                  <w:t>a</w:t>
                </w:r>
                <w:r>
                  <w:rPr>
                    <w:rFonts w:ascii="Arial" w:eastAsia="Arial" w:hAnsi="Arial" w:cs="Arial"/>
                    <w:color w:val="0066FF"/>
                    <w:spacing w:val="3"/>
                  </w:rPr>
                  <w:t>m</w:t>
                </w:r>
                <w:r>
                  <w:rPr>
                    <w:rFonts w:ascii="Arial" w:eastAsia="Arial" w:hAnsi="Arial" w:cs="Arial"/>
                    <w:color w:val="0066FF"/>
                    <w:spacing w:val="-1"/>
                  </w:rPr>
                  <w:t>r</w:t>
                </w:r>
                <w:r>
                  <w:rPr>
                    <w:rFonts w:ascii="Arial" w:eastAsia="Arial" w:hAnsi="Arial" w:cs="Arial"/>
                    <w:color w:val="0066FF"/>
                  </w:rPr>
                  <w:t>in</w:t>
                </w:r>
                <w:proofErr w:type="spellEnd"/>
                <w:r>
                  <w:rPr>
                    <w:rFonts w:ascii="Arial" w:eastAsia="Arial" w:hAnsi="Arial" w:cs="Arial"/>
                    <w:color w:val="0066FF"/>
                  </w:rPr>
                  <w:t xml:space="preserve"> C</w:t>
                </w:r>
                <w:r>
                  <w:rPr>
                    <w:rFonts w:ascii="Arial" w:eastAsia="Arial" w:hAnsi="Arial" w:cs="Arial"/>
                    <w:color w:val="0066FF"/>
                    <w:spacing w:val="-2"/>
                  </w:rPr>
                  <w:t>i</w:t>
                </w:r>
                <w:r>
                  <w:rPr>
                    <w:rFonts w:ascii="Arial" w:eastAsia="Arial" w:hAnsi="Arial" w:cs="Arial"/>
                    <w:color w:val="0066FF"/>
                    <w:spacing w:val="1"/>
                  </w:rPr>
                  <w:t>t</w:t>
                </w:r>
                <w:r>
                  <w:rPr>
                    <w:rFonts w:ascii="Arial" w:eastAsia="Arial" w:hAnsi="Arial" w:cs="Arial"/>
                    <w:color w:val="0066FF"/>
                  </w:rPr>
                  <w:t>y</w:t>
                </w:r>
                <w:r>
                  <w:rPr>
                    <w:rFonts w:ascii="Arial" w:eastAsia="Arial" w:hAnsi="Arial" w:cs="Arial"/>
                    <w:color w:val="0066FF"/>
                    <w:spacing w:val="-3"/>
                  </w:rPr>
                  <w:t xml:space="preserve"> </w:t>
                </w:r>
                <w:r>
                  <w:rPr>
                    <w:rFonts w:ascii="Arial" w:eastAsia="Arial" w:hAnsi="Arial" w:cs="Arial"/>
                    <w:color w:val="0066FF"/>
                    <w:spacing w:val="1"/>
                  </w:rPr>
                  <w:t>B</w:t>
                </w:r>
                <w:r>
                  <w:rPr>
                    <w:rFonts w:ascii="Arial" w:eastAsia="Arial" w:hAnsi="Arial" w:cs="Arial"/>
                    <w:color w:val="0066FF"/>
                  </w:rPr>
                  <w:t>l</w:t>
                </w:r>
                <w:r>
                  <w:rPr>
                    <w:rFonts w:ascii="Arial" w:eastAsia="Arial" w:hAnsi="Arial" w:cs="Arial"/>
                    <w:color w:val="0066FF"/>
                    <w:spacing w:val="-3"/>
                  </w:rPr>
                  <w:t>o</w:t>
                </w:r>
                <w:r>
                  <w:rPr>
                    <w:rFonts w:ascii="Arial" w:eastAsia="Arial" w:hAnsi="Arial" w:cs="Arial"/>
                    <w:color w:val="0066FF"/>
                  </w:rPr>
                  <w:t>k</w:t>
                </w:r>
                <w:r>
                  <w:rPr>
                    <w:rFonts w:ascii="Arial" w:eastAsia="Arial" w:hAnsi="Arial" w:cs="Arial"/>
                    <w:color w:val="0066FF"/>
                    <w:spacing w:val="4"/>
                  </w:rPr>
                  <w:t xml:space="preserve"> </w:t>
                </w:r>
                <w:r>
                  <w:rPr>
                    <w:rFonts w:ascii="Arial" w:eastAsia="Arial" w:hAnsi="Arial" w:cs="Arial"/>
                    <w:color w:val="0066FF"/>
                    <w:spacing w:val="-2"/>
                  </w:rPr>
                  <w:t>A</w:t>
                </w:r>
                <w:r>
                  <w:rPr>
                    <w:rFonts w:ascii="Arial" w:eastAsia="Arial" w:hAnsi="Arial" w:cs="Arial"/>
                    <w:color w:val="0066FF"/>
                    <w:spacing w:val="3"/>
                  </w:rPr>
                  <w:t>A</w:t>
                </w:r>
                <w:r>
                  <w:rPr>
                    <w:rFonts w:ascii="Arial" w:eastAsia="Arial" w:hAnsi="Arial" w:cs="Arial"/>
                    <w:color w:val="0066FF"/>
                  </w:rPr>
                  <w:t>-</w:t>
                </w:r>
                <w:r>
                  <w:rPr>
                    <w:rFonts w:ascii="Arial" w:eastAsia="Arial" w:hAnsi="Arial" w:cs="Arial"/>
                    <w:color w:val="0066FF"/>
                    <w:spacing w:val="-1"/>
                  </w:rPr>
                  <w:t>02</w:t>
                </w:r>
                <w:r>
                  <w:rPr>
                    <w:rFonts w:ascii="Arial" w:eastAsia="Arial" w:hAnsi="Arial" w:cs="Arial"/>
                    <w:color w:val="0066FF"/>
                  </w:rPr>
                  <w:t xml:space="preserve">, </w:t>
                </w:r>
                <w:r>
                  <w:rPr>
                    <w:rFonts w:ascii="Arial" w:eastAsia="Arial" w:hAnsi="Arial" w:cs="Arial"/>
                    <w:color w:val="0066FF"/>
                    <w:spacing w:val="1"/>
                  </w:rPr>
                  <w:t>J</w:t>
                </w:r>
                <w:r>
                  <w:rPr>
                    <w:rFonts w:ascii="Arial" w:eastAsia="Arial" w:hAnsi="Arial" w:cs="Arial"/>
                    <w:color w:val="0066FF"/>
                    <w:spacing w:val="-2"/>
                  </w:rPr>
                  <w:t>l</w:t>
                </w:r>
                <w:r>
                  <w:rPr>
                    <w:rFonts w:ascii="Arial" w:eastAsia="Arial" w:hAnsi="Arial" w:cs="Arial"/>
                    <w:color w:val="0066FF"/>
                  </w:rPr>
                  <w:t xml:space="preserve">. </w:t>
                </w:r>
                <w:proofErr w:type="spellStart"/>
                <w:r>
                  <w:rPr>
                    <w:rFonts w:ascii="Arial" w:eastAsia="Arial" w:hAnsi="Arial" w:cs="Arial"/>
                    <w:color w:val="0066FF"/>
                    <w:spacing w:val="1"/>
                  </w:rPr>
                  <w:t>K</w:t>
                </w:r>
                <w:r>
                  <w:rPr>
                    <w:rFonts w:ascii="Arial" w:eastAsia="Arial" w:hAnsi="Arial" w:cs="Arial"/>
                    <w:color w:val="0066FF"/>
                    <w:spacing w:val="-1"/>
                  </w:rPr>
                  <w:t>ebon</w:t>
                </w:r>
                <w:r>
                  <w:rPr>
                    <w:rFonts w:ascii="Arial" w:eastAsia="Arial" w:hAnsi="Arial" w:cs="Arial"/>
                    <w:color w:val="0066FF"/>
                    <w:spacing w:val="1"/>
                  </w:rPr>
                  <w:t>K</w:t>
                </w:r>
                <w:r>
                  <w:rPr>
                    <w:rFonts w:ascii="Arial" w:eastAsia="Arial" w:hAnsi="Arial" w:cs="Arial"/>
                    <w:color w:val="0066FF"/>
                    <w:spacing w:val="-1"/>
                  </w:rPr>
                  <w:t>a</w:t>
                </w:r>
                <w:r>
                  <w:rPr>
                    <w:rFonts w:ascii="Arial" w:eastAsia="Arial" w:hAnsi="Arial" w:cs="Arial"/>
                    <w:color w:val="0066FF"/>
                    <w:spacing w:val="1"/>
                  </w:rPr>
                  <w:t>c</w:t>
                </w:r>
                <w:r>
                  <w:rPr>
                    <w:rFonts w:ascii="Arial" w:eastAsia="Arial" w:hAnsi="Arial" w:cs="Arial"/>
                    <w:color w:val="0066FF"/>
                    <w:spacing w:val="-1"/>
                  </w:rPr>
                  <w:t>a</w:t>
                </w:r>
                <w:r>
                  <w:rPr>
                    <w:rFonts w:ascii="Arial" w:eastAsia="Arial" w:hAnsi="Arial" w:cs="Arial"/>
                    <w:color w:val="0066FF"/>
                    <w:spacing w:val="-3"/>
                  </w:rPr>
                  <w:t>n</w:t>
                </w:r>
                <w:r>
                  <w:rPr>
                    <w:rFonts w:ascii="Arial" w:eastAsia="Arial" w:hAnsi="Arial" w:cs="Arial"/>
                    <w:color w:val="0066FF"/>
                  </w:rPr>
                  <w:t>g</w:t>
                </w:r>
                <w:proofErr w:type="spellEnd"/>
                <w:r>
                  <w:rPr>
                    <w:rFonts w:ascii="Arial" w:eastAsia="Arial" w:hAnsi="Arial" w:cs="Arial"/>
                    <w:color w:val="0066FF"/>
                  </w:rPr>
                  <w:t xml:space="preserve"> </w:t>
                </w:r>
                <w:r>
                  <w:rPr>
                    <w:rFonts w:ascii="Arial" w:eastAsia="Arial" w:hAnsi="Arial" w:cs="Arial"/>
                    <w:color w:val="0066FF"/>
                    <w:spacing w:val="-1"/>
                  </w:rPr>
                  <w:t>Ra</w:t>
                </w:r>
                <w:r>
                  <w:rPr>
                    <w:rFonts w:ascii="Arial" w:eastAsia="Arial" w:hAnsi="Arial" w:cs="Arial"/>
                    <w:color w:val="0066FF"/>
                    <w:spacing w:val="-4"/>
                  </w:rPr>
                  <w:t>y</w:t>
                </w:r>
                <w:r>
                  <w:rPr>
                    <w:rFonts w:ascii="Arial" w:eastAsia="Arial" w:hAnsi="Arial" w:cs="Arial"/>
                    <w:color w:val="0066FF"/>
                  </w:rPr>
                  <w:t>a</w:t>
                </w:r>
              </w:p>
              <w:p w:rsidR="00840247" w:rsidRDefault="005A7F21">
                <w:pPr>
                  <w:spacing w:before="34"/>
                  <w:ind w:left="20"/>
                  <w:rPr>
                    <w:rFonts w:ascii="Arial" w:eastAsia="Arial" w:hAnsi="Arial" w:cs="Arial"/>
                  </w:rPr>
                </w:pPr>
                <w:r>
                  <w:rPr>
                    <w:rFonts w:ascii="Arial" w:eastAsia="Arial" w:hAnsi="Arial" w:cs="Arial"/>
                    <w:color w:val="0066FF"/>
                  </w:rPr>
                  <w:t>Ta</w:t>
                </w:r>
                <w:r>
                  <w:rPr>
                    <w:rFonts w:ascii="Arial" w:eastAsia="Arial" w:hAnsi="Arial" w:cs="Arial"/>
                    <w:color w:val="0066FF"/>
                    <w:spacing w:val="-1"/>
                  </w:rPr>
                  <w:t>na</w:t>
                </w:r>
                <w:r>
                  <w:rPr>
                    <w:rFonts w:ascii="Arial" w:eastAsia="Arial" w:hAnsi="Arial" w:cs="Arial"/>
                    <w:color w:val="0066FF"/>
                  </w:rPr>
                  <w:t xml:space="preserve">h </w:t>
                </w:r>
                <w:proofErr w:type="spellStart"/>
                <w:r>
                  <w:rPr>
                    <w:rFonts w:ascii="Arial" w:eastAsia="Arial" w:hAnsi="Arial" w:cs="Arial"/>
                    <w:color w:val="0066FF"/>
                    <w:spacing w:val="1"/>
                  </w:rPr>
                  <w:t>A</w:t>
                </w:r>
                <w:r>
                  <w:rPr>
                    <w:rFonts w:ascii="Arial" w:eastAsia="Arial" w:hAnsi="Arial" w:cs="Arial"/>
                    <w:color w:val="0066FF"/>
                    <w:spacing w:val="-1"/>
                  </w:rPr>
                  <w:t>ban</w:t>
                </w:r>
                <w:r>
                  <w:rPr>
                    <w:rFonts w:ascii="Arial" w:eastAsia="Arial" w:hAnsi="Arial" w:cs="Arial"/>
                    <w:color w:val="0066FF"/>
                  </w:rPr>
                  <w:t>g</w:t>
                </w:r>
                <w:proofErr w:type="spellEnd"/>
                <w:r>
                  <w:rPr>
                    <w:rFonts w:ascii="Arial" w:eastAsia="Arial" w:hAnsi="Arial" w:cs="Arial"/>
                    <w:color w:val="0066FF"/>
                    <w:spacing w:val="1"/>
                  </w:rPr>
                  <w:t xml:space="preserve"> </w:t>
                </w:r>
                <w:r>
                  <w:rPr>
                    <w:rFonts w:ascii="Arial" w:eastAsia="Arial" w:hAnsi="Arial" w:cs="Arial"/>
                    <w:color w:val="0066FF"/>
                  </w:rPr>
                  <w:t>–</w:t>
                </w:r>
                <w:r>
                  <w:rPr>
                    <w:rFonts w:ascii="Arial" w:eastAsia="Arial" w:hAnsi="Arial" w:cs="Arial"/>
                    <w:color w:val="0066FF"/>
                    <w:spacing w:val="-2"/>
                  </w:rPr>
                  <w:t xml:space="preserve"> </w:t>
                </w:r>
                <w:r>
                  <w:rPr>
                    <w:rFonts w:ascii="Arial" w:eastAsia="Arial" w:hAnsi="Arial" w:cs="Arial"/>
                    <w:color w:val="0066FF"/>
                    <w:spacing w:val="1"/>
                  </w:rPr>
                  <w:t>J</w:t>
                </w:r>
                <w:r>
                  <w:rPr>
                    <w:rFonts w:ascii="Arial" w:eastAsia="Arial" w:hAnsi="Arial" w:cs="Arial"/>
                    <w:color w:val="0066FF"/>
                    <w:spacing w:val="-3"/>
                  </w:rPr>
                  <w:t>a</w:t>
                </w:r>
                <w:r>
                  <w:rPr>
                    <w:rFonts w:ascii="Arial" w:eastAsia="Arial" w:hAnsi="Arial" w:cs="Arial"/>
                    <w:color w:val="0066FF"/>
                    <w:spacing w:val="3"/>
                  </w:rPr>
                  <w:t>k</w:t>
                </w:r>
                <w:r>
                  <w:rPr>
                    <w:rFonts w:ascii="Arial" w:eastAsia="Arial" w:hAnsi="Arial" w:cs="Arial"/>
                    <w:color w:val="0066FF"/>
                    <w:spacing w:val="-1"/>
                  </w:rPr>
                  <w:t>ar</w:t>
                </w:r>
                <w:r>
                  <w:rPr>
                    <w:rFonts w:ascii="Arial" w:eastAsia="Arial" w:hAnsi="Arial" w:cs="Arial"/>
                    <w:color w:val="0066FF"/>
                    <w:spacing w:val="1"/>
                  </w:rPr>
                  <w:t>t</w:t>
                </w:r>
                <w:r>
                  <w:rPr>
                    <w:rFonts w:ascii="Arial" w:eastAsia="Arial" w:hAnsi="Arial" w:cs="Arial"/>
                    <w:color w:val="0066FF"/>
                  </w:rPr>
                  <w:t>a</w:t>
                </w:r>
                <w:r>
                  <w:rPr>
                    <w:rFonts w:ascii="Arial" w:eastAsia="Arial" w:hAnsi="Arial" w:cs="Arial"/>
                    <w:color w:val="0066FF"/>
                    <w:spacing w:val="-2"/>
                  </w:rPr>
                  <w:t xml:space="preserve"> </w:t>
                </w:r>
                <w:proofErr w:type="spellStart"/>
                <w:r>
                  <w:rPr>
                    <w:rFonts w:ascii="Arial" w:eastAsia="Arial" w:hAnsi="Arial" w:cs="Arial"/>
                    <w:color w:val="0066FF"/>
                    <w:spacing w:val="1"/>
                  </w:rPr>
                  <w:t>P</w:t>
                </w:r>
                <w:r>
                  <w:rPr>
                    <w:rFonts w:ascii="Arial" w:eastAsia="Arial" w:hAnsi="Arial" w:cs="Arial"/>
                    <w:color w:val="0066FF"/>
                    <w:spacing w:val="-3"/>
                  </w:rPr>
                  <w:t>u</w:t>
                </w:r>
                <w:r>
                  <w:rPr>
                    <w:rFonts w:ascii="Arial" w:eastAsia="Arial" w:hAnsi="Arial" w:cs="Arial"/>
                    <w:color w:val="0066FF"/>
                    <w:spacing w:val="1"/>
                  </w:rPr>
                  <w:t>s</w:t>
                </w:r>
                <w:r>
                  <w:rPr>
                    <w:rFonts w:ascii="Arial" w:eastAsia="Arial" w:hAnsi="Arial" w:cs="Arial"/>
                    <w:color w:val="0066FF"/>
                    <w:spacing w:val="-1"/>
                  </w:rPr>
                  <w:t>a</w:t>
                </w:r>
                <w:r>
                  <w:rPr>
                    <w:rFonts w:ascii="Arial" w:eastAsia="Arial" w:hAnsi="Arial" w:cs="Arial"/>
                    <w:color w:val="0066FF"/>
                    <w:spacing w:val="1"/>
                  </w:rPr>
                  <w:t>t</w:t>
                </w:r>
                <w:r>
                  <w:rPr>
                    <w:rFonts w:ascii="Arial" w:eastAsia="Arial" w:hAnsi="Arial" w:cs="Arial"/>
                    <w:color w:val="0066FF"/>
                  </w:rPr>
                  <w:t>Tel</w:t>
                </w:r>
                <w:r>
                  <w:rPr>
                    <w:rFonts w:ascii="Arial" w:eastAsia="Arial" w:hAnsi="Arial" w:cs="Arial"/>
                    <w:color w:val="0066FF"/>
                    <w:spacing w:val="-3"/>
                  </w:rPr>
                  <w:t>p</w:t>
                </w:r>
                <w:proofErr w:type="spellEnd"/>
                <w:r>
                  <w:rPr>
                    <w:rFonts w:ascii="Arial" w:eastAsia="Arial" w:hAnsi="Arial" w:cs="Arial"/>
                    <w:color w:val="0066FF"/>
                    <w:spacing w:val="1"/>
                  </w:rPr>
                  <w:t>/</w:t>
                </w:r>
                <w:proofErr w:type="gramStart"/>
                <w:r>
                  <w:rPr>
                    <w:rFonts w:ascii="Arial" w:eastAsia="Arial" w:hAnsi="Arial" w:cs="Arial"/>
                    <w:color w:val="0066FF"/>
                  </w:rPr>
                  <w:t>Fax</w:t>
                </w:r>
                <w:r>
                  <w:rPr>
                    <w:rFonts w:ascii="Arial" w:eastAsia="Arial" w:hAnsi="Arial" w:cs="Arial"/>
                    <w:color w:val="0066FF"/>
                    <w:spacing w:val="-1"/>
                  </w:rPr>
                  <w:t xml:space="preserve"> </w:t>
                </w:r>
                <w:r>
                  <w:rPr>
                    <w:rFonts w:ascii="Arial" w:eastAsia="Arial" w:hAnsi="Arial" w:cs="Arial"/>
                    <w:color w:val="0066FF"/>
                  </w:rPr>
                  <w:t>:</w:t>
                </w:r>
                <w:proofErr w:type="gramEnd"/>
                <w:r>
                  <w:rPr>
                    <w:rFonts w:ascii="Arial" w:eastAsia="Arial" w:hAnsi="Arial" w:cs="Arial"/>
                    <w:color w:val="0066FF"/>
                  </w:rPr>
                  <w:t xml:space="preserve"> </w:t>
                </w:r>
                <w:r>
                  <w:rPr>
                    <w:rFonts w:ascii="Arial" w:eastAsia="Arial" w:hAnsi="Arial" w:cs="Arial"/>
                    <w:color w:val="0066FF"/>
                    <w:spacing w:val="1"/>
                  </w:rPr>
                  <w:t>+</w:t>
                </w:r>
                <w:r>
                  <w:rPr>
                    <w:rFonts w:ascii="Arial" w:eastAsia="Arial" w:hAnsi="Arial" w:cs="Arial"/>
                    <w:color w:val="0066FF"/>
                    <w:spacing w:val="-1"/>
                  </w:rPr>
                  <w:t>6</w:t>
                </w:r>
                <w:r>
                  <w:rPr>
                    <w:rFonts w:ascii="Arial" w:eastAsia="Arial" w:hAnsi="Arial" w:cs="Arial"/>
                    <w:color w:val="0066FF"/>
                    <w:spacing w:val="2"/>
                  </w:rPr>
                  <w:t>2</w:t>
                </w:r>
                <w:r>
                  <w:rPr>
                    <w:rFonts w:ascii="Arial" w:eastAsia="Arial" w:hAnsi="Arial" w:cs="Arial"/>
                    <w:color w:val="0066FF"/>
                    <w:spacing w:val="-1"/>
                  </w:rPr>
                  <w:t>-21-31997486</w:t>
                </w:r>
              </w:p>
              <w:p w:rsidR="00840247" w:rsidRDefault="005A7F21">
                <w:pPr>
                  <w:spacing w:before="32"/>
                  <w:ind w:left="20"/>
                  <w:rPr>
                    <w:rFonts w:ascii="Arial" w:eastAsia="Arial" w:hAnsi="Arial" w:cs="Arial"/>
                  </w:rPr>
                </w:pPr>
                <w:proofErr w:type="gramStart"/>
                <w:r>
                  <w:rPr>
                    <w:rFonts w:ascii="Arial" w:eastAsia="Arial" w:hAnsi="Arial" w:cs="Arial"/>
                    <w:color w:val="0000FF"/>
                    <w:spacing w:val="6"/>
                  </w:rPr>
                  <w:t>W</w:t>
                </w:r>
                <w:r>
                  <w:rPr>
                    <w:rFonts w:ascii="Arial" w:eastAsia="Arial" w:hAnsi="Arial" w:cs="Arial"/>
                    <w:color w:val="0000FF"/>
                    <w:spacing w:val="-3"/>
                  </w:rPr>
                  <w:t>eb</w:t>
                </w:r>
                <w:r>
                  <w:rPr>
                    <w:rFonts w:ascii="Arial" w:eastAsia="Arial" w:hAnsi="Arial" w:cs="Arial"/>
                    <w:color w:val="0000FF"/>
                    <w:spacing w:val="-1"/>
                  </w:rPr>
                  <w:t>s</w:t>
                </w:r>
                <w:r>
                  <w:rPr>
                    <w:rFonts w:ascii="Arial" w:eastAsia="Arial" w:hAnsi="Arial" w:cs="Arial"/>
                    <w:color w:val="0000FF"/>
                  </w:rPr>
                  <w:t>i</w:t>
                </w:r>
                <w:r>
                  <w:rPr>
                    <w:rFonts w:ascii="Arial" w:eastAsia="Arial" w:hAnsi="Arial" w:cs="Arial"/>
                    <w:color w:val="0000FF"/>
                    <w:spacing w:val="1"/>
                  </w:rPr>
                  <w:t>t</w:t>
                </w:r>
                <w:r>
                  <w:rPr>
                    <w:rFonts w:ascii="Arial" w:eastAsia="Arial" w:hAnsi="Arial" w:cs="Arial"/>
                    <w:color w:val="0000FF"/>
                  </w:rPr>
                  <w:t>e</w:t>
                </w:r>
                <w:r>
                  <w:rPr>
                    <w:rFonts w:ascii="Arial" w:eastAsia="Arial" w:hAnsi="Arial" w:cs="Arial"/>
                    <w:color w:val="0000FF"/>
                    <w:spacing w:val="-2"/>
                  </w:rPr>
                  <w:t xml:space="preserve"> </w:t>
                </w:r>
                <w:hyperlink r:id="rId2">
                  <w:r>
                    <w:rPr>
                      <w:rFonts w:ascii="Arial" w:eastAsia="Arial" w:hAnsi="Arial" w:cs="Arial"/>
                      <w:color w:val="0000FF"/>
                      <w:spacing w:val="-1"/>
                    </w:rPr>
                    <w:t>:</w:t>
                  </w:r>
                  <w:r>
                    <w:rPr>
                      <w:rFonts w:ascii="Arial" w:eastAsia="Arial" w:hAnsi="Arial" w:cs="Arial"/>
                      <w:b/>
                      <w:color w:val="0000FF"/>
                    </w:rPr>
                    <w:t>w</w:t>
                  </w:r>
                  <w:r>
                    <w:rPr>
                      <w:rFonts w:ascii="Arial" w:eastAsia="Arial" w:hAnsi="Arial" w:cs="Arial"/>
                      <w:b/>
                      <w:color w:val="0000FF"/>
                      <w:spacing w:val="-1"/>
                    </w:rPr>
                    <w:t>w</w:t>
                  </w:r>
                  <w:r>
                    <w:rPr>
                      <w:rFonts w:ascii="Arial" w:eastAsia="Arial" w:hAnsi="Arial" w:cs="Arial"/>
                      <w:b/>
                      <w:color w:val="0000FF"/>
                      <w:spacing w:val="2"/>
                    </w:rPr>
                    <w:t>w</w:t>
                  </w:r>
                  <w:r>
                    <w:rPr>
                      <w:rFonts w:ascii="Arial" w:eastAsia="Arial" w:hAnsi="Arial" w:cs="Arial"/>
                      <w:b/>
                      <w:color w:val="0000FF"/>
                      <w:spacing w:val="1"/>
                    </w:rPr>
                    <w:t>.</w:t>
                  </w:r>
                  <w:r>
                    <w:rPr>
                      <w:rFonts w:ascii="Arial" w:eastAsia="Arial" w:hAnsi="Arial" w:cs="Arial"/>
                      <w:b/>
                      <w:color w:val="0000FF"/>
                      <w:spacing w:val="-1"/>
                    </w:rPr>
                    <w:t>t</w:t>
                  </w:r>
                  <w:r>
                    <w:rPr>
                      <w:rFonts w:ascii="Arial" w:eastAsia="Arial" w:hAnsi="Arial" w:cs="Arial"/>
                      <w:b/>
                      <w:color w:val="0000FF"/>
                    </w:rPr>
                    <w:t>r</w:t>
                  </w:r>
                  <w:r>
                    <w:rPr>
                      <w:rFonts w:ascii="Arial" w:eastAsia="Arial" w:hAnsi="Arial" w:cs="Arial"/>
                      <w:b/>
                      <w:color w:val="0000FF"/>
                      <w:spacing w:val="-1"/>
                    </w:rPr>
                    <w:t>as</w:t>
                  </w:r>
                  <w:r>
                    <w:rPr>
                      <w:rFonts w:ascii="Arial" w:eastAsia="Arial" w:hAnsi="Arial" w:cs="Arial"/>
                      <w:b/>
                      <w:color w:val="0000FF"/>
                    </w:rPr>
                    <w:t>pa</w:t>
                  </w:r>
                  <w:r>
                    <w:rPr>
                      <w:rFonts w:ascii="Arial" w:eastAsia="Arial" w:hAnsi="Arial" w:cs="Arial"/>
                      <w:b/>
                      <w:color w:val="0000FF"/>
                      <w:spacing w:val="-3"/>
                    </w:rPr>
                    <w:t>c</w:t>
                  </w:r>
                  <w:r>
                    <w:rPr>
                      <w:rFonts w:ascii="Arial" w:eastAsia="Arial" w:hAnsi="Arial" w:cs="Arial"/>
                      <w:b/>
                      <w:color w:val="0000FF"/>
                      <w:spacing w:val="1"/>
                    </w:rPr>
                    <w:t>.</w:t>
                  </w:r>
                  <w:r>
                    <w:rPr>
                      <w:rFonts w:ascii="Arial" w:eastAsia="Arial" w:hAnsi="Arial" w:cs="Arial"/>
                      <w:b/>
                      <w:color w:val="0000FF"/>
                    </w:rPr>
                    <w:t>co</w:t>
                  </w:r>
                  <w:r>
                    <w:rPr>
                      <w:rFonts w:ascii="Arial" w:eastAsia="Arial" w:hAnsi="Arial" w:cs="Arial"/>
                      <w:b/>
                      <w:color w:val="0000FF"/>
                      <w:spacing w:val="-1"/>
                    </w:rPr>
                    <w:t>.</w:t>
                  </w:r>
                  <w:r>
                    <w:rPr>
                      <w:rFonts w:ascii="Arial" w:eastAsia="Arial" w:hAnsi="Arial" w:cs="Arial"/>
                      <w:b/>
                      <w:color w:val="0000FF"/>
                      <w:spacing w:val="1"/>
                    </w:rPr>
                    <w:t>i</w:t>
                  </w:r>
                  <w:r>
                    <w:rPr>
                      <w:rFonts w:ascii="Arial" w:eastAsia="Arial" w:hAnsi="Arial" w:cs="Arial"/>
                      <w:b/>
                      <w:color w:val="0000FF"/>
                    </w:rPr>
                    <w:t>d</w:t>
                  </w:r>
                  <w:proofErr w:type="gramEnd"/>
                </w:hyperlink>
                <w:r>
                  <w:rPr>
                    <w:rFonts w:ascii="Arial" w:eastAsia="Arial" w:hAnsi="Arial" w:cs="Arial"/>
                    <w:b/>
                    <w:color w:val="0000FF"/>
                    <w:spacing w:val="-1"/>
                  </w:rPr>
                  <w:t xml:space="preserve"> </w:t>
                </w:r>
                <w:r>
                  <w:rPr>
                    <w:rFonts w:ascii="Arial" w:eastAsia="Arial" w:hAnsi="Arial" w:cs="Arial"/>
                    <w:color w:val="0000FF"/>
                    <w:spacing w:val="-2"/>
                  </w:rPr>
                  <w:t>E</w:t>
                </w:r>
                <w:r>
                  <w:rPr>
                    <w:rFonts w:ascii="Arial" w:eastAsia="Arial" w:hAnsi="Arial" w:cs="Arial"/>
                    <w:color w:val="0000FF"/>
                    <w:spacing w:val="3"/>
                  </w:rPr>
                  <w:t>m</w:t>
                </w:r>
                <w:r>
                  <w:rPr>
                    <w:rFonts w:ascii="Arial" w:eastAsia="Arial" w:hAnsi="Arial" w:cs="Arial"/>
                    <w:color w:val="0000FF"/>
                    <w:spacing w:val="-1"/>
                  </w:rPr>
                  <w:t>a</w:t>
                </w:r>
                <w:r>
                  <w:rPr>
                    <w:rFonts w:ascii="Arial" w:eastAsia="Arial" w:hAnsi="Arial" w:cs="Arial"/>
                    <w:color w:val="0000FF"/>
                  </w:rPr>
                  <w:t>il</w:t>
                </w:r>
                <w:r>
                  <w:rPr>
                    <w:rFonts w:ascii="Arial" w:eastAsia="Arial" w:hAnsi="Arial" w:cs="Arial"/>
                    <w:color w:val="0000FF"/>
                    <w:spacing w:val="-1"/>
                  </w:rPr>
                  <w:t xml:space="preserve"> </w:t>
                </w:r>
                <w:hyperlink r:id="rId3">
                  <w:r>
                    <w:rPr>
                      <w:rFonts w:ascii="Arial" w:eastAsia="Arial" w:hAnsi="Arial" w:cs="Arial"/>
                      <w:color w:val="0000FF"/>
                    </w:rPr>
                    <w:t>: info</w:t>
                  </w:r>
                  <w:r>
                    <w:rPr>
                      <w:rFonts w:ascii="Arial" w:eastAsia="Arial" w:hAnsi="Arial" w:cs="Arial"/>
                      <w:color w:val="0000FF"/>
                      <w:spacing w:val="-3"/>
                    </w:rPr>
                    <w:t>@</w:t>
                  </w:r>
                  <w:r>
                    <w:rPr>
                      <w:rFonts w:ascii="Arial" w:eastAsia="Arial" w:hAnsi="Arial" w:cs="Arial"/>
                      <w:color w:val="0000FF"/>
                      <w:spacing w:val="1"/>
                    </w:rPr>
                    <w:t>t</w:t>
                  </w:r>
                  <w:r>
                    <w:rPr>
                      <w:rFonts w:ascii="Arial" w:eastAsia="Arial" w:hAnsi="Arial" w:cs="Arial"/>
                      <w:color w:val="0000FF"/>
                      <w:spacing w:val="-1"/>
                    </w:rPr>
                    <w:t>ra</w:t>
                  </w:r>
                  <w:r>
                    <w:rPr>
                      <w:rFonts w:ascii="Arial" w:eastAsia="Arial" w:hAnsi="Arial" w:cs="Arial"/>
                      <w:color w:val="0000FF"/>
                      <w:spacing w:val="1"/>
                    </w:rPr>
                    <w:t>s</w:t>
                  </w:r>
                  <w:r>
                    <w:rPr>
                      <w:rFonts w:ascii="Arial" w:eastAsia="Arial" w:hAnsi="Arial" w:cs="Arial"/>
                      <w:color w:val="0000FF"/>
                      <w:spacing w:val="-1"/>
                    </w:rPr>
                    <w:t>pac</w:t>
                  </w:r>
                  <w:r>
                    <w:rPr>
                      <w:rFonts w:ascii="Arial" w:eastAsia="Arial" w:hAnsi="Arial" w:cs="Arial"/>
                      <w:color w:val="0000FF"/>
                      <w:spacing w:val="2"/>
                    </w:rPr>
                    <w:t>.</w:t>
                  </w:r>
                  <w:r>
                    <w:rPr>
                      <w:rFonts w:ascii="Arial" w:eastAsia="Arial" w:hAnsi="Arial" w:cs="Arial"/>
                      <w:color w:val="0000FF"/>
                      <w:spacing w:val="1"/>
                    </w:rPr>
                    <w:t>c</w:t>
                  </w:r>
                  <w:r>
                    <w:rPr>
                      <w:rFonts w:ascii="Arial" w:eastAsia="Arial" w:hAnsi="Arial" w:cs="Arial"/>
                      <w:color w:val="0000FF"/>
                      <w:spacing w:val="-3"/>
                    </w:rPr>
                    <w:t>o</w:t>
                  </w:r>
                  <w:r>
                    <w:rPr>
                      <w:rFonts w:ascii="Arial" w:eastAsia="Arial" w:hAnsi="Arial" w:cs="Arial"/>
                      <w:color w:val="0000FF"/>
                      <w:spacing w:val="-1"/>
                    </w:rPr>
                    <w:t>.</w:t>
                  </w:r>
                  <w:r>
                    <w:rPr>
                      <w:rFonts w:ascii="Arial" w:eastAsia="Arial" w:hAnsi="Arial" w:cs="Arial"/>
                      <w:color w:val="0000FF"/>
                    </w:rPr>
                    <w:t>id</w:t>
                  </w:r>
                </w:hyperlink>
              </w:p>
            </w:txbxContent>
          </v:textbox>
          <w10:wrap anchorx="page" anchory="page"/>
        </v:shape>
      </w:pict>
    </w:r>
    <w:r>
      <w:pict>
        <v:shape id="_x0000_s2049" type="#_x0000_t202" style="position:absolute;margin-left:87.45pt;margin-top:48.3pt;width:126.4pt;height:13pt;z-index:-251657216;mso-position-horizontal-relative:page;mso-position-vertical-relative:page" filled="f" stroked="f">
          <v:textbox inset="0,0,0,0">
            <w:txbxContent>
              <w:p w:rsidR="00840247" w:rsidRDefault="005A7F21">
                <w:pPr>
                  <w:spacing w:line="240" w:lineRule="exact"/>
                  <w:ind w:left="20" w:right="-33"/>
                  <w:rPr>
                    <w:rFonts w:ascii="Book Antiqua" w:eastAsia="Book Antiqua" w:hAnsi="Book Antiqua" w:cs="Book Antiqua"/>
                    <w:sz w:val="22"/>
                    <w:szCs w:val="22"/>
                  </w:rPr>
                </w:pPr>
                <w:r>
                  <w:rPr>
                    <w:rFonts w:ascii="Book Antiqua" w:eastAsia="Book Antiqua" w:hAnsi="Book Antiqua" w:cs="Book Antiqua"/>
                    <w:b/>
                    <w:color w:val="0000FF"/>
                    <w:position w:val="1"/>
                    <w:sz w:val="22"/>
                    <w:szCs w:val="22"/>
                  </w:rPr>
                  <w:t>M</w:t>
                </w:r>
                <w:r>
                  <w:rPr>
                    <w:rFonts w:ascii="Book Antiqua" w:eastAsia="Book Antiqua" w:hAnsi="Book Antiqua" w:cs="Book Antiqua"/>
                    <w:b/>
                    <w:color w:val="0000FF"/>
                    <w:spacing w:val="1"/>
                    <w:position w:val="1"/>
                    <w:sz w:val="22"/>
                    <w:szCs w:val="22"/>
                  </w:rPr>
                  <w:t>A</w:t>
                </w:r>
                <w:r>
                  <w:rPr>
                    <w:rFonts w:ascii="Book Antiqua" w:eastAsia="Book Antiqua" w:hAnsi="Book Antiqua" w:cs="Book Antiqua"/>
                    <w:b/>
                    <w:color w:val="0000FF"/>
                    <w:spacing w:val="-1"/>
                    <w:position w:val="1"/>
                    <w:sz w:val="22"/>
                    <w:szCs w:val="22"/>
                  </w:rPr>
                  <w:t>K</w:t>
                </w:r>
                <w:r>
                  <w:rPr>
                    <w:rFonts w:ascii="Book Antiqua" w:eastAsia="Book Antiqua" w:hAnsi="Book Antiqua" w:cs="Book Antiqua"/>
                    <w:b/>
                    <w:color w:val="0000FF"/>
                    <w:spacing w:val="2"/>
                    <w:position w:val="1"/>
                    <w:sz w:val="22"/>
                    <w:szCs w:val="22"/>
                  </w:rPr>
                  <w:t>M</w:t>
                </w:r>
                <w:r>
                  <w:rPr>
                    <w:rFonts w:ascii="Book Antiqua" w:eastAsia="Book Antiqua" w:hAnsi="Book Antiqua" w:cs="Book Antiqua"/>
                    <w:b/>
                    <w:color w:val="0000FF"/>
                    <w:spacing w:val="-1"/>
                    <w:position w:val="1"/>
                    <w:sz w:val="22"/>
                    <w:szCs w:val="22"/>
                  </w:rPr>
                  <w:t>U</w:t>
                </w:r>
                <w:r>
                  <w:rPr>
                    <w:rFonts w:ascii="Book Antiqua" w:eastAsia="Book Antiqua" w:hAnsi="Book Antiqua" w:cs="Book Antiqua"/>
                    <w:b/>
                    <w:color w:val="0000FF"/>
                    <w:position w:val="1"/>
                    <w:sz w:val="22"/>
                    <w:szCs w:val="22"/>
                  </w:rPr>
                  <w:t>R</w:t>
                </w:r>
                <w:r>
                  <w:rPr>
                    <w:rFonts w:ascii="Book Antiqua" w:eastAsia="Book Antiqua" w:hAnsi="Book Antiqua" w:cs="Book Antiqua"/>
                    <w:b/>
                    <w:color w:val="0000FF"/>
                    <w:spacing w:val="-12"/>
                    <w:position w:val="1"/>
                    <w:sz w:val="22"/>
                    <w:szCs w:val="22"/>
                  </w:rPr>
                  <w:t xml:space="preserve"> </w:t>
                </w:r>
                <w:r>
                  <w:rPr>
                    <w:rFonts w:ascii="Book Antiqua" w:eastAsia="Book Antiqua" w:hAnsi="Book Antiqua" w:cs="Book Antiqua"/>
                    <w:b/>
                    <w:color w:val="0000FF"/>
                    <w:position w:val="1"/>
                    <w:sz w:val="22"/>
                    <w:szCs w:val="22"/>
                  </w:rPr>
                  <w:t>S</w:t>
                </w:r>
                <w:r>
                  <w:rPr>
                    <w:rFonts w:ascii="Book Antiqua" w:eastAsia="Book Antiqua" w:hAnsi="Book Antiqua" w:cs="Book Antiqua"/>
                    <w:b/>
                    <w:color w:val="0000FF"/>
                    <w:spacing w:val="1"/>
                    <w:position w:val="1"/>
                    <w:sz w:val="22"/>
                    <w:szCs w:val="22"/>
                  </w:rPr>
                  <w:t>E</w:t>
                </w:r>
                <w:r>
                  <w:rPr>
                    <w:rFonts w:ascii="Book Antiqua" w:eastAsia="Book Antiqua" w:hAnsi="Book Antiqua" w:cs="Book Antiqua"/>
                    <w:b/>
                    <w:color w:val="0000FF"/>
                    <w:spacing w:val="2"/>
                    <w:position w:val="1"/>
                    <w:sz w:val="22"/>
                    <w:szCs w:val="22"/>
                  </w:rPr>
                  <w:t>J</w:t>
                </w:r>
                <w:r>
                  <w:rPr>
                    <w:rFonts w:ascii="Book Antiqua" w:eastAsia="Book Antiqua" w:hAnsi="Book Antiqua" w:cs="Book Antiqua"/>
                    <w:b/>
                    <w:color w:val="0000FF"/>
                    <w:spacing w:val="1"/>
                    <w:position w:val="1"/>
                    <w:sz w:val="22"/>
                    <w:szCs w:val="22"/>
                  </w:rPr>
                  <w:t>A</w:t>
                </w:r>
                <w:r>
                  <w:rPr>
                    <w:rFonts w:ascii="Book Antiqua" w:eastAsia="Book Antiqua" w:hAnsi="Book Antiqua" w:cs="Book Antiqua"/>
                    <w:b/>
                    <w:color w:val="0000FF"/>
                    <w:spacing w:val="-1"/>
                    <w:position w:val="1"/>
                    <w:sz w:val="22"/>
                    <w:szCs w:val="22"/>
                  </w:rPr>
                  <w:t>H</w:t>
                </w:r>
                <w:r>
                  <w:rPr>
                    <w:rFonts w:ascii="Book Antiqua" w:eastAsia="Book Antiqua" w:hAnsi="Book Antiqua" w:cs="Book Antiqua"/>
                    <w:b/>
                    <w:color w:val="0000FF"/>
                    <w:spacing w:val="2"/>
                    <w:position w:val="1"/>
                    <w:sz w:val="22"/>
                    <w:szCs w:val="22"/>
                  </w:rPr>
                  <w:t>T</w:t>
                </w:r>
                <w:r>
                  <w:rPr>
                    <w:rFonts w:ascii="Book Antiqua" w:eastAsia="Book Antiqua" w:hAnsi="Book Antiqua" w:cs="Book Antiqua"/>
                    <w:b/>
                    <w:color w:val="0000FF"/>
                    <w:position w:val="1"/>
                    <w:sz w:val="22"/>
                    <w:szCs w:val="22"/>
                  </w:rPr>
                  <w:t>ERA</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802F0"/>
    <w:multiLevelType w:val="multilevel"/>
    <w:tmpl w:val="C158C7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840247"/>
    <w:rsid w:val="0007490E"/>
    <w:rsid w:val="000B2517"/>
    <w:rsid w:val="00225F33"/>
    <w:rsid w:val="00250D32"/>
    <w:rsid w:val="002A0FFC"/>
    <w:rsid w:val="003F3C99"/>
    <w:rsid w:val="00463A4B"/>
    <w:rsid w:val="0048753A"/>
    <w:rsid w:val="005A7F21"/>
    <w:rsid w:val="005C4753"/>
    <w:rsid w:val="007D6083"/>
    <w:rsid w:val="007F66F3"/>
    <w:rsid w:val="008028B7"/>
    <w:rsid w:val="00840247"/>
    <w:rsid w:val="00843524"/>
    <w:rsid w:val="008E2BB1"/>
    <w:rsid w:val="00954FF1"/>
    <w:rsid w:val="009F286C"/>
    <w:rsid w:val="00A24AF1"/>
    <w:rsid w:val="00A51CC0"/>
    <w:rsid w:val="00E9773F"/>
    <w:rsid w:val="00FA681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hyperlink" Target="mailto:info@traspac.co.id" TargetMode="External"/><Relationship Id="rId2" Type="http://schemas.openxmlformats.org/officeDocument/2006/relationships/hyperlink" Target="http://www.traspac.co.id"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mailto:info@traspac.co.id" TargetMode="External"/><Relationship Id="rId2" Type="http://schemas.openxmlformats.org/officeDocument/2006/relationships/hyperlink" Target="http://www.traspac.co.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4</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2017-04-11T03:25:00Z</dcterms:created>
  <dcterms:modified xsi:type="dcterms:W3CDTF">2017-04-11T12:29:00Z</dcterms:modified>
</cp:coreProperties>
</file>